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 w:val="64"/>
          <w:szCs w:val="64"/>
          <w:lang w:val="ca-ES"/>
        </w:rPr>
      </w:pPr>
    </w:p>
    <w:p w:rsidR="000A2CEE" w:rsidRPr="00DD5737" w:rsidRDefault="000A2CEE" w:rsidP="009266CF">
      <w:pPr>
        <w:autoSpaceDE w:val="0"/>
        <w:jc w:val="both"/>
        <w:rPr>
          <w:rFonts w:cs="Arial"/>
          <w:sz w:val="64"/>
          <w:szCs w:val="64"/>
          <w:lang w:val="ca-ES"/>
        </w:rPr>
      </w:pPr>
    </w:p>
    <w:p w:rsidR="000A2CEE" w:rsidRPr="00DD5737" w:rsidRDefault="000A2CEE" w:rsidP="009266CF">
      <w:pPr>
        <w:autoSpaceDE w:val="0"/>
        <w:jc w:val="both"/>
        <w:rPr>
          <w:rFonts w:cs="Arial"/>
          <w:sz w:val="64"/>
          <w:szCs w:val="64"/>
          <w:lang w:val="ca-ES"/>
        </w:rPr>
      </w:pPr>
    </w:p>
    <w:p w:rsidR="000A2CEE" w:rsidRPr="00DD5737" w:rsidRDefault="000A2CEE" w:rsidP="009266CF">
      <w:pPr>
        <w:autoSpaceDE w:val="0"/>
        <w:jc w:val="both"/>
        <w:rPr>
          <w:rFonts w:cs="Arial"/>
          <w:sz w:val="48"/>
          <w:szCs w:val="48"/>
          <w:lang w:val="ca-ES"/>
        </w:rPr>
      </w:pPr>
      <w:r w:rsidRPr="00DD5737">
        <w:rPr>
          <w:rFonts w:cs="Arial"/>
          <w:sz w:val="48"/>
          <w:szCs w:val="48"/>
          <w:lang w:val="ca-ES"/>
        </w:rPr>
        <w:t xml:space="preserve">Memòria projecte: </w:t>
      </w:r>
      <w:r w:rsidR="00385684" w:rsidRPr="00DD5737">
        <w:rPr>
          <w:rFonts w:cs="Arial"/>
          <w:sz w:val="48"/>
          <w:szCs w:val="48"/>
          <w:lang w:val="ca-ES"/>
        </w:rPr>
        <w:t>AeonSpaceFighter</w:t>
      </w:r>
    </w:p>
    <w:p w:rsidR="000A2CEE" w:rsidRPr="00DD5737" w:rsidRDefault="000A2CEE" w:rsidP="009266CF">
      <w:pPr>
        <w:autoSpaceDE w:val="0"/>
        <w:jc w:val="both"/>
        <w:rPr>
          <w:rFonts w:cs="Arial"/>
          <w:b/>
          <w:bCs/>
          <w:sz w:val="32"/>
          <w:szCs w:val="32"/>
          <w:lang w:val="ca-ES"/>
        </w:rPr>
      </w:pPr>
      <w:r w:rsidRPr="00DD5737">
        <w:rPr>
          <w:rFonts w:cs="Arial"/>
          <w:b/>
          <w:bCs/>
          <w:sz w:val="32"/>
          <w:szCs w:val="32"/>
          <w:lang w:val="ca-ES"/>
        </w:rPr>
        <w:t>(videojoc</w:t>
      </w:r>
      <w:r w:rsidR="004C71B8" w:rsidRPr="00DD5737">
        <w:rPr>
          <w:rFonts w:cs="Arial"/>
          <w:b/>
          <w:bCs/>
          <w:sz w:val="32"/>
          <w:szCs w:val="32"/>
          <w:lang w:val="ca-ES"/>
        </w:rPr>
        <w:t xml:space="preserve"> per dispositius Android</w:t>
      </w:r>
      <w:r w:rsidRPr="00DD5737">
        <w:rPr>
          <w:rFonts w:cs="Arial"/>
          <w:b/>
          <w:bCs/>
          <w:sz w:val="32"/>
          <w:szCs w:val="32"/>
          <w:lang w:val="ca-ES"/>
        </w:rPr>
        <w:t>)</w:t>
      </w: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b/>
          <w:sz w:val="24"/>
          <w:szCs w:val="24"/>
          <w:lang w:val="ca-ES"/>
        </w:rPr>
      </w:pPr>
      <w:r w:rsidRPr="00DD5737">
        <w:rPr>
          <w:rFonts w:cs="Arial"/>
          <w:b/>
          <w:sz w:val="24"/>
          <w:szCs w:val="24"/>
          <w:lang w:val="ca-ES"/>
        </w:rPr>
        <w:t>Alejandro Santiago Varela</w:t>
      </w: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r w:rsidRPr="00DD5737">
        <w:rPr>
          <w:rFonts w:cs="Arial"/>
          <w:szCs w:val="20"/>
          <w:lang w:val="ca-ES"/>
        </w:rPr>
        <w:t>E</w:t>
      </w:r>
      <w:r w:rsidR="0020253F" w:rsidRPr="00DD5737">
        <w:rPr>
          <w:rFonts w:cs="Arial"/>
          <w:szCs w:val="20"/>
          <w:lang w:val="ca-ES"/>
        </w:rPr>
        <w:t>nginyeria</w:t>
      </w:r>
      <w:r w:rsidRPr="00DD5737">
        <w:rPr>
          <w:rFonts w:cs="Arial"/>
          <w:szCs w:val="20"/>
          <w:lang w:val="ca-ES"/>
        </w:rPr>
        <w:t xml:space="preserve"> </w:t>
      </w:r>
      <w:r w:rsidR="0020253F" w:rsidRPr="00DD5737">
        <w:rPr>
          <w:rFonts w:cs="Arial"/>
          <w:szCs w:val="20"/>
          <w:lang w:val="ca-ES"/>
        </w:rPr>
        <w:t>I</w:t>
      </w:r>
      <w:r w:rsidRPr="00DD5737">
        <w:rPr>
          <w:rFonts w:cs="Arial"/>
          <w:szCs w:val="20"/>
          <w:lang w:val="ca-ES"/>
        </w:rPr>
        <w:t>nformàtica</w:t>
      </w: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b/>
          <w:szCs w:val="20"/>
          <w:lang w:val="ca-ES"/>
        </w:rPr>
      </w:pPr>
      <w:r w:rsidRPr="00DD5737">
        <w:rPr>
          <w:rFonts w:cs="Arial"/>
          <w:b/>
          <w:sz w:val="24"/>
          <w:szCs w:val="24"/>
          <w:lang w:val="ca-ES"/>
        </w:rPr>
        <w:t xml:space="preserve">Prof. </w:t>
      </w:r>
      <w:r w:rsidR="0020253F" w:rsidRPr="00DD5737">
        <w:rPr>
          <w:rFonts w:cs="Arial"/>
          <w:b/>
          <w:sz w:val="24"/>
          <w:szCs w:val="24"/>
          <w:lang w:val="ca-ES"/>
        </w:rPr>
        <w:t>Roman Roset Mayals</w:t>
      </w: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commentRangeStart w:id="0"/>
      <w:r w:rsidRPr="00DD5737">
        <w:rPr>
          <w:rFonts w:cs="Arial"/>
          <w:szCs w:val="20"/>
          <w:highlight w:val="yellow"/>
          <w:lang w:val="ca-ES"/>
        </w:rPr>
        <w:t xml:space="preserve">Barcelona, </w:t>
      </w:r>
      <w:r w:rsidR="00BE1360" w:rsidRPr="00DD5737">
        <w:rPr>
          <w:rFonts w:cs="Arial"/>
          <w:szCs w:val="20"/>
          <w:highlight w:val="yellow"/>
          <w:lang w:val="ca-ES"/>
        </w:rPr>
        <w:t>30</w:t>
      </w:r>
      <w:r w:rsidRPr="00DD5737">
        <w:rPr>
          <w:rFonts w:cs="Arial"/>
          <w:szCs w:val="20"/>
          <w:highlight w:val="yellow"/>
          <w:lang w:val="ca-ES"/>
        </w:rPr>
        <w:t>-0</w:t>
      </w:r>
      <w:r w:rsidR="00BE1360" w:rsidRPr="00DD5737">
        <w:rPr>
          <w:rFonts w:cs="Arial"/>
          <w:szCs w:val="20"/>
          <w:highlight w:val="yellow"/>
          <w:lang w:val="ca-ES"/>
        </w:rPr>
        <w:t>3</w:t>
      </w:r>
      <w:r w:rsidRPr="00DD5737">
        <w:rPr>
          <w:rFonts w:cs="Arial"/>
          <w:szCs w:val="20"/>
          <w:highlight w:val="yellow"/>
          <w:lang w:val="ca-ES"/>
        </w:rPr>
        <w:t>-201</w:t>
      </w:r>
      <w:r w:rsidR="00BE1360" w:rsidRPr="00DD5737">
        <w:rPr>
          <w:rFonts w:cs="Arial"/>
          <w:szCs w:val="20"/>
          <w:highlight w:val="yellow"/>
          <w:lang w:val="ca-ES"/>
        </w:rPr>
        <w:t>2</w:t>
      </w:r>
      <w:commentRangeEnd w:id="0"/>
      <w:r w:rsidR="00A511E2" w:rsidRPr="00DD5737">
        <w:rPr>
          <w:rStyle w:val="CommentReference"/>
          <w:lang w:val="ca-ES"/>
        </w:rPr>
        <w:commentReference w:id="0"/>
      </w:r>
    </w:p>
    <w:p w:rsidR="000A2CEE" w:rsidRPr="00DD5737" w:rsidRDefault="000A2CEE" w:rsidP="009266CF">
      <w:pPr>
        <w:pageBreakBefore/>
        <w:autoSpaceDE w:val="0"/>
        <w:jc w:val="both"/>
        <w:rPr>
          <w:rFonts w:cs="Arial"/>
          <w:szCs w:val="20"/>
          <w:lang w:val="ca-ES"/>
        </w:rPr>
      </w:pPr>
    </w:p>
    <w:p w:rsidR="000A2CEE" w:rsidRPr="00DD5737" w:rsidRDefault="000A2CEE" w:rsidP="009266CF">
      <w:pPr>
        <w:pStyle w:val="Title"/>
        <w:jc w:val="both"/>
        <w:rPr>
          <w:rFonts w:ascii="Verdana" w:hAnsi="Verdana"/>
          <w:lang w:val="ca-ES"/>
        </w:rPr>
      </w:pPr>
      <w:bookmarkStart w:id="1" w:name="__RefHeading__1_900060361"/>
      <w:bookmarkEnd w:id="1"/>
      <w:r w:rsidRPr="00DD5737">
        <w:rPr>
          <w:rFonts w:ascii="Verdana" w:hAnsi="Verdana"/>
          <w:lang w:val="ca-ES"/>
        </w:rPr>
        <w:t>Dedicatòria i agraïments.</w:t>
      </w:r>
    </w:p>
    <w:p w:rsidR="000A2CEE" w:rsidRPr="00DD5737" w:rsidRDefault="000A2CEE" w:rsidP="009266CF">
      <w:pPr>
        <w:autoSpaceDE w:val="0"/>
        <w:jc w:val="both"/>
        <w:rPr>
          <w:rFonts w:cs="Arial"/>
          <w:szCs w:val="20"/>
          <w:lang w:val="ca-ES"/>
        </w:rPr>
      </w:pPr>
      <w:r w:rsidRPr="00DD5737">
        <w:rPr>
          <w:rFonts w:cs="Arial"/>
          <w:szCs w:val="20"/>
          <w:lang w:val="ca-ES"/>
        </w:rPr>
        <w:t>M’agradaria donar les gracies a les següents persones.</w:t>
      </w: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r w:rsidRPr="00DD5737">
        <w:rPr>
          <w:rFonts w:cs="Arial"/>
          <w:b/>
          <w:szCs w:val="20"/>
          <w:lang w:val="ca-ES"/>
        </w:rPr>
        <w:t xml:space="preserve">Prof. </w:t>
      </w:r>
      <w:r w:rsidR="006450E7" w:rsidRPr="00DD5737">
        <w:rPr>
          <w:rFonts w:cs="Arial"/>
          <w:b/>
          <w:szCs w:val="20"/>
          <w:lang w:val="ca-ES"/>
        </w:rPr>
        <w:t xml:space="preserve">Roman Roset Mayals </w:t>
      </w:r>
      <w:r w:rsidRPr="00DD5737">
        <w:rPr>
          <w:rFonts w:cs="Arial"/>
          <w:szCs w:val="20"/>
          <w:lang w:val="ca-ES"/>
        </w:rPr>
        <w:t>(Universitat Oberta de Catalunya). Per l’ajuda a l’hora de guiar el meu projecte i el suport en la primera fase del projecte des de l’idea inicial, al projecte final. Gracies.</w:t>
      </w:r>
    </w:p>
    <w:p w:rsidR="000A2CEE" w:rsidRPr="00DD5737" w:rsidRDefault="000A2CEE" w:rsidP="009266CF">
      <w:pPr>
        <w:autoSpaceDE w:val="0"/>
        <w:jc w:val="both"/>
        <w:rPr>
          <w:rFonts w:cs="Arial"/>
          <w:szCs w:val="20"/>
          <w:lang w:val="ca-ES"/>
        </w:rPr>
      </w:pPr>
    </w:p>
    <w:p w:rsidR="000A2CEE" w:rsidRPr="00DD5737" w:rsidRDefault="00696061" w:rsidP="009266CF">
      <w:pPr>
        <w:autoSpaceDE w:val="0"/>
        <w:jc w:val="both"/>
        <w:rPr>
          <w:rFonts w:cs="Arial"/>
          <w:szCs w:val="20"/>
          <w:lang w:val="ca-ES"/>
        </w:rPr>
      </w:pPr>
      <w:commentRangeStart w:id="2"/>
      <w:r w:rsidRPr="00DD5737">
        <w:rPr>
          <w:rFonts w:cs="Arial"/>
          <w:b/>
          <w:szCs w:val="20"/>
          <w:highlight w:val="yellow"/>
          <w:lang w:val="ca-ES"/>
        </w:rPr>
        <w:t>TBC</w:t>
      </w:r>
      <w:commentRangeEnd w:id="2"/>
      <w:r w:rsidR="00A511E2" w:rsidRPr="00DD5737">
        <w:rPr>
          <w:rStyle w:val="CommentReference"/>
          <w:lang w:val="ca-ES"/>
        </w:rPr>
        <w:commentReference w:id="2"/>
      </w: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lang w:val="ca-ES"/>
        </w:rPr>
      </w:pPr>
      <w:r w:rsidRPr="00DD5737">
        <w:rPr>
          <w:rFonts w:cs="Arial"/>
          <w:szCs w:val="20"/>
          <w:lang w:val="ca-ES"/>
        </w:rPr>
        <w:t>To all of you that believe in me during these years. Thank you.</w:t>
      </w:r>
    </w:p>
    <w:p w:rsidR="000A2CEE" w:rsidRPr="00DD5737" w:rsidRDefault="000A2CEE" w:rsidP="009266CF">
      <w:pPr>
        <w:autoSpaceDE w:val="0"/>
        <w:jc w:val="both"/>
        <w:rPr>
          <w:rFonts w:cs="Arial"/>
          <w:szCs w:val="20"/>
          <w:lang w:val="ca-ES"/>
        </w:rPr>
      </w:pPr>
      <w:r w:rsidRPr="00DD5737">
        <w:rPr>
          <w:rFonts w:cs="Arial"/>
          <w:szCs w:val="20"/>
          <w:lang w:val="ca-ES"/>
        </w:rPr>
        <w:t>Per tots aquest que heu cregut en mi durant aquest anys. Gracies.</w:t>
      </w:r>
    </w:p>
    <w:p w:rsidR="000A2CEE" w:rsidRPr="00DD5737" w:rsidRDefault="000A2CEE" w:rsidP="009266CF">
      <w:pPr>
        <w:pStyle w:val="Title"/>
        <w:pageBreakBefore/>
        <w:jc w:val="both"/>
        <w:rPr>
          <w:rFonts w:ascii="Verdana" w:hAnsi="Verdana"/>
          <w:lang w:val="ca-ES"/>
        </w:rPr>
      </w:pPr>
      <w:bookmarkStart w:id="3" w:name="__RefHeading__3_900060361"/>
      <w:bookmarkEnd w:id="3"/>
      <w:r w:rsidRPr="00DD5737">
        <w:rPr>
          <w:rFonts w:ascii="Verdana" w:hAnsi="Verdana"/>
          <w:lang w:val="ca-ES"/>
        </w:rPr>
        <w:lastRenderedPageBreak/>
        <w:t>Descripció</w:t>
      </w:r>
    </w:p>
    <w:p w:rsidR="000A2CEE" w:rsidRPr="00DD5737" w:rsidRDefault="00B834CC" w:rsidP="009266CF">
      <w:pPr>
        <w:autoSpaceDE w:val="0"/>
        <w:jc w:val="both"/>
        <w:rPr>
          <w:rFonts w:cs="Arial"/>
          <w:szCs w:val="20"/>
          <w:lang w:val="ca-ES"/>
        </w:rPr>
      </w:pPr>
      <w:r w:rsidRPr="00DD5737">
        <w:rPr>
          <w:rFonts w:cs="Arial"/>
          <w:szCs w:val="20"/>
          <w:lang w:val="ca-ES"/>
        </w:rPr>
        <w:t>Àrea Prog. d´aplicacions mòbils.</w:t>
      </w:r>
    </w:p>
    <w:p w:rsidR="00B834CC" w:rsidRPr="00DD5737" w:rsidRDefault="00B834CC" w:rsidP="009266CF">
      <w:pPr>
        <w:autoSpaceDE w:val="0"/>
        <w:jc w:val="both"/>
        <w:rPr>
          <w:rFonts w:cs="Arial"/>
          <w:szCs w:val="20"/>
          <w:lang w:val="ca-ES"/>
        </w:rPr>
      </w:pPr>
    </w:p>
    <w:p w:rsidR="000A2CEE" w:rsidRPr="00DD5737" w:rsidRDefault="004B1B7C" w:rsidP="009266CF">
      <w:pPr>
        <w:autoSpaceDE w:val="0"/>
        <w:jc w:val="both"/>
        <w:rPr>
          <w:rFonts w:cs="Arial"/>
          <w:szCs w:val="20"/>
          <w:lang w:val="ca-ES"/>
        </w:rPr>
      </w:pPr>
      <w:commentRangeStart w:id="4"/>
      <w:r w:rsidRPr="00DD5737">
        <w:rPr>
          <w:rFonts w:cs="Arial"/>
          <w:szCs w:val="20"/>
          <w:lang w:val="ca-ES"/>
        </w:rPr>
        <w:t xml:space="preserve">El projecte sorgeix partint d’una de les meves aficions de sempre, la programació de videojocs. </w:t>
      </w:r>
    </w:p>
    <w:p w:rsidR="000A2CEE" w:rsidRPr="00DD5737" w:rsidRDefault="000A2CEE" w:rsidP="009266CF">
      <w:pPr>
        <w:autoSpaceDE w:val="0"/>
        <w:jc w:val="both"/>
        <w:rPr>
          <w:lang w:val="ca-ES"/>
        </w:rPr>
      </w:pPr>
    </w:p>
    <w:p w:rsidR="009766F0" w:rsidRPr="00DD5737" w:rsidRDefault="009766F0" w:rsidP="009266CF">
      <w:pPr>
        <w:autoSpaceDE w:val="0"/>
        <w:jc w:val="both"/>
        <w:rPr>
          <w:rFonts w:cs="Arial"/>
          <w:szCs w:val="20"/>
          <w:lang w:val="ca-ES"/>
        </w:rPr>
      </w:pPr>
      <w:r w:rsidRPr="00DD5737">
        <w:rPr>
          <w:rFonts w:cs="Arial"/>
          <w:szCs w:val="20"/>
          <w:lang w:val="ca-ES"/>
        </w:rPr>
        <w:t xml:space="preserve">El projecte consistirà en un videojoc 2D per la plataforma </w:t>
      </w:r>
      <w:r w:rsidR="00444497" w:rsidRPr="00DD5737">
        <w:rPr>
          <w:rFonts w:cs="Arial"/>
          <w:szCs w:val="20"/>
          <w:lang w:val="ca-ES"/>
        </w:rPr>
        <w:t>de Android</w:t>
      </w:r>
      <w:r w:rsidRPr="00DD5737">
        <w:rPr>
          <w:rFonts w:cs="Arial"/>
          <w:szCs w:val="20"/>
          <w:lang w:val="ca-ES"/>
        </w:rPr>
        <w:t xml:space="preserve"> (Google). Es </w:t>
      </w:r>
      <w:r w:rsidR="00444497" w:rsidRPr="00DD5737">
        <w:rPr>
          <w:rFonts w:cs="Arial"/>
          <w:szCs w:val="20"/>
          <w:lang w:val="ca-ES"/>
        </w:rPr>
        <w:t>desenvoluparà</w:t>
      </w:r>
      <w:r w:rsidRPr="00DD5737">
        <w:rPr>
          <w:rFonts w:cs="Arial"/>
          <w:szCs w:val="20"/>
          <w:lang w:val="ca-ES"/>
        </w:rPr>
        <w:t xml:space="preserve"> utilitzant la implementació nativa </w:t>
      </w:r>
      <w:r w:rsidR="00444497" w:rsidRPr="00DD5737">
        <w:rPr>
          <w:rFonts w:cs="Arial"/>
          <w:szCs w:val="20"/>
          <w:lang w:val="ca-ES"/>
        </w:rPr>
        <w:t>de OpenGL</w:t>
      </w:r>
      <w:r w:rsidRPr="00DD5737">
        <w:rPr>
          <w:rFonts w:cs="Arial"/>
          <w:szCs w:val="20"/>
          <w:lang w:val="ca-ES"/>
        </w:rPr>
        <w:t xml:space="preserve"> de la que disposa aquesta plataforma. </w:t>
      </w:r>
      <w:r w:rsidR="00444497" w:rsidRPr="00DD5737">
        <w:rPr>
          <w:rFonts w:cs="Arial"/>
          <w:szCs w:val="20"/>
          <w:lang w:val="ca-ES"/>
        </w:rPr>
        <w:t xml:space="preserve">Aquest joc despondrà de les funcionalitats més típiques, com pot ser portar els punts del jugador, un inici i un final, una lògica, musica, mètode d’entrada </w:t>
      </w:r>
      <w:r w:rsidR="005D1B91" w:rsidRPr="00DD5737">
        <w:rPr>
          <w:rFonts w:cs="Arial"/>
          <w:szCs w:val="20"/>
          <w:lang w:val="ca-ES"/>
        </w:rPr>
        <w:t xml:space="preserve">de les instruccions per part del jugador, etc. </w:t>
      </w:r>
      <w:commentRangeEnd w:id="4"/>
      <w:r w:rsidR="004F5ADD" w:rsidRPr="00DD5737">
        <w:rPr>
          <w:rStyle w:val="CommentReference"/>
          <w:lang w:val="ca-ES"/>
        </w:rPr>
        <w:commentReference w:id="4"/>
      </w:r>
    </w:p>
    <w:p w:rsidR="000A2CEE" w:rsidRPr="00DD5737" w:rsidRDefault="000A2CEE" w:rsidP="009266CF">
      <w:pPr>
        <w:autoSpaceDE w:val="0"/>
        <w:jc w:val="both"/>
        <w:rPr>
          <w:lang w:val="ca-ES"/>
        </w:rPr>
      </w:pPr>
    </w:p>
    <w:p w:rsidR="000A2CEE" w:rsidRPr="00DD5737" w:rsidRDefault="000A2CEE" w:rsidP="009266CF">
      <w:pPr>
        <w:autoSpaceDE w:val="0"/>
        <w:jc w:val="both"/>
        <w:rPr>
          <w:rFonts w:cs="Arial"/>
          <w:szCs w:val="20"/>
          <w:lang w:val="ca-ES"/>
        </w:rPr>
      </w:pPr>
      <w:r w:rsidRPr="00DD5737">
        <w:rPr>
          <w:rFonts w:cs="Arial"/>
          <w:szCs w:val="20"/>
          <w:lang w:val="ca-ES"/>
        </w:rPr>
        <w:t xml:space="preserve">En resum el projecte sorgeix com a </w:t>
      </w:r>
      <w:r w:rsidR="00441D15" w:rsidRPr="00DD5737">
        <w:rPr>
          <w:rFonts w:cs="Arial"/>
          <w:szCs w:val="20"/>
          <w:lang w:val="ca-ES"/>
        </w:rPr>
        <w:t>iniciació per introduir-me en el mon de la programació de dispositius mòbils, en una de les dues plataformes més grans, la d</w:t>
      </w:r>
      <w:r w:rsidR="004F5ADD" w:rsidRPr="00DD5737">
        <w:rPr>
          <w:rFonts w:cs="Arial"/>
          <w:szCs w:val="20"/>
          <w:lang w:val="ca-ES"/>
        </w:rPr>
        <w:t xml:space="preserve">e </w:t>
      </w:r>
      <w:r w:rsidR="00441D15" w:rsidRPr="00DD5737">
        <w:rPr>
          <w:rFonts w:cs="Arial"/>
          <w:szCs w:val="20"/>
          <w:lang w:val="ca-ES"/>
        </w:rPr>
        <w:t>Android de Google. També hi ha l’industria del oci digital, que factura cada any més que la del cinema i la música juntes, i és una de les que millor ha resistit la crisi global que estem patim els últims anys. Per tant, ajuntant aquestes dues idees, l’objectiu d’aquest PFC serà la de desenvolupar un videojoc per Android en 2D per tal d’aprofundir els meus coneixements en aquestes dues àrees.</w:t>
      </w:r>
    </w:p>
    <w:p w:rsidR="00E06EE4" w:rsidRPr="00DD5737" w:rsidRDefault="00E06EE4" w:rsidP="009266CF">
      <w:pPr>
        <w:autoSpaceDE w:val="0"/>
        <w:jc w:val="both"/>
        <w:rPr>
          <w:lang w:val="ca-ES"/>
        </w:rPr>
      </w:pPr>
    </w:p>
    <w:p w:rsidR="000A2CEE" w:rsidRPr="00DD5737" w:rsidRDefault="000A2CEE" w:rsidP="009266CF">
      <w:pPr>
        <w:autoSpaceDE w:val="0"/>
        <w:jc w:val="both"/>
        <w:rPr>
          <w:rFonts w:cs="Arial"/>
          <w:szCs w:val="20"/>
          <w:lang w:val="ca-ES"/>
        </w:rPr>
      </w:pPr>
      <w:r w:rsidRPr="00DD5737">
        <w:rPr>
          <w:rFonts w:cs="Arial"/>
          <w:szCs w:val="20"/>
          <w:lang w:val="ca-ES"/>
        </w:rPr>
        <w:t xml:space="preserve">El projecte s'ha publicat com a programari lliure, les futures </w:t>
      </w:r>
      <w:r w:rsidR="000B79D0" w:rsidRPr="00DD5737">
        <w:rPr>
          <w:rFonts w:cs="Arial"/>
          <w:szCs w:val="20"/>
          <w:lang w:val="ca-ES"/>
        </w:rPr>
        <w:t>actualització</w:t>
      </w:r>
      <w:r w:rsidRPr="00DD5737">
        <w:rPr>
          <w:rFonts w:cs="Arial"/>
          <w:szCs w:val="20"/>
          <w:lang w:val="ca-ES"/>
        </w:rPr>
        <w:t xml:space="preserve"> i millores es poden descarregar a l'adreça:</w:t>
      </w:r>
    </w:p>
    <w:p w:rsidR="000A2CEE" w:rsidRPr="00DD5737" w:rsidRDefault="00284752" w:rsidP="009266CF">
      <w:pPr>
        <w:pStyle w:val="ListParagraph"/>
        <w:numPr>
          <w:ilvl w:val="0"/>
          <w:numId w:val="29"/>
        </w:numPr>
        <w:jc w:val="both"/>
      </w:pPr>
      <w:r w:rsidRPr="00DD5737">
        <w:t>g</w:t>
      </w:r>
      <w:r w:rsidR="00385684" w:rsidRPr="00DD5737">
        <w:t>it</w:t>
      </w:r>
      <w:r w:rsidRPr="00DD5737">
        <w:t xml:space="preserve"> de github amb el</w:t>
      </w:r>
      <w:r w:rsidR="000A2CEE" w:rsidRPr="00DD5737">
        <w:t xml:space="preserve"> codi font:</w:t>
      </w:r>
    </w:p>
    <w:p w:rsidR="000A2CEE" w:rsidRPr="00DD5737" w:rsidRDefault="00BD4E65" w:rsidP="009266CF">
      <w:pPr>
        <w:autoSpaceDE w:val="0"/>
        <w:jc w:val="both"/>
        <w:rPr>
          <w:rFonts w:cs="Arial"/>
          <w:color w:val="808080"/>
          <w:szCs w:val="20"/>
          <w:lang w:val="ca-ES"/>
        </w:rPr>
      </w:pPr>
      <w:r w:rsidRPr="00DD5737">
        <w:rPr>
          <w:rFonts w:cs="Arial"/>
          <w:color w:val="808080"/>
          <w:szCs w:val="20"/>
          <w:lang w:val="ca-ES"/>
        </w:rPr>
        <w:tab/>
        <w:t>https://aeonphyxius@github.com/aeonphyxius/AeonSpaceFighter.git</w:t>
      </w:r>
    </w:p>
    <w:p w:rsidR="000A2CEE" w:rsidRPr="00DD5737" w:rsidRDefault="000A2CEE" w:rsidP="009266CF">
      <w:pPr>
        <w:pStyle w:val="ListParagraph"/>
        <w:numPr>
          <w:ilvl w:val="0"/>
          <w:numId w:val="29"/>
        </w:numPr>
        <w:autoSpaceDE w:val="0"/>
        <w:jc w:val="both"/>
        <w:rPr>
          <w:rFonts w:cs="Arial"/>
          <w:szCs w:val="20"/>
        </w:rPr>
      </w:pPr>
      <w:r w:rsidRPr="00DD5737">
        <w:rPr>
          <w:rFonts w:cs="Arial"/>
          <w:szCs w:val="20"/>
        </w:rPr>
        <w:t xml:space="preserve">pàgina del projecte a </w:t>
      </w:r>
      <w:r w:rsidR="00284752" w:rsidRPr="00DD5737">
        <w:rPr>
          <w:rFonts w:cs="Arial"/>
          <w:szCs w:val="20"/>
        </w:rPr>
        <w:t>github</w:t>
      </w:r>
      <w:r w:rsidRPr="00DD5737">
        <w:rPr>
          <w:rFonts w:cs="Arial"/>
          <w:szCs w:val="20"/>
        </w:rPr>
        <w:t>:</w:t>
      </w:r>
    </w:p>
    <w:p w:rsidR="000A2CEE" w:rsidRPr="00DD5737" w:rsidRDefault="00BD4E65" w:rsidP="009266CF">
      <w:pPr>
        <w:autoSpaceDE w:val="0"/>
        <w:jc w:val="both"/>
        <w:rPr>
          <w:rFonts w:cs="Arial"/>
          <w:color w:val="808080"/>
          <w:szCs w:val="20"/>
          <w:lang w:val="ca-ES"/>
        </w:rPr>
      </w:pPr>
      <w:r w:rsidRPr="00DD5737">
        <w:rPr>
          <w:rFonts w:cs="Arial"/>
          <w:color w:val="808080"/>
          <w:szCs w:val="20"/>
          <w:lang w:val="ca-ES"/>
        </w:rPr>
        <w:tab/>
      </w:r>
      <w:r w:rsidR="005C25DE" w:rsidRPr="00DD5737">
        <w:rPr>
          <w:rFonts w:cs="Arial"/>
          <w:color w:val="808080"/>
          <w:szCs w:val="20"/>
          <w:lang w:val="ca-ES"/>
        </w:rPr>
        <w:t>https://github.com/aeonphyxius/AeonSpaceFighter</w:t>
      </w:r>
    </w:p>
    <w:p w:rsidR="000A2CEE" w:rsidRPr="00DD5737" w:rsidRDefault="000A2CEE" w:rsidP="009266CF">
      <w:pPr>
        <w:autoSpaceDE w:val="0"/>
        <w:jc w:val="both"/>
        <w:rPr>
          <w:rFonts w:cs="Arial"/>
          <w:b/>
          <w:bCs/>
          <w:szCs w:val="20"/>
          <w:lang w:val="ca-ES"/>
        </w:rPr>
      </w:pPr>
    </w:p>
    <w:p w:rsidR="000A2CEE" w:rsidRPr="00DD5737" w:rsidRDefault="000A2CEE" w:rsidP="009266CF">
      <w:pPr>
        <w:autoSpaceDE w:val="0"/>
        <w:jc w:val="both"/>
        <w:rPr>
          <w:rFonts w:cs="Arial"/>
          <w:b/>
          <w:bCs/>
          <w:szCs w:val="20"/>
          <w:lang w:val="ca-ES"/>
        </w:rPr>
      </w:pPr>
    </w:p>
    <w:p w:rsidR="00032C54" w:rsidRPr="00DD5737" w:rsidRDefault="00032C54" w:rsidP="009266CF">
      <w:pPr>
        <w:autoSpaceDE w:val="0"/>
        <w:jc w:val="both"/>
        <w:rPr>
          <w:rFonts w:cs="Arial"/>
          <w:b/>
          <w:bCs/>
          <w:szCs w:val="20"/>
          <w:lang w:val="ca-ES"/>
        </w:rPr>
      </w:pPr>
    </w:p>
    <w:p w:rsidR="000A2CEE" w:rsidRPr="00DD5737" w:rsidRDefault="000A2CEE" w:rsidP="009266CF">
      <w:pPr>
        <w:autoSpaceDE w:val="0"/>
        <w:jc w:val="both"/>
        <w:rPr>
          <w:rFonts w:cs="Arial"/>
          <w:b/>
          <w:bCs/>
          <w:szCs w:val="20"/>
          <w:lang w:val="ca-ES"/>
        </w:rPr>
      </w:pPr>
      <w:r w:rsidRPr="00DD5737">
        <w:rPr>
          <w:rFonts w:cs="Arial"/>
          <w:b/>
          <w:bCs/>
          <w:szCs w:val="20"/>
          <w:lang w:val="ca-ES"/>
        </w:rPr>
        <w:t xml:space="preserve">Paraules clau: </w:t>
      </w:r>
    </w:p>
    <w:p w:rsidR="000A2CEE" w:rsidRPr="00DD5737" w:rsidRDefault="00371431" w:rsidP="009266CF">
      <w:pPr>
        <w:autoSpaceDE w:val="0"/>
        <w:jc w:val="both"/>
        <w:rPr>
          <w:rFonts w:cs="Arial"/>
          <w:szCs w:val="20"/>
          <w:lang w:val="ca-ES"/>
        </w:rPr>
      </w:pPr>
      <w:commentRangeStart w:id="5"/>
      <w:r w:rsidRPr="00DD5737">
        <w:rPr>
          <w:rFonts w:cs="Arial"/>
          <w:szCs w:val="20"/>
          <w:lang w:val="ca-ES"/>
        </w:rPr>
        <w:t>Android</w:t>
      </w:r>
      <w:r w:rsidR="000A2CEE" w:rsidRPr="00DD5737">
        <w:rPr>
          <w:rFonts w:cs="Arial"/>
          <w:szCs w:val="20"/>
          <w:lang w:val="ca-ES"/>
        </w:rPr>
        <w:t xml:space="preserve">, </w:t>
      </w:r>
      <w:r w:rsidRPr="00DD5737">
        <w:rPr>
          <w:rFonts w:cs="Arial"/>
          <w:szCs w:val="20"/>
          <w:lang w:val="ca-ES"/>
        </w:rPr>
        <w:t>mòbil</w:t>
      </w:r>
      <w:r w:rsidR="000A2CEE" w:rsidRPr="00DD5737">
        <w:rPr>
          <w:rFonts w:cs="Arial"/>
          <w:szCs w:val="20"/>
          <w:lang w:val="ca-ES"/>
        </w:rPr>
        <w:t xml:space="preserve">, </w:t>
      </w:r>
      <w:r w:rsidR="002B5B38" w:rsidRPr="00DD5737">
        <w:rPr>
          <w:rFonts w:cs="Arial"/>
          <w:szCs w:val="20"/>
          <w:lang w:val="ca-ES"/>
        </w:rPr>
        <w:t>programació per smartphones</w:t>
      </w:r>
      <w:r w:rsidR="000A2CEE" w:rsidRPr="00DD5737">
        <w:rPr>
          <w:rFonts w:cs="Arial"/>
          <w:szCs w:val="20"/>
          <w:lang w:val="ca-ES"/>
        </w:rPr>
        <w:t xml:space="preserve">, programació </w:t>
      </w:r>
      <w:r w:rsidRPr="00DD5737">
        <w:rPr>
          <w:rFonts w:cs="Arial"/>
          <w:szCs w:val="20"/>
          <w:lang w:val="ca-ES"/>
        </w:rPr>
        <w:t>de videojocs</w:t>
      </w:r>
      <w:r w:rsidR="000A2CEE" w:rsidRPr="00DD5737">
        <w:rPr>
          <w:rFonts w:cs="Arial"/>
          <w:szCs w:val="20"/>
          <w:lang w:val="ca-ES"/>
        </w:rPr>
        <w:t>,</w:t>
      </w:r>
      <w:r w:rsidRPr="00DD5737">
        <w:rPr>
          <w:rFonts w:cs="Arial"/>
          <w:szCs w:val="20"/>
          <w:lang w:val="ca-ES"/>
        </w:rPr>
        <w:t xml:space="preserve"> Java</w:t>
      </w:r>
      <w:r w:rsidR="000A2CEE" w:rsidRPr="00DD5737">
        <w:rPr>
          <w:rFonts w:cs="Arial"/>
          <w:szCs w:val="20"/>
          <w:lang w:val="ca-ES"/>
        </w:rPr>
        <w:t xml:space="preserve">, </w:t>
      </w:r>
      <w:r w:rsidRPr="00DD5737">
        <w:rPr>
          <w:rFonts w:cs="Arial"/>
          <w:szCs w:val="20"/>
          <w:lang w:val="ca-ES"/>
        </w:rPr>
        <w:t>Open GL ES</w:t>
      </w:r>
      <w:r w:rsidR="000A2CEE" w:rsidRPr="00DD5737">
        <w:rPr>
          <w:rFonts w:cs="Arial"/>
          <w:szCs w:val="20"/>
          <w:lang w:val="ca-ES"/>
        </w:rPr>
        <w:t>.</w:t>
      </w:r>
      <w:commentRangeEnd w:id="5"/>
      <w:r w:rsidR="00841D2E" w:rsidRPr="00DD5737">
        <w:rPr>
          <w:rStyle w:val="CommentReference"/>
          <w:lang w:val="ca-ES"/>
        </w:rPr>
        <w:commentReference w:id="5"/>
      </w:r>
    </w:p>
    <w:p w:rsidR="000A2CEE" w:rsidRPr="00DD5737" w:rsidRDefault="000A2CEE" w:rsidP="009266CF">
      <w:pPr>
        <w:autoSpaceDE w:val="0"/>
        <w:jc w:val="both"/>
        <w:rPr>
          <w:rFonts w:cs="Arial"/>
          <w:szCs w:val="20"/>
          <w:lang w:val="ca-ES"/>
        </w:rPr>
      </w:pPr>
    </w:p>
    <w:p w:rsidR="000A2CEE" w:rsidRPr="00DD5737" w:rsidRDefault="000A2CEE" w:rsidP="009266CF">
      <w:pPr>
        <w:autoSpaceDE w:val="0"/>
        <w:jc w:val="both"/>
        <w:rPr>
          <w:rFonts w:cs="Arial"/>
          <w:szCs w:val="20"/>
          <w:shd w:val="clear" w:color="auto" w:fill="00FF00"/>
          <w:lang w:val="ca-ES"/>
        </w:rPr>
      </w:pPr>
    </w:p>
    <w:p w:rsidR="007A2BE3" w:rsidRPr="00DD5737" w:rsidRDefault="000A2CEE" w:rsidP="009266CF">
      <w:pPr>
        <w:pStyle w:val="Title"/>
        <w:pageBreakBefore/>
        <w:jc w:val="both"/>
        <w:rPr>
          <w:rFonts w:ascii="Verdana" w:hAnsi="Verdana"/>
          <w:lang w:val="ca-ES"/>
        </w:rPr>
      </w:pPr>
      <w:bookmarkStart w:id="6" w:name="__RefHeading__5_900060361"/>
      <w:bookmarkEnd w:id="6"/>
      <w:r w:rsidRPr="00DD5737">
        <w:rPr>
          <w:rFonts w:ascii="Verdana" w:hAnsi="Verdana"/>
          <w:lang w:val="ca-ES"/>
        </w:rPr>
        <w:lastRenderedPageBreak/>
        <w:t>Continguts</w:t>
      </w:r>
    </w:p>
    <w:p w:rsidR="007A2BE3" w:rsidRPr="00DD5737" w:rsidRDefault="007A2BE3" w:rsidP="009266CF">
      <w:pPr>
        <w:jc w:val="both"/>
        <w:rPr>
          <w:lang w:val="ca-ES"/>
        </w:rPr>
      </w:pPr>
    </w:p>
    <w:p w:rsidR="0080753F" w:rsidRDefault="001856A2" w:rsidP="009266CF">
      <w:pPr>
        <w:pStyle w:val="TOC1"/>
        <w:tabs>
          <w:tab w:val="right" w:leader="dot" w:pos="9350"/>
        </w:tabs>
        <w:jc w:val="both"/>
        <w:rPr>
          <w:rFonts w:asciiTheme="minorHAnsi" w:eastAsiaTheme="minorEastAsia" w:hAnsiTheme="minorHAnsi" w:cstheme="minorBidi"/>
          <w:noProof/>
          <w:sz w:val="22"/>
          <w:lang w:val="en-GB" w:eastAsia="en-GB"/>
        </w:rPr>
      </w:pPr>
      <w:r w:rsidRPr="00DD5737">
        <w:rPr>
          <w:lang w:val="ca-ES"/>
        </w:rPr>
        <w:fldChar w:fldCharType="begin"/>
      </w:r>
      <w:r w:rsidRPr="00DD5737">
        <w:rPr>
          <w:lang w:val="ca-ES"/>
        </w:rPr>
        <w:instrText xml:space="preserve"> TOC \o "1-4" \h \z \u </w:instrText>
      </w:r>
      <w:r w:rsidRPr="00DD5737">
        <w:rPr>
          <w:lang w:val="ca-ES"/>
        </w:rPr>
        <w:fldChar w:fldCharType="separate"/>
      </w:r>
      <w:hyperlink w:anchor="_Toc324978914" w:history="1">
        <w:r w:rsidR="0080753F" w:rsidRPr="00E436B1">
          <w:rPr>
            <w:rStyle w:val="Hyperlink"/>
            <w:noProof/>
            <w:lang w:val="ca-ES"/>
          </w:rPr>
          <w:t>Introducció</w:t>
        </w:r>
        <w:r w:rsidR="0080753F">
          <w:rPr>
            <w:noProof/>
            <w:webHidden/>
          </w:rPr>
          <w:tab/>
        </w:r>
        <w:r w:rsidR="0080753F">
          <w:rPr>
            <w:noProof/>
            <w:webHidden/>
          </w:rPr>
          <w:fldChar w:fldCharType="begin"/>
        </w:r>
        <w:r w:rsidR="0080753F">
          <w:rPr>
            <w:noProof/>
            <w:webHidden/>
          </w:rPr>
          <w:instrText xml:space="preserve"> PAGEREF _Toc324978914 \h </w:instrText>
        </w:r>
        <w:r w:rsidR="0080753F">
          <w:rPr>
            <w:noProof/>
            <w:webHidden/>
          </w:rPr>
        </w:r>
        <w:r w:rsidR="0080753F">
          <w:rPr>
            <w:noProof/>
            <w:webHidden/>
          </w:rPr>
          <w:fldChar w:fldCharType="separate"/>
        </w:r>
        <w:r w:rsidR="008662F7">
          <w:rPr>
            <w:noProof/>
            <w:webHidden/>
          </w:rPr>
          <w:t>6</w:t>
        </w:r>
        <w:r w:rsidR="0080753F">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15" w:history="1">
        <w:r w:rsidRPr="00E436B1">
          <w:rPr>
            <w:rStyle w:val="Hyperlink"/>
            <w:noProof/>
            <w:lang w:val="ca-ES"/>
          </w:rPr>
          <w:t>Justificació i context del PFC</w:t>
        </w:r>
        <w:r>
          <w:rPr>
            <w:noProof/>
            <w:webHidden/>
          </w:rPr>
          <w:tab/>
        </w:r>
        <w:r>
          <w:rPr>
            <w:noProof/>
            <w:webHidden/>
          </w:rPr>
          <w:fldChar w:fldCharType="begin"/>
        </w:r>
        <w:r>
          <w:rPr>
            <w:noProof/>
            <w:webHidden/>
          </w:rPr>
          <w:instrText xml:space="preserve"> PAGEREF _Toc324978915 \h </w:instrText>
        </w:r>
        <w:r>
          <w:rPr>
            <w:noProof/>
            <w:webHidden/>
          </w:rPr>
        </w:r>
        <w:r>
          <w:rPr>
            <w:noProof/>
            <w:webHidden/>
          </w:rPr>
          <w:fldChar w:fldCharType="separate"/>
        </w:r>
        <w:r w:rsidR="008662F7">
          <w:rPr>
            <w:noProof/>
            <w:webHidden/>
          </w:rPr>
          <w:t>6</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16" w:history="1">
        <w:r w:rsidRPr="00E436B1">
          <w:rPr>
            <w:rStyle w:val="Hyperlink"/>
            <w:noProof/>
          </w:rPr>
          <w:t>Justificació</w:t>
        </w:r>
        <w:r>
          <w:rPr>
            <w:noProof/>
            <w:webHidden/>
          </w:rPr>
          <w:tab/>
        </w:r>
        <w:r>
          <w:rPr>
            <w:noProof/>
            <w:webHidden/>
          </w:rPr>
          <w:fldChar w:fldCharType="begin"/>
        </w:r>
        <w:r>
          <w:rPr>
            <w:noProof/>
            <w:webHidden/>
          </w:rPr>
          <w:instrText xml:space="preserve"> PAGEREF _Toc324978916 \h </w:instrText>
        </w:r>
        <w:r>
          <w:rPr>
            <w:noProof/>
            <w:webHidden/>
          </w:rPr>
        </w:r>
        <w:r>
          <w:rPr>
            <w:noProof/>
            <w:webHidden/>
          </w:rPr>
          <w:fldChar w:fldCharType="separate"/>
        </w:r>
        <w:r w:rsidR="008662F7">
          <w:rPr>
            <w:noProof/>
            <w:webHidden/>
          </w:rPr>
          <w:t>6</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17" w:history="1">
        <w:r w:rsidRPr="00E436B1">
          <w:rPr>
            <w:rStyle w:val="Hyperlink"/>
            <w:noProof/>
          </w:rPr>
          <w:t>Context del PFC</w:t>
        </w:r>
        <w:r>
          <w:rPr>
            <w:noProof/>
            <w:webHidden/>
          </w:rPr>
          <w:tab/>
        </w:r>
        <w:r>
          <w:rPr>
            <w:noProof/>
            <w:webHidden/>
          </w:rPr>
          <w:fldChar w:fldCharType="begin"/>
        </w:r>
        <w:r>
          <w:rPr>
            <w:noProof/>
            <w:webHidden/>
          </w:rPr>
          <w:instrText xml:space="preserve"> PAGEREF _Toc324978917 \h </w:instrText>
        </w:r>
        <w:r>
          <w:rPr>
            <w:noProof/>
            <w:webHidden/>
          </w:rPr>
        </w:r>
        <w:r>
          <w:rPr>
            <w:noProof/>
            <w:webHidden/>
          </w:rPr>
          <w:fldChar w:fldCharType="separate"/>
        </w:r>
        <w:r w:rsidR="008662F7">
          <w:rPr>
            <w:noProof/>
            <w:webHidden/>
          </w:rPr>
          <w:t>7</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18" w:history="1">
        <w:r w:rsidRPr="00E436B1">
          <w:rPr>
            <w:rStyle w:val="Hyperlink"/>
            <w:noProof/>
            <w:lang w:val="ca-ES"/>
          </w:rPr>
          <w:t>Objectius del PFC.</w:t>
        </w:r>
        <w:r>
          <w:rPr>
            <w:noProof/>
            <w:webHidden/>
          </w:rPr>
          <w:tab/>
        </w:r>
        <w:r>
          <w:rPr>
            <w:noProof/>
            <w:webHidden/>
          </w:rPr>
          <w:fldChar w:fldCharType="begin"/>
        </w:r>
        <w:r>
          <w:rPr>
            <w:noProof/>
            <w:webHidden/>
          </w:rPr>
          <w:instrText xml:space="preserve"> PAGEREF _Toc324978918 \h </w:instrText>
        </w:r>
        <w:r>
          <w:rPr>
            <w:noProof/>
            <w:webHidden/>
          </w:rPr>
        </w:r>
        <w:r>
          <w:rPr>
            <w:noProof/>
            <w:webHidden/>
          </w:rPr>
          <w:fldChar w:fldCharType="separate"/>
        </w:r>
        <w:r w:rsidR="008662F7">
          <w:rPr>
            <w:noProof/>
            <w:webHidden/>
          </w:rPr>
          <w:t>7</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19" w:history="1">
        <w:r w:rsidRPr="00E436B1">
          <w:rPr>
            <w:rStyle w:val="Hyperlink"/>
            <w:noProof/>
          </w:rPr>
          <w:t>Funcionalitat de les diferents parts del PFC</w:t>
        </w:r>
        <w:r>
          <w:rPr>
            <w:noProof/>
            <w:webHidden/>
          </w:rPr>
          <w:tab/>
        </w:r>
        <w:r>
          <w:rPr>
            <w:noProof/>
            <w:webHidden/>
          </w:rPr>
          <w:fldChar w:fldCharType="begin"/>
        </w:r>
        <w:r>
          <w:rPr>
            <w:noProof/>
            <w:webHidden/>
          </w:rPr>
          <w:instrText xml:space="preserve"> PAGEREF _Toc324978919 \h </w:instrText>
        </w:r>
        <w:r>
          <w:rPr>
            <w:noProof/>
            <w:webHidden/>
          </w:rPr>
        </w:r>
        <w:r>
          <w:rPr>
            <w:noProof/>
            <w:webHidden/>
          </w:rPr>
          <w:fldChar w:fldCharType="separate"/>
        </w:r>
        <w:r w:rsidR="008662F7">
          <w:rPr>
            <w:noProof/>
            <w:webHidden/>
          </w:rPr>
          <w:t>7</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20" w:history="1">
        <w:r w:rsidRPr="00E436B1">
          <w:rPr>
            <w:rStyle w:val="Hyperlink"/>
            <w:noProof/>
          </w:rPr>
          <w:t>Mètode de desenvolupament.</w:t>
        </w:r>
        <w:r>
          <w:rPr>
            <w:noProof/>
            <w:webHidden/>
          </w:rPr>
          <w:tab/>
        </w:r>
        <w:r>
          <w:rPr>
            <w:noProof/>
            <w:webHidden/>
          </w:rPr>
          <w:fldChar w:fldCharType="begin"/>
        </w:r>
        <w:r>
          <w:rPr>
            <w:noProof/>
            <w:webHidden/>
          </w:rPr>
          <w:instrText xml:space="preserve"> PAGEREF _Toc324978920 \h </w:instrText>
        </w:r>
        <w:r>
          <w:rPr>
            <w:noProof/>
            <w:webHidden/>
          </w:rPr>
        </w:r>
        <w:r>
          <w:rPr>
            <w:noProof/>
            <w:webHidden/>
          </w:rPr>
          <w:fldChar w:fldCharType="separate"/>
        </w:r>
        <w:r w:rsidR="008662F7">
          <w:rPr>
            <w:noProof/>
            <w:webHidden/>
          </w:rPr>
          <w:t>7</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21" w:history="1">
        <w:r w:rsidRPr="00E436B1">
          <w:rPr>
            <w:rStyle w:val="Hyperlink"/>
            <w:noProof/>
            <w:lang w:val="ca-ES"/>
          </w:rPr>
          <w:t>Enfocament i mètode seguit.</w:t>
        </w:r>
        <w:r>
          <w:rPr>
            <w:noProof/>
            <w:webHidden/>
          </w:rPr>
          <w:tab/>
        </w:r>
        <w:r>
          <w:rPr>
            <w:noProof/>
            <w:webHidden/>
          </w:rPr>
          <w:fldChar w:fldCharType="begin"/>
        </w:r>
        <w:r>
          <w:rPr>
            <w:noProof/>
            <w:webHidden/>
          </w:rPr>
          <w:instrText xml:space="preserve"> PAGEREF _Toc324978921 \h </w:instrText>
        </w:r>
        <w:r>
          <w:rPr>
            <w:noProof/>
            <w:webHidden/>
          </w:rPr>
        </w:r>
        <w:r>
          <w:rPr>
            <w:noProof/>
            <w:webHidden/>
          </w:rPr>
          <w:fldChar w:fldCharType="separate"/>
        </w:r>
        <w:r w:rsidR="008662F7">
          <w:rPr>
            <w:noProof/>
            <w:webHidden/>
          </w:rPr>
          <w:t>8</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22" w:history="1">
        <w:r w:rsidRPr="00E436B1">
          <w:rPr>
            <w:rStyle w:val="Hyperlink"/>
            <w:noProof/>
            <w:lang w:val="ca-ES"/>
          </w:rPr>
          <w:t>Planificació del projecte.</w:t>
        </w:r>
        <w:r>
          <w:rPr>
            <w:noProof/>
            <w:webHidden/>
          </w:rPr>
          <w:tab/>
        </w:r>
        <w:r>
          <w:rPr>
            <w:noProof/>
            <w:webHidden/>
          </w:rPr>
          <w:fldChar w:fldCharType="begin"/>
        </w:r>
        <w:r>
          <w:rPr>
            <w:noProof/>
            <w:webHidden/>
          </w:rPr>
          <w:instrText xml:space="preserve"> PAGEREF _Toc324978922 \h </w:instrText>
        </w:r>
        <w:r>
          <w:rPr>
            <w:noProof/>
            <w:webHidden/>
          </w:rPr>
        </w:r>
        <w:r>
          <w:rPr>
            <w:noProof/>
            <w:webHidden/>
          </w:rPr>
          <w:fldChar w:fldCharType="separate"/>
        </w:r>
        <w:r w:rsidR="008662F7">
          <w:rPr>
            <w:noProof/>
            <w:webHidden/>
          </w:rPr>
          <w:t>8</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23" w:history="1">
        <w:r w:rsidRPr="00E436B1">
          <w:rPr>
            <w:rStyle w:val="Hyperlink"/>
            <w:noProof/>
          </w:rPr>
          <w:t>Planificació de les diferents tasques</w:t>
        </w:r>
        <w:r>
          <w:rPr>
            <w:noProof/>
            <w:webHidden/>
          </w:rPr>
          <w:tab/>
        </w:r>
        <w:r>
          <w:rPr>
            <w:noProof/>
            <w:webHidden/>
          </w:rPr>
          <w:fldChar w:fldCharType="begin"/>
        </w:r>
        <w:r>
          <w:rPr>
            <w:noProof/>
            <w:webHidden/>
          </w:rPr>
          <w:instrText xml:space="preserve"> PAGEREF _Toc324978923 \h </w:instrText>
        </w:r>
        <w:r>
          <w:rPr>
            <w:noProof/>
            <w:webHidden/>
          </w:rPr>
        </w:r>
        <w:r>
          <w:rPr>
            <w:noProof/>
            <w:webHidden/>
          </w:rPr>
          <w:fldChar w:fldCharType="separate"/>
        </w:r>
        <w:r w:rsidR="008662F7">
          <w:rPr>
            <w:noProof/>
            <w:webHidden/>
          </w:rPr>
          <w:t>9</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24" w:history="1">
        <w:r w:rsidRPr="00E436B1">
          <w:rPr>
            <w:rStyle w:val="Hyperlink"/>
            <w:noProof/>
          </w:rPr>
          <w:t>Descripció de les tasques.</w:t>
        </w:r>
        <w:r>
          <w:rPr>
            <w:noProof/>
            <w:webHidden/>
          </w:rPr>
          <w:tab/>
        </w:r>
        <w:r>
          <w:rPr>
            <w:noProof/>
            <w:webHidden/>
          </w:rPr>
          <w:fldChar w:fldCharType="begin"/>
        </w:r>
        <w:r>
          <w:rPr>
            <w:noProof/>
            <w:webHidden/>
          </w:rPr>
          <w:instrText xml:space="preserve"> PAGEREF _Toc324978924 \h </w:instrText>
        </w:r>
        <w:r>
          <w:rPr>
            <w:noProof/>
            <w:webHidden/>
          </w:rPr>
        </w:r>
        <w:r>
          <w:rPr>
            <w:noProof/>
            <w:webHidden/>
          </w:rPr>
          <w:fldChar w:fldCharType="separate"/>
        </w:r>
        <w:r w:rsidR="008662F7">
          <w:rPr>
            <w:noProof/>
            <w:webHidden/>
          </w:rPr>
          <w:t>11</w:t>
        </w:r>
        <w:r>
          <w:rPr>
            <w:noProof/>
            <w:webHidden/>
          </w:rPr>
          <w:fldChar w:fldCharType="end"/>
        </w:r>
      </w:hyperlink>
    </w:p>
    <w:p w:rsidR="0080753F" w:rsidRDefault="0080753F" w:rsidP="009266CF">
      <w:pPr>
        <w:pStyle w:val="TOC4"/>
        <w:jc w:val="both"/>
        <w:rPr>
          <w:rFonts w:asciiTheme="minorHAnsi" w:eastAsiaTheme="minorEastAsia" w:hAnsiTheme="minorHAnsi" w:cstheme="minorBidi"/>
          <w:noProof/>
          <w:sz w:val="22"/>
          <w:lang w:val="en-GB" w:eastAsia="en-GB"/>
        </w:rPr>
      </w:pPr>
      <w:hyperlink w:anchor="_Toc324978925" w:history="1">
        <w:r w:rsidRPr="00E436B1">
          <w:rPr>
            <w:rStyle w:val="Hyperlink"/>
            <w:noProof/>
            <w:lang w:val="ca-ES"/>
          </w:rPr>
          <w:t>Tasca 1:</w:t>
        </w:r>
        <w:r>
          <w:rPr>
            <w:noProof/>
            <w:webHidden/>
          </w:rPr>
          <w:tab/>
        </w:r>
        <w:r>
          <w:rPr>
            <w:noProof/>
            <w:webHidden/>
          </w:rPr>
          <w:fldChar w:fldCharType="begin"/>
        </w:r>
        <w:r>
          <w:rPr>
            <w:noProof/>
            <w:webHidden/>
          </w:rPr>
          <w:instrText xml:space="preserve"> PAGEREF _Toc324978925 \h </w:instrText>
        </w:r>
        <w:r>
          <w:rPr>
            <w:noProof/>
            <w:webHidden/>
          </w:rPr>
        </w:r>
        <w:r>
          <w:rPr>
            <w:noProof/>
            <w:webHidden/>
          </w:rPr>
          <w:fldChar w:fldCharType="separate"/>
        </w:r>
        <w:r w:rsidR="008662F7">
          <w:rPr>
            <w:noProof/>
            <w:webHidden/>
          </w:rPr>
          <w:t>11</w:t>
        </w:r>
        <w:r>
          <w:rPr>
            <w:noProof/>
            <w:webHidden/>
          </w:rPr>
          <w:fldChar w:fldCharType="end"/>
        </w:r>
      </w:hyperlink>
    </w:p>
    <w:p w:rsidR="0080753F" w:rsidRDefault="0080753F" w:rsidP="009266CF">
      <w:pPr>
        <w:pStyle w:val="TOC4"/>
        <w:jc w:val="both"/>
        <w:rPr>
          <w:rFonts w:asciiTheme="minorHAnsi" w:eastAsiaTheme="minorEastAsia" w:hAnsiTheme="minorHAnsi" w:cstheme="minorBidi"/>
          <w:noProof/>
          <w:sz w:val="22"/>
          <w:lang w:val="en-GB" w:eastAsia="en-GB"/>
        </w:rPr>
      </w:pPr>
      <w:hyperlink w:anchor="_Toc324978926" w:history="1">
        <w:r w:rsidRPr="00E436B1">
          <w:rPr>
            <w:rStyle w:val="Hyperlink"/>
            <w:noProof/>
            <w:lang w:val="ca-ES"/>
          </w:rPr>
          <w:t>Tasca 2:</w:t>
        </w:r>
        <w:r>
          <w:rPr>
            <w:noProof/>
            <w:webHidden/>
          </w:rPr>
          <w:tab/>
        </w:r>
        <w:r>
          <w:rPr>
            <w:noProof/>
            <w:webHidden/>
          </w:rPr>
          <w:fldChar w:fldCharType="begin"/>
        </w:r>
        <w:r>
          <w:rPr>
            <w:noProof/>
            <w:webHidden/>
          </w:rPr>
          <w:instrText xml:space="preserve"> PAGEREF _Toc324978926 \h </w:instrText>
        </w:r>
        <w:r>
          <w:rPr>
            <w:noProof/>
            <w:webHidden/>
          </w:rPr>
        </w:r>
        <w:r>
          <w:rPr>
            <w:noProof/>
            <w:webHidden/>
          </w:rPr>
          <w:fldChar w:fldCharType="separate"/>
        </w:r>
        <w:r w:rsidR="008662F7">
          <w:rPr>
            <w:noProof/>
            <w:webHidden/>
          </w:rPr>
          <w:t>11</w:t>
        </w:r>
        <w:r>
          <w:rPr>
            <w:noProof/>
            <w:webHidden/>
          </w:rPr>
          <w:fldChar w:fldCharType="end"/>
        </w:r>
      </w:hyperlink>
    </w:p>
    <w:p w:rsidR="0080753F" w:rsidRDefault="0080753F" w:rsidP="009266CF">
      <w:pPr>
        <w:pStyle w:val="TOC4"/>
        <w:jc w:val="both"/>
        <w:rPr>
          <w:rFonts w:asciiTheme="minorHAnsi" w:eastAsiaTheme="minorEastAsia" w:hAnsiTheme="minorHAnsi" w:cstheme="minorBidi"/>
          <w:noProof/>
          <w:sz w:val="22"/>
          <w:lang w:val="en-GB" w:eastAsia="en-GB"/>
        </w:rPr>
      </w:pPr>
      <w:hyperlink w:anchor="_Toc324978927" w:history="1">
        <w:r w:rsidRPr="00E436B1">
          <w:rPr>
            <w:rStyle w:val="Hyperlink"/>
            <w:noProof/>
            <w:lang w:val="ca-ES"/>
          </w:rPr>
          <w:t>Tasca 3:</w:t>
        </w:r>
        <w:r>
          <w:rPr>
            <w:noProof/>
            <w:webHidden/>
          </w:rPr>
          <w:tab/>
        </w:r>
        <w:r>
          <w:rPr>
            <w:noProof/>
            <w:webHidden/>
          </w:rPr>
          <w:fldChar w:fldCharType="begin"/>
        </w:r>
        <w:r>
          <w:rPr>
            <w:noProof/>
            <w:webHidden/>
          </w:rPr>
          <w:instrText xml:space="preserve"> PAGEREF _Toc324978927 \h </w:instrText>
        </w:r>
        <w:r>
          <w:rPr>
            <w:noProof/>
            <w:webHidden/>
          </w:rPr>
        </w:r>
        <w:r>
          <w:rPr>
            <w:noProof/>
            <w:webHidden/>
          </w:rPr>
          <w:fldChar w:fldCharType="separate"/>
        </w:r>
        <w:r w:rsidR="008662F7">
          <w:rPr>
            <w:noProof/>
            <w:webHidden/>
          </w:rPr>
          <w:t>12</w:t>
        </w:r>
        <w:r>
          <w:rPr>
            <w:noProof/>
            <w:webHidden/>
          </w:rPr>
          <w:fldChar w:fldCharType="end"/>
        </w:r>
      </w:hyperlink>
    </w:p>
    <w:p w:rsidR="0080753F" w:rsidRDefault="0080753F" w:rsidP="009266CF">
      <w:pPr>
        <w:pStyle w:val="TOC4"/>
        <w:jc w:val="both"/>
        <w:rPr>
          <w:rFonts w:asciiTheme="minorHAnsi" w:eastAsiaTheme="minorEastAsia" w:hAnsiTheme="minorHAnsi" w:cstheme="minorBidi"/>
          <w:noProof/>
          <w:sz w:val="22"/>
          <w:lang w:val="en-GB" w:eastAsia="en-GB"/>
        </w:rPr>
      </w:pPr>
      <w:hyperlink w:anchor="_Toc324978928" w:history="1">
        <w:r w:rsidRPr="00E436B1">
          <w:rPr>
            <w:rStyle w:val="Hyperlink"/>
            <w:noProof/>
            <w:lang w:val="ca-ES"/>
          </w:rPr>
          <w:t>Tasca 4:</w:t>
        </w:r>
        <w:r>
          <w:rPr>
            <w:noProof/>
            <w:webHidden/>
          </w:rPr>
          <w:tab/>
        </w:r>
        <w:r>
          <w:rPr>
            <w:noProof/>
            <w:webHidden/>
          </w:rPr>
          <w:fldChar w:fldCharType="begin"/>
        </w:r>
        <w:r>
          <w:rPr>
            <w:noProof/>
            <w:webHidden/>
          </w:rPr>
          <w:instrText xml:space="preserve"> PAGEREF _Toc324978928 \h </w:instrText>
        </w:r>
        <w:r>
          <w:rPr>
            <w:noProof/>
            <w:webHidden/>
          </w:rPr>
        </w:r>
        <w:r>
          <w:rPr>
            <w:noProof/>
            <w:webHidden/>
          </w:rPr>
          <w:fldChar w:fldCharType="separate"/>
        </w:r>
        <w:r w:rsidR="008662F7">
          <w:rPr>
            <w:noProof/>
            <w:webHidden/>
          </w:rPr>
          <w:t>12</w:t>
        </w:r>
        <w:r>
          <w:rPr>
            <w:noProof/>
            <w:webHidden/>
          </w:rPr>
          <w:fldChar w:fldCharType="end"/>
        </w:r>
      </w:hyperlink>
    </w:p>
    <w:p w:rsidR="0080753F" w:rsidRDefault="0080753F" w:rsidP="009266CF">
      <w:pPr>
        <w:pStyle w:val="TOC4"/>
        <w:jc w:val="both"/>
        <w:rPr>
          <w:rFonts w:asciiTheme="minorHAnsi" w:eastAsiaTheme="minorEastAsia" w:hAnsiTheme="minorHAnsi" w:cstheme="minorBidi"/>
          <w:noProof/>
          <w:sz w:val="22"/>
          <w:lang w:val="en-GB" w:eastAsia="en-GB"/>
        </w:rPr>
      </w:pPr>
      <w:hyperlink w:anchor="_Toc324978929" w:history="1">
        <w:r w:rsidRPr="00E436B1">
          <w:rPr>
            <w:rStyle w:val="Hyperlink"/>
            <w:noProof/>
            <w:lang w:val="ca-ES"/>
          </w:rPr>
          <w:t>Tasca 5:</w:t>
        </w:r>
        <w:r>
          <w:rPr>
            <w:noProof/>
            <w:webHidden/>
          </w:rPr>
          <w:tab/>
        </w:r>
        <w:r>
          <w:rPr>
            <w:noProof/>
            <w:webHidden/>
          </w:rPr>
          <w:fldChar w:fldCharType="begin"/>
        </w:r>
        <w:r>
          <w:rPr>
            <w:noProof/>
            <w:webHidden/>
          </w:rPr>
          <w:instrText xml:space="preserve"> PAGEREF _Toc324978929 \h </w:instrText>
        </w:r>
        <w:r>
          <w:rPr>
            <w:noProof/>
            <w:webHidden/>
          </w:rPr>
        </w:r>
        <w:r>
          <w:rPr>
            <w:noProof/>
            <w:webHidden/>
          </w:rPr>
          <w:fldChar w:fldCharType="separate"/>
        </w:r>
        <w:r w:rsidR="008662F7">
          <w:rPr>
            <w:noProof/>
            <w:webHidden/>
          </w:rPr>
          <w:t>12</w:t>
        </w:r>
        <w:r>
          <w:rPr>
            <w:noProof/>
            <w:webHidden/>
          </w:rPr>
          <w:fldChar w:fldCharType="end"/>
        </w:r>
      </w:hyperlink>
    </w:p>
    <w:p w:rsidR="0080753F" w:rsidRDefault="0080753F" w:rsidP="009266CF">
      <w:pPr>
        <w:pStyle w:val="TOC4"/>
        <w:jc w:val="both"/>
        <w:rPr>
          <w:rFonts w:asciiTheme="minorHAnsi" w:eastAsiaTheme="minorEastAsia" w:hAnsiTheme="minorHAnsi" w:cstheme="minorBidi"/>
          <w:noProof/>
          <w:sz w:val="22"/>
          <w:lang w:val="en-GB" w:eastAsia="en-GB"/>
        </w:rPr>
      </w:pPr>
      <w:hyperlink w:anchor="_Toc324978930" w:history="1">
        <w:r w:rsidRPr="00E436B1">
          <w:rPr>
            <w:rStyle w:val="Hyperlink"/>
            <w:noProof/>
            <w:lang w:val="ca-ES"/>
          </w:rPr>
          <w:t>Tasca 6:</w:t>
        </w:r>
        <w:r>
          <w:rPr>
            <w:noProof/>
            <w:webHidden/>
          </w:rPr>
          <w:tab/>
        </w:r>
        <w:r>
          <w:rPr>
            <w:noProof/>
            <w:webHidden/>
          </w:rPr>
          <w:fldChar w:fldCharType="begin"/>
        </w:r>
        <w:r>
          <w:rPr>
            <w:noProof/>
            <w:webHidden/>
          </w:rPr>
          <w:instrText xml:space="preserve"> PAGEREF _Toc324978930 \h </w:instrText>
        </w:r>
        <w:r>
          <w:rPr>
            <w:noProof/>
            <w:webHidden/>
          </w:rPr>
        </w:r>
        <w:r>
          <w:rPr>
            <w:noProof/>
            <w:webHidden/>
          </w:rPr>
          <w:fldChar w:fldCharType="separate"/>
        </w:r>
        <w:r w:rsidR="008662F7">
          <w:rPr>
            <w:noProof/>
            <w:webHidden/>
          </w:rPr>
          <w:t>13</w:t>
        </w:r>
        <w:r>
          <w:rPr>
            <w:noProof/>
            <w:webHidden/>
          </w:rPr>
          <w:fldChar w:fldCharType="end"/>
        </w:r>
      </w:hyperlink>
    </w:p>
    <w:p w:rsidR="0080753F" w:rsidRDefault="0080753F" w:rsidP="009266CF">
      <w:pPr>
        <w:pStyle w:val="TOC4"/>
        <w:jc w:val="both"/>
        <w:rPr>
          <w:rFonts w:asciiTheme="minorHAnsi" w:eastAsiaTheme="minorEastAsia" w:hAnsiTheme="minorHAnsi" w:cstheme="minorBidi"/>
          <w:noProof/>
          <w:sz w:val="22"/>
          <w:lang w:val="en-GB" w:eastAsia="en-GB"/>
        </w:rPr>
      </w:pPr>
      <w:hyperlink w:anchor="_Toc324978931" w:history="1">
        <w:r w:rsidRPr="00E436B1">
          <w:rPr>
            <w:rStyle w:val="Hyperlink"/>
            <w:noProof/>
            <w:lang w:val="ca-ES"/>
          </w:rPr>
          <w:t>Tasca 7:</w:t>
        </w:r>
        <w:r>
          <w:rPr>
            <w:noProof/>
            <w:webHidden/>
          </w:rPr>
          <w:tab/>
        </w:r>
        <w:r>
          <w:rPr>
            <w:noProof/>
            <w:webHidden/>
          </w:rPr>
          <w:fldChar w:fldCharType="begin"/>
        </w:r>
        <w:r>
          <w:rPr>
            <w:noProof/>
            <w:webHidden/>
          </w:rPr>
          <w:instrText xml:space="preserve"> PAGEREF _Toc324978931 \h </w:instrText>
        </w:r>
        <w:r>
          <w:rPr>
            <w:noProof/>
            <w:webHidden/>
          </w:rPr>
        </w:r>
        <w:r>
          <w:rPr>
            <w:noProof/>
            <w:webHidden/>
          </w:rPr>
          <w:fldChar w:fldCharType="separate"/>
        </w:r>
        <w:r w:rsidR="008662F7">
          <w:rPr>
            <w:noProof/>
            <w:webHidden/>
          </w:rPr>
          <w:t>13</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32" w:history="1">
        <w:r w:rsidRPr="00E436B1">
          <w:rPr>
            <w:rStyle w:val="Hyperlink"/>
            <w:noProof/>
          </w:rPr>
          <w:t>Desviaments del plan.</w:t>
        </w:r>
        <w:r>
          <w:rPr>
            <w:noProof/>
            <w:webHidden/>
          </w:rPr>
          <w:tab/>
        </w:r>
        <w:r>
          <w:rPr>
            <w:noProof/>
            <w:webHidden/>
          </w:rPr>
          <w:fldChar w:fldCharType="begin"/>
        </w:r>
        <w:r>
          <w:rPr>
            <w:noProof/>
            <w:webHidden/>
          </w:rPr>
          <w:instrText xml:space="preserve"> PAGEREF _Toc324978932 \h </w:instrText>
        </w:r>
        <w:r>
          <w:rPr>
            <w:noProof/>
            <w:webHidden/>
          </w:rPr>
        </w:r>
        <w:r>
          <w:rPr>
            <w:noProof/>
            <w:webHidden/>
          </w:rPr>
          <w:fldChar w:fldCharType="separate"/>
        </w:r>
        <w:r w:rsidR="008662F7">
          <w:rPr>
            <w:noProof/>
            <w:webHidden/>
          </w:rPr>
          <w:t>13</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33" w:history="1">
        <w:r w:rsidRPr="00E436B1">
          <w:rPr>
            <w:rStyle w:val="Hyperlink"/>
            <w:noProof/>
            <w:lang w:val="ca-ES"/>
          </w:rPr>
          <w:t>Productes obtinguts.</w:t>
        </w:r>
        <w:r>
          <w:rPr>
            <w:noProof/>
            <w:webHidden/>
          </w:rPr>
          <w:tab/>
        </w:r>
        <w:r>
          <w:rPr>
            <w:noProof/>
            <w:webHidden/>
          </w:rPr>
          <w:fldChar w:fldCharType="begin"/>
        </w:r>
        <w:r>
          <w:rPr>
            <w:noProof/>
            <w:webHidden/>
          </w:rPr>
          <w:instrText xml:space="preserve"> PAGEREF _Toc324978933 \h </w:instrText>
        </w:r>
        <w:r>
          <w:rPr>
            <w:noProof/>
            <w:webHidden/>
          </w:rPr>
        </w:r>
        <w:r>
          <w:rPr>
            <w:noProof/>
            <w:webHidden/>
          </w:rPr>
          <w:fldChar w:fldCharType="separate"/>
        </w:r>
        <w:r w:rsidR="008662F7">
          <w:rPr>
            <w:noProof/>
            <w:webHidden/>
          </w:rPr>
          <w:t>14</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34" w:history="1">
        <w:r w:rsidRPr="00E436B1">
          <w:rPr>
            <w:rStyle w:val="Hyperlink"/>
            <w:noProof/>
            <w:lang w:val="ca-ES"/>
          </w:rPr>
          <w:t>Descripció dels següents capítols de la memòria.</w:t>
        </w:r>
        <w:r>
          <w:rPr>
            <w:noProof/>
            <w:webHidden/>
          </w:rPr>
          <w:tab/>
        </w:r>
        <w:r>
          <w:rPr>
            <w:noProof/>
            <w:webHidden/>
          </w:rPr>
          <w:fldChar w:fldCharType="begin"/>
        </w:r>
        <w:r>
          <w:rPr>
            <w:noProof/>
            <w:webHidden/>
          </w:rPr>
          <w:instrText xml:space="preserve"> PAGEREF _Toc324978934 \h </w:instrText>
        </w:r>
        <w:r>
          <w:rPr>
            <w:noProof/>
            <w:webHidden/>
          </w:rPr>
        </w:r>
        <w:r>
          <w:rPr>
            <w:noProof/>
            <w:webHidden/>
          </w:rPr>
          <w:fldChar w:fldCharType="separate"/>
        </w:r>
        <w:r w:rsidR="008662F7">
          <w:rPr>
            <w:noProof/>
            <w:webHidden/>
          </w:rPr>
          <w:t>15</w:t>
        </w:r>
        <w:r>
          <w:rPr>
            <w:noProof/>
            <w:webHidden/>
          </w:rPr>
          <w:fldChar w:fldCharType="end"/>
        </w:r>
      </w:hyperlink>
    </w:p>
    <w:p w:rsidR="0080753F" w:rsidRDefault="0080753F" w:rsidP="009266CF">
      <w:pPr>
        <w:pStyle w:val="TOC1"/>
        <w:tabs>
          <w:tab w:val="right" w:leader="dot" w:pos="9350"/>
        </w:tabs>
        <w:jc w:val="both"/>
        <w:rPr>
          <w:rFonts w:asciiTheme="minorHAnsi" w:eastAsiaTheme="minorEastAsia" w:hAnsiTheme="minorHAnsi" w:cstheme="minorBidi"/>
          <w:noProof/>
          <w:sz w:val="22"/>
          <w:lang w:val="en-GB" w:eastAsia="en-GB"/>
        </w:rPr>
      </w:pPr>
      <w:hyperlink w:anchor="_Toc324978935" w:history="1">
        <w:r w:rsidRPr="00E436B1">
          <w:rPr>
            <w:rStyle w:val="Hyperlink"/>
            <w:noProof/>
            <w:lang w:val="ca-ES"/>
          </w:rPr>
          <w:t>El context.</w:t>
        </w:r>
        <w:r>
          <w:rPr>
            <w:noProof/>
            <w:webHidden/>
          </w:rPr>
          <w:tab/>
        </w:r>
        <w:r>
          <w:rPr>
            <w:noProof/>
            <w:webHidden/>
          </w:rPr>
          <w:fldChar w:fldCharType="begin"/>
        </w:r>
        <w:r>
          <w:rPr>
            <w:noProof/>
            <w:webHidden/>
          </w:rPr>
          <w:instrText xml:space="preserve"> PAGEREF _Toc324978935 \h </w:instrText>
        </w:r>
        <w:r>
          <w:rPr>
            <w:noProof/>
            <w:webHidden/>
          </w:rPr>
        </w:r>
        <w:r>
          <w:rPr>
            <w:noProof/>
            <w:webHidden/>
          </w:rPr>
          <w:fldChar w:fldCharType="separate"/>
        </w:r>
        <w:r w:rsidR="008662F7">
          <w:rPr>
            <w:noProof/>
            <w:webHidden/>
          </w:rPr>
          <w:t>16</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36" w:history="1">
        <w:r w:rsidRPr="00E436B1">
          <w:rPr>
            <w:rStyle w:val="Hyperlink"/>
            <w:noProof/>
            <w:lang w:val="ca-ES"/>
          </w:rPr>
          <w:t>Introducció i historia dels videojocs.</w:t>
        </w:r>
        <w:r>
          <w:rPr>
            <w:noProof/>
            <w:webHidden/>
          </w:rPr>
          <w:tab/>
        </w:r>
        <w:r>
          <w:rPr>
            <w:noProof/>
            <w:webHidden/>
          </w:rPr>
          <w:fldChar w:fldCharType="begin"/>
        </w:r>
        <w:r>
          <w:rPr>
            <w:noProof/>
            <w:webHidden/>
          </w:rPr>
          <w:instrText xml:space="preserve"> PAGEREF _Toc324978936 \h </w:instrText>
        </w:r>
        <w:r>
          <w:rPr>
            <w:noProof/>
            <w:webHidden/>
          </w:rPr>
        </w:r>
        <w:r>
          <w:rPr>
            <w:noProof/>
            <w:webHidden/>
          </w:rPr>
          <w:fldChar w:fldCharType="separate"/>
        </w:r>
        <w:r w:rsidR="008662F7">
          <w:rPr>
            <w:noProof/>
            <w:webHidden/>
          </w:rPr>
          <w:t>16</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37" w:history="1">
        <w:r w:rsidRPr="00E436B1">
          <w:rPr>
            <w:rStyle w:val="Hyperlink"/>
            <w:noProof/>
          </w:rPr>
          <w:t>Introducció als videojocs</w:t>
        </w:r>
        <w:r>
          <w:rPr>
            <w:noProof/>
            <w:webHidden/>
          </w:rPr>
          <w:tab/>
        </w:r>
        <w:r>
          <w:rPr>
            <w:noProof/>
            <w:webHidden/>
          </w:rPr>
          <w:fldChar w:fldCharType="begin"/>
        </w:r>
        <w:r>
          <w:rPr>
            <w:noProof/>
            <w:webHidden/>
          </w:rPr>
          <w:instrText xml:space="preserve"> PAGEREF _Toc324978937 \h </w:instrText>
        </w:r>
        <w:r>
          <w:rPr>
            <w:noProof/>
            <w:webHidden/>
          </w:rPr>
        </w:r>
        <w:r>
          <w:rPr>
            <w:noProof/>
            <w:webHidden/>
          </w:rPr>
          <w:fldChar w:fldCharType="separate"/>
        </w:r>
        <w:r w:rsidR="008662F7">
          <w:rPr>
            <w:noProof/>
            <w:webHidden/>
          </w:rPr>
          <w:t>16</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38" w:history="1">
        <w:r w:rsidRPr="00E436B1">
          <w:rPr>
            <w:rStyle w:val="Hyperlink"/>
            <w:noProof/>
          </w:rPr>
          <w:t>Historia</w:t>
        </w:r>
        <w:r>
          <w:rPr>
            <w:noProof/>
            <w:webHidden/>
          </w:rPr>
          <w:tab/>
        </w:r>
        <w:r>
          <w:rPr>
            <w:noProof/>
            <w:webHidden/>
          </w:rPr>
          <w:fldChar w:fldCharType="begin"/>
        </w:r>
        <w:r>
          <w:rPr>
            <w:noProof/>
            <w:webHidden/>
          </w:rPr>
          <w:instrText xml:space="preserve"> PAGEREF _Toc324978938 \h </w:instrText>
        </w:r>
        <w:r>
          <w:rPr>
            <w:noProof/>
            <w:webHidden/>
          </w:rPr>
        </w:r>
        <w:r>
          <w:rPr>
            <w:noProof/>
            <w:webHidden/>
          </w:rPr>
          <w:fldChar w:fldCharType="separate"/>
        </w:r>
        <w:r w:rsidR="008662F7">
          <w:rPr>
            <w:noProof/>
            <w:webHidden/>
          </w:rPr>
          <w:t>16</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39" w:history="1">
        <w:r w:rsidRPr="00E436B1">
          <w:rPr>
            <w:rStyle w:val="Hyperlink"/>
            <w:noProof/>
          </w:rPr>
          <w:t>El mercat del videojoc.</w:t>
        </w:r>
        <w:r>
          <w:rPr>
            <w:noProof/>
            <w:webHidden/>
          </w:rPr>
          <w:tab/>
        </w:r>
        <w:r>
          <w:rPr>
            <w:noProof/>
            <w:webHidden/>
          </w:rPr>
          <w:fldChar w:fldCharType="begin"/>
        </w:r>
        <w:r>
          <w:rPr>
            <w:noProof/>
            <w:webHidden/>
          </w:rPr>
          <w:instrText xml:space="preserve"> PAGEREF _Toc324978939 \h </w:instrText>
        </w:r>
        <w:r>
          <w:rPr>
            <w:noProof/>
            <w:webHidden/>
          </w:rPr>
        </w:r>
        <w:r>
          <w:rPr>
            <w:noProof/>
            <w:webHidden/>
          </w:rPr>
          <w:fldChar w:fldCharType="separate"/>
        </w:r>
        <w:r w:rsidR="008662F7">
          <w:rPr>
            <w:noProof/>
            <w:webHidden/>
          </w:rPr>
          <w:t>18</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40" w:history="1">
        <w:r w:rsidRPr="00E436B1">
          <w:rPr>
            <w:rStyle w:val="Hyperlink"/>
            <w:noProof/>
          </w:rPr>
          <w:t>La cultura dels videojocs.</w:t>
        </w:r>
        <w:r>
          <w:rPr>
            <w:noProof/>
            <w:webHidden/>
          </w:rPr>
          <w:tab/>
        </w:r>
        <w:r>
          <w:rPr>
            <w:noProof/>
            <w:webHidden/>
          </w:rPr>
          <w:fldChar w:fldCharType="begin"/>
        </w:r>
        <w:r>
          <w:rPr>
            <w:noProof/>
            <w:webHidden/>
          </w:rPr>
          <w:instrText xml:space="preserve"> PAGEREF _Toc324978940 \h </w:instrText>
        </w:r>
        <w:r>
          <w:rPr>
            <w:noProof/>
            <w:webHidden/>
          </w:rPr>
        </w:r>
        <w:r>
          <w:rPr>
            <w:noProof/>
            <w:webHidden/>
          </w:rPr>
          <w:fldChar w:fldCharType="separate"/>
        </w:r>
        <w:r w:rsidR="008662F7">
          <w:rPr>
            <w:noProof/>
            <w:webHidden/>
          </w:rPr>
          <w:t>19</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41" w:history="1">
        <w:r w:rsidRPr="00E436B1">
          <w:rPr>
            <w:rStyle w:val="Hyperlink"/>
            <w:noProof/>
            <w:lang w:val="ca-ES"/>
          </w:rPr>
          <w:t>Android i d’altres plataformes de smartphones</w:t>
        </w:r>
        <w:r>
          <w:rPr>
            <w:noProof/>
            <w:webHidden/>
          </w:rPr>
          <w:tab/>
        </w:r>
        <w:r>
          <w:rPr>
            <w:noProof/>
            <w:webHidden/>
          </w:rPr>
          <w:fldChar w:fldCharType="begin"/>
        </w:r>
        <w:r>
          <w:rPr>
            <w:noProof/>
            <w:webHidden/>
          </w:rPr>
          <w:instrText xml:space="preserve"> PAGEREF _Toc324978941 \h </w:instrText>
        </w:r>
        <w:r>
          <w:rPr>
            <w:noProof/>
            <w:webHidden/>
          </w:rPr>
        </w:r>
        <w:r>
          <w:rPr>
            <w:noProof/>
            <w:webHidden/>
          </w:rPr>
          <w:fldChar w:fldCharType="separate"/>
        </w:r>
        <w:r w:rsidR="008662F7">
          <w:rPr>
            <w:noProof/>
            <w:webHidden/>
          </w:rPr>
          <w:t>20</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42" w:history="1">
        <w:r w:rsidRPr="00E436B1">
          <w:rPr>
            <w:rStyle w:val="Hyperlink"/>
            <w:noProof/>
            <w:lang w:val="ca-ES"/>
          </w:rPr>
          <w:t>El market de Android</w:t>
        </w:r>
        <w:r>
          <w:rPr>
            <w:noProof/>
            <w:webHidden/>
          </w:rPr>
          <w:tab/>
        </w:r>
        <w:r>
          <w:rPr>
            <w:noProof/>
            <w:webHidden/>
          </w:rPr>
          <w:fldChar w:fldCharType="begin"/>
        </w:r>
        <w:r>
          <w:rPr>
            <w:noProof/>
            <w:webHidden/>
          </w:rPr>
          <w:instrText xml:space="preserve"> PAGEREF _Toc324978942 \h </w:instrText>
        </w:r>
        <w:r>
          <w:rPr>
            <w:noProof/>
            <w:webHidden/>
          </w:rPr>
        </w:r>
        <w:r>
          <w:rPr>
            <w:noProof/>
            <w:webHidden/>
          </w:rPr>
          <w:fldChar w:fldCharType="separate"/>
        </w:r>
        <w:r w:rsidR="008662F7">
          <w:rPr>
            <w:noProof/>
            <w:webHidden/>
          </w:rPr>
          <w:t>20</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43" w:history="1">
        <w:r w:rsidRPr="00E436B1">
          <w:rPr>
            <w:rStyle w:val="Hyperlink"/>
            <w:noProof/>
            <w:lang w:val="ca-ES"/>
          </w:rPr>
          <w:t>Videojocs per dispositius mòbils Android. El mercat</w:t>
        </w:r>
        <w:r>
          <w:rPr>
            <w:noProof/>
            <w:webHidden/>
          </w:rPr>
          <w:tab/>
        </w:r>
        <w:r>
          <w:rPr>
            <w:noProof/>
            <w:webHidden/>
          </w:rPr>
          <w:fldChar w:fldCharType="begin"/>
        </w:r>
        <w:r>
          <w:rPr>
            <w:noProof/>
            <w:webHidden/>
          </w:rPr>
          <w:instrText xml:space="preserve"> PAGEREF _Toc324978943 \h </w:instrText>
        </w:r>
        <w:r>
          <w:rPr>
            <w:noProof/>
            <w:webHidden/>
          </w:rPr>
        </w:r>
        <w:r>
          <w:rPr>
            <w:noProof/>
            <w:webHidden/>
          </w:rPr>
          <w:fldChar w:fldCharType="separate"/>
        </w:r>
        <w:r w:rsidR="008662F7">
          <w:rPr>
            <w:noProof/>
            <w:webHidden/>
          </w:rPr>
          <w:t>20</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44" w:history="1">
        <w:r w:rsidRPr="00E436B1">
          <w:rPr>
            <w:rStyle w:val="Hyperlink"/>
            <w:noProof/>
            <w:lang w:val="ca-ES"/>
          </w:rPr>
          <w:t>Resum</w:t>
        </w:r>
        <w:r>
          <w:rPr>
            <w:noProof/>
            <w:webHidden/>
          </w:rPr>
          <w:tab/>
        </w:r>
        <w:r>
          <w:rPr>
            <w:noProof/>
            <w:webHidden/>
          </w:rPr>
          <w:fldChar w:fldCharType="begin"/>
        </w:r>
        <w:r>
          <w:rPr>
            <w:noProof/>
            <w:webHidden/>
          </w:rPr>
          <w:instrText xml:space="preserve"> PAGEREF _Toc324978944 \h </w:instrText>
        </w:r>
        <w:r>
          <w:rPr>
            <w:noProof/>
            <w:webHidden/>
          </w:rPr>
        </w:r>
        <w:r>
          <w:rPr>
            <w:noProof/>
            <w:webHidden/>
          </w:rPr>
          <w:fldChar w:fldCharType="separate"/>
        </w:r>
        <w:r w:rsidR="008662F7">
          <w:rPr>
            <w:noProof/>
            <w:webHidden/>
          </w:rPr>
          <w:t>20</w:t>
        </w:r>
        <w:r>
          <w:rPr>
            <w:noProof/>
            <w:webHidden/>
          </w:rPr>
          <w:fldChar w:fldCharType="end"/>
        </w:r>
      </w:hyperlink>
    </w:p>
    <w:p w:rsidR="0080753F" w:rsidRDefault="0080753F" w:rsidP="009266CF">
      <w:pPr>
        <w:pStyle w:val="TOC1"/>
        <w:tabs>
          <w:tab w:val="right" w:leader="dot" w:pos="9350"/>
        </w:tabs>
        <w:jc w:val="both"/>
        <w:rPr>
          <w:rFonts w:asciiTheme="minorHAnsi" w:eastAsiaTheme="minorEastAsia" w:hAnsiTheme="minorHAnsi" w:cstheme="minorBidi"/>
          <w:noProof/>
          <w:sz w:val="22"/>
          <w:lang w:val="en-GB" w:eastAsia="en-GB"/>
        </w:rPr>
      </w:pPr>
      <w:hyperlink w:anchor="_Toc324978945" w:history="1">
        <w:r w:rsidRPr="00E436B1">
          <w:rPr>
            <w:rStyle w:val="Hyperlink"/>
            <w:noProof/>
            <w:lang w:val="ca-ES"/>
          </w:rPr>
          <w:t>Anàlisis del sistema</w:t>
        </w:r>
        <w:r>
          <w:rPr>
            <w:noProof/>
            <w:webHidden/>
          </w:rPr>
          <w:tab/>
        </w:r>
        <w:r>
          <w:rPr>
            <w:noProof/>
            <w:webHidden/>
          </w:rPr>
          <w:fldChar w:fldCharType="begin"/>
        </w:r>
        <w:r>
          <w:rPr>
            <w:noProof/>
            <w:webHidden/>
          </w:rPr>
          <w:instrText xml:space="preserve"> PAGEREF _Toc324978945 \h </w:instrText>
        </w:r>
        <w:r>
          <w:rPr>
            <w:noProof/>
            <w:webHidden/>
          </w:rPr>
        </w:r>
        <w:r>
          <w:rPr>
            <w:noProof/>
            <w:webHidden/>
          </w:rPr>
          <w:fldChar w:fldCharType="separate"/>
        </w:r>
        <w:r w:rsidR="008662F7">
          <w:rPr>
            <w:noProof/>
            <w:webHidden/>
          </w:rPr>
          <w:t>21</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46" w:history="1">
        <w:r w:rsidRPr="00E436B1">
          <w:rPr>
            <w:rStyle w:val="Hyperlink"/>
            <w:noProof/>
            <w:lang w:val="ca-ES"/>
          </w:rPr>
          <w:t>Diagrama de casos d’us</w:t>
        </w:r>
        <w:r>
          <w:rPr>
            <w:noProof/>
            <w:webHidden/>
          </w:rPr>
          <w:tab/>
        </w:r>
        <w:r>
          <w:rPr>
            <w:noProof/>
            <w:webHidden/>
          </w:rPr>
          <w:fldChar w:fldCharType="begin"/>
        </w:r>
        <w:r>
          <w:rPr>
            <w:noProof/>
            <w:webHidden/>
          </w:rPr>
          <w:instrText xml:space="preserve"> PAGEREF _Toc324978946 \h </w:instrText>
        </w:r>
        <w:r>
          <w:rPr>
            <w:noProof/>
            <w:webHidden/>
          </w:rPr>
        </w:r>
        <w:r>
          <w:rPr>
            <w:noProof/>
            <w:webHidden/>
          </w:rPr>
          <w:fldChar w:fldCharType="separate"/>
        </w:r>
        <w:r w:rsidR="008662F7">
          <w:rPr>
            <w:noProof/>
            <w:webHidden/>
          </w:rPr>
          <w:t>21</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47" w:history="1">
        <w:r w:rsidRPr="00E436B1">
          <w:rPr>
            <w:rStyle w:val="Hyperlink"/>
            <w:noProof/>
            <w:lang w:val="ca-ES"/>
          </w:rPr>
          <w:t>Descripció dels casos d’us</w:t>
        </w:r>
        <w:r>
          <w:rPr>
            <w:noProof/>
            <w:webHidden/>
          </w:rPr>
          <w:tab/>
        </w:r>
        <w:r>
          <w:rPr>
            <w:noProof/>
            <w:webHidden/>
          </w:rPr>
          <w:fldChar w:fldCharType="begin"/>
        </w:r>
        <w:r>
          <w:rPr>
            <w:noProof/>
            <w:webHidden/>
          </w:rPr>
          <w:instrText xml:space="preserve"> PAGEREF _Toc324978947 \h </w:instrText>
        </w:r>
        <w:r>
          <w:rPr>
            <w:noProof/>
            <w:webHidden/>
          </w:rPr>
        </w:r>
        <w:r>
          <w:rPr>
            <w:noProof/>
            <w:webHidden/>
          </w:rPr>
          <w:fldChar w:fldCharType="separate"/>
        </w:r>
        <w:r w:rsidR="008662F7">
          <w:rPr>
            <w:noProof/>
            <w:webHidden/>
          </w:rPr>
          <w:t>22</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48" w:history="1">
        <w:r w:rsidRPr="00E436B1">
          <w:rPr>
            <w:rStyle w:val="Hyperlink"/>
            <w:noProof/>
          </w:rPr>
          <w:t>JU01 Iniciar Videojoc</w:t>
        </w:r>
        <w:r>
          <w:rPr>
            <w:noProof/>
            <w:webHidden/>
          </w:rPr>
          <w:tab/>
        </w:r>
        <w:r>
          <w:rPr>
            <w:noProof/>
            <w:webHidden/>
          </w:rPr>
          <w:fldChar w:fldCharType="begin"/>
        </w:r>
        <w:r>
          <w:rPr>
            <w:noProof/>
            <w:webHidden/>
          </w:rPr>
          <w:instrText xml:space="preserve"> PAGEREF _Toc324978948 \h </w:instrText>
        </w:r>
        <w:r>
          <w:rPr>
            <w:noProof/>
            <w:webHidden/>
          </w:rPr>
        </w:r>
        <w:r>
          <w:rPr>
            <w:noProof/>
            <w:webHidden/>
          </w:rPr>
          <w:fldChar w:fldCharType="separate"/>
        </w:r>
        <w:r w:rsidR="008662F7">
          <w:rPr>
            <w:noProof/>
            <w:webHidden/>
          </w:rPr>
          <w:t>22</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49" w:history="1">
        <w:r w:rsidRPr="00E436B1">
          <w:rPr>
            <w:rStyle w:val="Hyperlink"/>
            <w:noProof/>
          </w:rPr>
          <w:t>JU02 Sortir del videojoc</w:t>
        </w:r>
        <w:r>
          <w:rPr>
            <w:noProof/>
            <w:webHidden/>
          </w:rPr>
          <w:tab/>
        </w:r>
        <w:r>
          <w:rPr>
            <w:noProof/>
            <w:webHidden/>
          </w:rPr>
          <w:fldChar w:fldCharType="begin"/>
        </w:r>
        <w:r>
          <w:rPr>
            <w:noProof/>
            <w:webHidden/>
          </w:rPr>
          <w:instrText xml:space="preserve"> PAGEREF _Toc324978949 \h </w:instrText>
        </w:r>
        <w:r>
          <w:rPr>
            <w:noProof/>
            <w:webHidden/>
          </w:rPr>
        </w:r>
        <w:r>
          <w:rPr>
            <w:noProof/>
            <w:webHidden/>
          </w:rPr>
          <w:fldChar w:fldCharType="separate"/>
        </w:r>
        <w:r w:rsidR="008662F7">
          <w:rPr>
            <w:noProof/>
            <w:webHidden/>
          </w:rPr>
          <w:t>23</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50" w:history="1">
        <w:r w:rsidRPr="00E436B1">
          <w:rPr>
            <w:rStyle w:val="Hyperlink"/>
            <w:noProof/>
          </w:rPr>
          <w:t>JU03 Accedir a les opcions del videojoc</w:t>
        </w:r>
        <w:r>
          <w:rPr>
            <w:noProof/>
            <w:webHidden/>
          </w:rPr>
          <w:tab/>
        </w:r>
        <w:r>
          <w:rPr>
            <w:noProof/>
            <w:webHidden/>
          </w:rPr>
          <w:fldChar w:fldCharType="begin"/>
        </w:r>
        <w:r>
          <w:rPr>
            <w:noProof/>
            <w:webHidden/>
          </w:rPr>
          <w:instrText xml:space="preserve"> PAGEREF _Toc324978950 \h </w:instrText>
        </w:r>
        <w:r>
          <w:rPr>
            <w:noProof/>
            <w:webHidden/>
          </w:rPr>
        </w:r>
        <w:r>
          <w:rPr>
            <w:noProof/>
            <w:webHidden/>
          </w:rPr>
          <w:fldChar w:fldCharType="separate"/>
        </w:r>
        <w:r w:rsidR="008662F7">
          <w:rPr>
            <w:noProof/>
            <w:webHidden/>
          </w:rPr>
          <w:t>23</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51" w:history="1">
        <w:r w:rsidRPr="00E436B1">
          <w:rPr>
            <w:rStyle w:val="Hyperlink"/>
            <w:noProof/>
          </w:rPr>
          <w:t>JU04 Modificar so (SI/NO)</w:t>
        </w:r>
        <w:r>
          <w:rPr>
            <w:noProof/>
            <w:webHidden/>
          </w:rPr>
          <w:tab/>
        </w:r>
        <w:r>
          <w:rPr>
            <w:noProof/>
            <w:webHidden/>
          </w:rPr>
          <w:fldChar w:fldCharType="begin"/>
        </w:r>
        <w:r>
          <w:rPr>
            <w:noProof/>
            <w:webHidden/>
          </w:rPr>
          <w:instrText xml:space="preserve"> PAGEREF _Toc324978951 \h </w:instrText>
        </w:r>
        <w:r>
          <w:rPr>
            <w:noProof/>
            <w:webHidden/>
          </w:rPr>
        </w:r>
        <w:r>
          <w:rPr>
            <w:noProof/>
            <w:webHidden/>
          </w:rPr>
          <w:fldChar w:fldCharType="separate"/>
        </w:r>
        <w:r w:rsidR="008662F7">
          <w:rPr>
            <w:noProof/>
            <w:webHidden/>
          </w:rPr>
          <w:t>24</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52" w:history="1">
        <w:r w:rsidRPr="00E436B1">
          <w:rPr>
            <w:rStyle w:val="Hyperlink"/>
            <w:noProof/>
          </w:rPr>
          <w:t>JU05 Modificar nivell de dificultat</w:t>
        </w:r>
        <w:r>
          <w:rPr>
            <w:noProof/>
            <w:webHidden/>
          </w:rPr>
          <w:tab/>
        </w:r>
        <w:r>
          <w:rPr>
            <w:noProof/>
            <w:webHidden/>
          </w:rPr>
          <w:fldChar w:fldCharType="begin"/>
        </w:r>
        <w:r>
          <w:rPr>
            <w:noProof/>
            <w:webHidden/>
          </w:rPr>
          <w:instrText xml:space="preserve"> PAGEREF _Toc324978952 \h </w:instrText>
        </w:r>
        <w:r>
          <w:rPr>
            <w:noProof/>
            <w:webHidden/>
          </w:rPr>
        </w:r>
        <w:r>
          <w:rPr>
            <w:noProof/>
            <w:webHidden/>
          </w:rPr>
          <w:fldChar w:fldCharType="separate"/>
        </w:r>
        <w:r w:rsidR="008662F7">
          <w:rPr>
            <w:noProof/>
            <w:webHidden/>
          </w:rPr>
          <w:t>24</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53" w:history="1">
        <w:r w:rsidRPr="00E436B1">
          <w:rPr>
            <w:rStyle w:val="Hyperlink"/>
            <w:noProof/>
          </w:rPr>
          <w:t>JU06 Jugar</w:t>
        </w:r>
        <w:r>
          <w:rPr>
            <w:noProof/>
            <w:webHidden/>
          </w:rPr>
          <w:tab/>
        </w:r>
        <w:r>
          <w:rPr>
            <w:noProof/>
            <w:webHidden/>
          </w:rPr>
          <w:fldChar w:fldCharType="begin"/>
        </w:r>
        <w:r>
          <w:rPr>
            <w:noProof/>
            <w:webHidden/>
          </w:rPr>
          <w:instrText xml:space="preserve"> PAGEREF _Toc324978953 \h </w:instrText>
        </w:r>
        <w:r>
          <w:rPr>
            <w:noProof/>
            <w:webHidden/>
          </w:rPr>
        </w:r>
        <w:r>
          <w:rPr>
            <w:noProof/>
            <w:webHidden/>
          </w:rPr>
          <w:fldChar w:fldCharType="separate"/>
        </w:r>
        <w:r w:rsidR="008662F7">
          <w:rPr>
            <w:noProof/>
            <w:webHidden/>
          </w:rPr>
          <w:t>25</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54" w:history="1">
        <w:r w:rsidRPr="00E436B1">
          <w:rPr>
            <w:rStyle w:val="Hyperlink"/>
            <w:noProof/>
          </w:rPr>
          <w:t>PN01</w:t>
        </w:r>
        <w:r>
          <w:rPr>
            <w:noProof/>
            <w:webHidden/>
          </w:rPr>
          <w:tab/>
        </w:r>
        <w:r>
          <w:rPr>
            <w:noProof/>
            <w:webHidden/>
          </w:rPr>
          <w:fldChar w:fldCharType="begin"/>
        </w:r>
        <w:r>
          <w:rPr>
            <w:noProof/>
            <w:webHidden/>
          </w:rPr>
          <w:instrText xml:space="preserve"> PAGEREF _Toc324978954 \h </w:instrText>
        </w:r>
        <w:r>
          <w:rPr>
            <w:noProof/>
            <w:webHidden/>
          </w:rPr>
        </w:r>
        <w:r>
          <w:rPr>
            <w:noProof/>
            <w:webHidden/>
          </w:rPr>
          <w:fldChar w:fldCharType="separate"/>
        </w:r>
        <w:r w:rsidR="008662F7">
          <w:rPr>
            <w:noProof/>
            <w:webHidden/>
          </w:rPr>
          <w:t>25</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55" w:history="1">
        <w:r w:rsidRPr="00E436B1">
          <w:rPr>
            <w:rStyle w:val="Hyperlink"/>
            <w:noProof/>
          </w:rPr>
          <w:t>PN02</w:t>
        </w:r>
        <w:r>
          <w:rPr>
            <w:noProof/>
            <w:webHidden/>
          </w:rPr>
          <w:tab/>
        </w:r>
        <w:r>
          <w:rPr>
            <w:noProof/>
            <w:webHidden/>
          </w:rPr>
          <w:fldChar w:fldCharType="begin"/>
        </w:r>
        <w:r>
          <w:rPr>
            <w:noProof/>
            <w:webHidden/>
          </w:rPr>
          <w:instrText xml:space="preserve"> PAGEREF _Toc324978955 \h </w:instrText>
        </w:r>
        <w:r>
          <w:rPr>
            <w:noProof/>
            <w:webHidden/>
          </w:rPr>
        </w:r>
        <w:r>
          <w:rPr>
            <w:noProof/>
            <w:webHidden/>
          </w:rPr>
          <w:fldChar w:fldCharType="separate"/>
        </w:r>
        <w:r w:rsidR="008662F7">
          <w:rPr>
            <w:noProof/>
            <w:webHidden/>
          </w:rPr>
          <w:t>25</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56" w:history="1">
        <w:r w:rsidRPr="00E436B1">
          <w:rPr>
            <w:rStyle w:val="Hyperlink"/>
            <w:noProof/>
          </w:rPr>
          <w:t>PN03</w:t>
        </w:r>
        <w:r>
          <w:rPr>
            <w:noProof/>
            <w:webHidden/>
          </w:rPr>
          <w:tab/>
        </w:r>
        <w:r>
          <w:rPr>
            <w:noProof/>
            <w:webHidden/>
          </w:rPr>
          <w:fldChar w:fldCharType="begin"/>
        </w:r>
        <w:r>
          <w:rPr>
            <w:noProof/>
            <w:webHidden/>
          </w:rPr>
          <w:instrText xml:space="preserve"> PAGEREF _Toc324978956 \h </w:instrText>
        </w:r>
        <w:r>
          <w:rPr>
            <w:noProof/>
            <w:webHidden/>
          </w:rPr>
        </w:r>
        <w:r>
          <w:rPr>
            <w:noProof/>
            <w:webHidden/>
          </w:rPr>
          <w:fldChar w:fldCharType="separate"/>
        </w:r>
        <w:r w:rsidR="008662F7">
          <w:rPr>
            <w:noProof/>
            <w:webHidden/>
          </w:rPr>
          <w:t>26</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57" w:history="1">
        <w:r w:rsidRPr="00E436B1">
          <w:rPr>
            <w:rStyle w:val="Hyperlink"/>
            <w:noProof/>
          </w:rPr>
          <w:t>PN04</w:t>
        </w:r>
        <w:r>
          <w:rPr>
            <w:noProof/>
            <w:webHidden/>
          </w:rPr>
          <w:tab/>
        </w:r>
        <w:r>
          <w:rPr>
            <w:noProof/>
            <w:webHidden/>
          </w:rPr>
          <w:fldChar w:fldCharType="begin"/>
        </w:r>
        <w:r>
          <w:rPr>
            <w:noProof/>
            <w:webHidden/>
          </w:rPr>
          <w:instrText xml:space="preserve"> PAGEREF _Toc324978957 \h </w:instrText>
        </w:r>
        <w:r>
          <w:rPr>
            <w:noProof/>
            <w:webHidden/>
          </w:rPr>
        </w:r>
        <w:r>
          <w:rPr>
            <w:noProof/>
            <w:webHidden/>
          </w:rPr>
          <w:fldChar w:fldCharType="separate"/>
        </w:r>
        <w:r w:rsidR="008662F7">
          <w:rPr>
            <w:noProof/>
            <w:webHidden/>
          </w:rPr>
          <w:t>26</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58" w:history="1">
        <w:r w:rsidRPr="00E436B1">
          <w:rPr>
            <w:rStyle w:val="Hyperlink"/>
            <w:noProof/>
          </w:rPr>
          <w:t>PN05</w:t>
        </w:r>
        <w:r>
          <w:rPr>
            <w:noProof/>
            <w:webHidden/>
          </w:rPr>
          <w:tab/>
        </w:r>
        <w:r>
          <w:rPr>
            <w:noProof/>
            <w:webHidden/>
          </w:rPr>
          <w:fldChar w:fldCharType="begin"/>
        </w:r>
        <w:r>
          <w:rPr>
            <w:noProof/>
            <w:webHidden/>
          </w:rPr>
          <w:instrText xml:space="preserve"> PAGEREF _Toc324978958 \h </w:instrText>
        </w:r>
        <w:r>
          <w:rPr>
            <w:noProof/>
            <w:webHidden/>
          </w:rPr>
        </w:r>
        <w:r>
          <w:rPr>
            <w:noProof/>
            <w:webHidden/>
          </w:rPr>
          <w:fldChar w:fldCharType="separate"/>
        </w:r>
        <w:r w:rsidR="008662F7">
          <w:rPr>
            <w:noProof/>
            <w:webHidden/>
          </w:rPr>
          <w:t>26</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59" w:history="1">
        <w:r w:rsidRPr="00E436B1">
          <w:rPr>
            <w:rStyle w:val="Hyperlink"/>
            <w:noProof/>
          </w:rPr>
          <w:t>IA01</w:t>
        </w:r>
        <w:r>
          <w:rPr>
            <w:noProof/>
            <w:webHidden/>
          </w:rPr>
          <w:tab/>
        </w:r>
        <w:r>
          <w:rPr>
            <w:noProof/>
            <w:webHidden/>
          </w:rPr>
          <w:fldChar w:fldCharType="begin"/>
        </w:r>
        <w:r>
          <w:rPr>
            <w:noProof/>
            <w:webHidden/>
          </w:rPr>
          <w:instrText xml:space="preserve"> PAGEREF _Toc324978959 \h </w:instrText>
        </w:r>
        <w:r>
          <w:rPr>
            <w:noProof/>
            <w:webHidden/>
          </w:rPr>
        </w:r>
        <w:r>
          <w:rPr>
            <w:noProof/>
            <w:webHidden/>
          </w:rPr>
          <w:fldChar w:fldCharType="separate"/>
        </w:r>
        <w:r w:rsidR="008662F7">
          <w:rPr>
            <w:noProof/>
            <w:webHidden/>
          </w:rPr>
          <w:t>27</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60" w:history="1">
        <w:r w:rsidRPr="00E436B1">
          <w:rPr>
            <w:rStyle w:val="Hyperlink"/>
            <w:noProof/>
          </w:rPr>
          <w:t>IA02</w:t>
        </w:r>
        <w:r>
          <w:rPr>
            <w:noProof/>
            <w:webHidden/>
          </w:rPr>
          <w:tab/>
        </w:r>
        <w:r>
          <w:rPr>
            <w:noProof/>
            <w:webHidden/>
          </w:rPr>
          <w:fldChar w:fldCharType="begin"/>
        </w:r>
        <w:r>
          <w:rPr>
            <w:noProof/>
            <w:webHidden/>
          </w:rPr>
          <w:instrText xml:space="preserve"> PAGEREF _Toc324978960 \h </w:instrText>
        </w:r>
        <w:r>
          <w:rPr>
            <w:noProof/>
            <w:webHidden/>
          </w:rPr>
        </w:r>
        <w:r>
          <w:rPr>
            <w:noProof/>
            <w:webHidden/>
          </w:rPr>
          <w:fldChar w:fldCharType="separate"/>
        </w:r>
        <w:r w:rsidR="008662F7">
          <w:rPr>
            <w:noProof/>
            <w:webHidden/>
          </w:rPr>
          <w:t>27</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61" w:history="1">
        <w:r w:rsidRPr="00E436B1">
          <w:rPr>
            <w:rStyle w:val="Hyperlink"/>
            <w:noProof/>
          </w:rPr>
          <w:t>IA03</w:t>
        </w:r>
        <w:r>
          <w:rPr>
            <w:noProof/>
            <w:webHidden/>
          </w:rPr>
          <w:tab/>
        </w:r>
        <w:r>
          <w:rPr>
            <w:noProof/>
            <w:webHidden/>
          </w:rPr>
          <w:fldChar w:fldCharType="begin"/>
        </w:r>
        <w:r>
          <w:rPr>
            <w:noProof/>
            <w:webHidden/>
          </w:rPr>
          <w:instrText xml:space="preserve"> PAGEREF _Toc324978961 \h </w:instrText>
        </w:r>
        <w:r>
          <w:rPr>
            <w:noProof/>
            <w:webHidden/>
          </w:rPr>
        </w:r>
        <w:r>
          <w:rPr>
            <w:noProof/>
            <w:webHidden/>
          </w:rPr>
          <w:fldChar w:fldCharType="separate"/>
        </w:r>
        <w:r w:rsidR="008662F7">
          <w:rPr>
            <w:noProof/>
            <w:webHidden/>
          </w:rPr>
          <w:t>28</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62" w:history="1">
        <w:r w:rsidRPr="00E436B1">
          <w:rPr>
            <w:rStyle w:val="Hyperlink"/>
            <w:noProof/>
          </w:rPr>
          <w:t>IA04</w:t>
        </w:r>
        <w:r>
          <w:rPr>
            <w:noProof/>
            <w:webHidden/>
          </w:rPr>
          <w:tab/>
        </w:r>
        <w:r>
          <w:rPr>
            <w:noProof/>
            <w:webHidden/>
          </w:rPr>
          <w:fldChar w:fldCharType="begin"/>
        </w:r>
        <w:r>
          <w:rPr>
            <w:noProof/>
            <w:webHidden/>
          </w:rPr>
          <w:instrText xml:space="preserve"> PAGEREF _Toc324978962 \h </w:instrText>
        </w:r>
        <w:r>
          <w:rPr>
            <w:noProof/>
            <w:webHidden/>
          </w:rPr>
        </w:r>
        <w:r>
          <w:rPr>
            <w:noProof/>
            <w:webHidden/>
          </w:rPr>
          <w:fldChar w:fldCharType="separate"/>
        </w:r>
        <w:r w:rsidR="008662F7">
          <w:rPr>
            <w:noProof/>
            <w:webHidden/>
          </w:rPr>
          <w:t>28</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63" w:history="1">
        <w:r w:rsidRPr="00E436B1">
          <w:rPr>
            <w:rStyle w:val="Hyperlink"/>
            <w:noProof/>
          </w:rPr>
          <w:t>IA05</w:t>
        </w:r>
        <w:r>
          <w:rPr>
            <w:noProof/>
            <w:webHidden/>
          </w:rPr>
          <w:tab/>
        </w:r>
        <w:r>
          <w:rPr>
            <w:noProof/>
            <w:webHidden/>
          </w:rPr>
          <w:fldChar w:fldCharType="begin"/>
        </w:r>
        <w:r>
          <w:rPr>
            <w:noProof/>
            <w:webHidden/>
          </w:rPr>
          <w:instrText xml:space="preserve"> PAGEREF _Toc324978963 \h </w:instrText>
        </w:r>
        <w:r>
          <w:rPr>
            <w:noProof/>
            <w:webHidden/>
          </w:rPr>
        </w:r>
        <w:r>
          <w:rPr>
            <w:noProof/>
            <w:webHidden/>
          </w:rPr>
          <w:fldChar w:fldCharType="separate"/>
        </w:r>
        <w:r w:rsidR="008662F7">
          <w:rPr>
            <w:noProof/>
            <w:webHidden/>
          </w:rPr>
          <w:t>28</w:t>
        </w:r>
        <w:r>
          <w:rPr>
            <w:noProof/>
            <w:webHidden/>
          </w:rPr>
          <w:fldChar w:fldCharType="end"/>
        </w:r>
      </w:hyperlink>
    </w:p>
    <w:p w:rsidR="0080753F" w:rsidRDefault="0080753F" w:rsidP="009266CF">
      <w:pPr>
        <w:pStyle w:val="TOC1"/>
        <w:tabs>
          <w:tab w:val="right" w:leader="dot" w:pos="9350"/>
        </w:tabs>
        <w:jc w:val="both"/>
        <w:rPr>
          <w:rFonts w:asciiTheme="minorHAnsi" w:eastAsiaTheme="minorEastAsia" w:hAnsiTheme="minorHAnsi" w:cstheme="minorBidi"/>
          <w:noProof/>
          <w:sz w:val="22"/>
          <w:lang w:val="en-GB" w:eastAsia="en-GB"/>
        </w:rPr>
      </w:pPr>
      <w:hyperlink w:anchor="_Toc324978964" w:history="1">
        <w:r w:rsidRPr="00E436B1">
          <w:rPr>
            <w:rStyle w:val="Hyperlink"/>
            <w:noProof/>
            <w:lang w:val="ca-ES"/>
          </w:rPr>
          <w:t>Descripció de les tecnologies i / o programari utilitzat</w:t>
        </w:r>
        <w:r>
          <w:rPr>
            <w:noProof/>
            <w:webHidden/>
          </w:rPr>
          <w:tab/>
        </w:r>
        <w:r>
          <w:rPr>
            <w:noProof/>
            <w:webHidden/>
          </w:rPr>
          <w:fldChar w:fldCharType="begin"/>
        </w:r>
        <w:r>
          <w:rPr>
            <w:noProof/>
            <w:webHidden/>
          </w:rPr>
          <w:instrText xml:space="preserve"> PAGEREF _Toc324978964 \h </w:instrText>
        </w:r>
        <w:r>
          <w:rPr>
            <w:noProof/>
            <w:webHidden/>
          </w:rPr>
        </w:r>
        <w:r>
          <w:rPr>
            <w:noProof/>
            <w:webHidden/>
          </w:rPr>
          <w:fldChar w:fldCharType="separate"/>
        </w:r>
        <w:r w:rsidR="008662F7">
          <w:rPr>
            <w:noProof/>
            <w:webHidden/>
          </w:rPr>
          <w:t>30</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65" w:history="1">
        <w:r w:rsidRPr="00E436B1">
          <w:rPr>
            <w:rStyle w:val="Hyperlink"/>
            <w:noProof/>
            <w:lang w:val="ca-ES"/>
          </w:rPr>
          <w:t>Java</w:t>
        </w:r>
        <w:r>
          <w:rPr>
            <w:noProof/>
            <w:webHidden/>
          </w:rPr>
          <w:tab/>
        </w:r>
        <w:r>
          <w:rPr>
            <w:noProof/>
            <w:webHidden/>
          </w:rPr>
          <w:fldChar w:fldCharType="begin"/>
        </w:r>
        <w:r>
          <w:rPr>
            <w:noProof/>
            <w:webHidden/>
          </w:rPr>
          <w:instrText xml:space="preserve"> PAGEREF _Toc324978965 \h </w:instrText>
        </w:r>
        <w:r>
          <w:rPr>
            <w:noProof/>
            <w:webHidden/>
          </w:rPr>
        </w:r>
        <w:r>
          <w:rPr>
            <w:noProof/>
            <w:webHidden/>
          </w:rPr>
          <w:fldChar w:fldCharType="separate"/>
        </w:r>
        <w:r w:rsidR="008662F7">
          <w:rPr>
            <w:noProof/>
            <w:webHidden/>
          </w:rPr>
          <w:t>30</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66" w:history="1">
        <w:r w:rsidRPr="00E436B1">
          <w:rPr>
            <w:rStyle w:val="Hyperlink"/>
            <w:noProof/>
            <w:lang w:val="ca-ES"/>
          </w:rPr>
          <w:t>ADT (Android Development tools)</w:t>
        </w:r>
        <w:r>
          <w:rPr>
            <w:noProof/>
            <w:webHidden/>
          </w:rPr>
          <w:tab/>
        </w:r>
        <w:r>
          <w:rPr>
            <w:noProof/>
            <w:webHidden/>
          </w:rPr>
          <w:fldChar w:fldCharType="begin"/>
        </w:r>
        <w:r>
          <w:rPr>
            <w:noProof/>
            <w:webHidden/>
          </w:rPr>
          <w:instrText xml:space="preserve"> PAGEREF _Toc324978966 \h </w:instrText>
        </w:r>
        <w:r>
          <w:rPr>
            <w:noProof/>
            <w:webHidden/>
          </w:rPr>
        </w:r>
        <w:r>
          <w:rPr>
            <w:noProof/>
            <w:webHidden/>
          </w:rPr>
          <w:fldChar w:fldCharType="separate"/>
        </w:r>
        <w:r w:rsidR="008662F7">
          <w:rPr>
            <w:noProof/>
            <w:webHidden/>
          </w:rPr>
          <w:t>30</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67" w:history="1">
        <w:r w:rsidRPr="00E436B1">
          <w:rPr>
            <w:rStyle w:val="Hyperlink"/>
            <w:noProof/>
            <w:lang w:val="ca-ES"/>
          </w:rPr>
          <w:t>OpenGL ES</w:t>
        </w:r>
        <w:r>
          <w:rPr>
            <w:noProof/>
            <w:webHidden/>
          </w:rPr>
          <w:tab/>
        </w:r>
        <w:r>
          <w:rPr>
            <w:noProof/>
            <w:webHidden/>
          </w:rPr>
          <w:fldChar w:fldCharType="begin"/>
        </w:r>
        <w:r>
          <w:rPr>
            <w:noProof/>
            <w:webHidden/>
          </w:rPr>
          <w:instrText xml:space="preserve"> PAGEREF _Toc324978967 \h </w:instrText>
        </w:r>
        <w:r>
          <w:rPr>
            <w:noProof/>
            <w:webHidden/>
          </w:rPr>
        </w:r>
        <w:r>
          <w:rPr>
            <w:noProof/>
            <w:webHidden/>
          </w:rPr>
          <w:fldChar w:fldCharType="separate"/>
        </w:r>
        <w:r w:rsidR="008662F7">
          <w:rPr>
            <w:noProof/>
            <w:webHidden/>
          </w:rPr>
          <w:t>30</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68" w:history="1">
        <w:r w:rsidRPr="00E436B1">
          <w:rPr>
            <w:rStyle w:val="Hyperlink"/>
            <w:noProof/>
            <w:lang w:val="ca-ES"/>
          </w:rPr>
          <w:t>Programari utilitzat en el desenvolupament del projecte</w:t>
        </w:r>
        <w:r>
          <w:rPr>
            <w:noProof/>
            <w:webHidden/>
          </w:rPr>
          <w:tab/>
        </w:r>
        <w:r>
          <w:rPr>
            <w:noProof/>
            <w:webHidden/>
          </w:rPr>
          <w:fldChar w:fldCharType="begin"/>
        </w:r>
        <w:r>
          <w:rPr>
            <w:noProof/>
            <w:webHidden/>
          </w:rPr>
          <w:instrText xml:space="preserve"> PAGEREF _Toc324978968 \h </w:instrText>
        </w:r>
        <w:r>
          <w:rPr>
            <w:noProof/>
            <w:webHidden/>
          </w:rPr>
        </w:r>
        <w:r>
          <w:rPr>
            <w:noProof/>
            <w:webHidden/>
          </w:rPr>
          <w:fldChar w:fldCharType="separate"/>
        </w:r>
        <w:r w:rsidR="008662F7">
          <w:rPr>
            <w:noProof/>
            <w:webHidden/>
          </w:rPr>
          <w:t>30</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69" w:history="1">
        <w:r w:rsidRPr="00E436B1">
          <w:rPr>
            <w:rStyle w:val="Hyperlink"/>
            <w:noProof/>
          </w:rPr>
          <w:t>Eclipse</w:t>
        </w:r>
        <w:r>
          <w:rPr>
            <w:noProof/>
            <w:webHidden/>
          </w:rPr>
          <w:tab/>
        </w:r>
        <w:r>
          <w:rPr>
            <w:noProof/>
            <w:webHidden/>
          </w:rPr>
          <w:fldChar w:fldCharType="begin"/>
        </w:r>
        <w:r>
          <w:rPr>
            <w:noProof/>
            <w:webHidden/>
          </w:rPr>
          <w:instrText xml:space="preserve"> PAGEREF _Toc324978969 \h </w:instrText>
        </w:r>
        <w:r>
          <w:rPr>
            <w:noProof/>
            <w:webHidden/>
          </w:rPr>
        </w:r>
        <w:r>
          <w:rPr>
            <w:noProof/>
            <w:webHidden/>
          </w:rPr>
          <w:fldChar w:fldCharType="separate"/>
        </w:r>
        <w:r w:rsidR="008662F7">
          <w:rPr>
            <w:noProof/>
            <w:webHidden/>
          </w:rPr>
          <w:t>30</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70" w:history="1">
        <w:r w:rsidRPr="00E436B1">
          <w:rPr>
            <w:rStyle w:val="Hyperlink"/>
            <w:noProof/>
          </w:rPr>
          <w:t>Microsoft office</w:t>
        </w:r>
        <w:r>
          <w:rPr>
            <w:noProof/>
            <w:webHidden/>
          </w:rPr>
          <w:tab/>
        </w:r>
        <w:r>
          <w:rPr>
            <w:noProof/>
            <w:webHidden/>
          </w:rPr>
          <w:fldChar w:fldCharType="begin"/>
        </w:r>
        <w:r>
          <w:rPr>
            <w:noProof/>
            <w:webHidden/>
          </w:rPr>
          <w:instrText xml:space="preserve"> PAGEREF _Toc324978970 \h </w:instrText>
        </w:r>
        <w:r>
          <w:rPr>
            <w:noProof/>
            <w:webHidden/>
          </w:rPr>
        </w:r>
        <w:r>
          <w:rPr>
            <w:noProof/>
            <w:webHidden/>
          </w:rPr>
          <w:fldChar w:fldCharType="separate"/>
        </w:r>
        <w:r w:rsidR="008662F7">
          <w:rPr>
            <w:noProof/>
            <w:webHidden/>
          </w:rPr>
          <w:t>30</w:t>
        </w:r>
        <w:r>
          <w:rPr>
            <w:noProof/>
            <w:webHidden/>
          </w:rPr>
          <w:fldChar w:fldCharType="end"/>
        </w:r>
      </w:hyperlink>
    </w:p>
    <w:p w:rsidR="0080753F" w:rsidRDefault="0080753F" w:rsidP="009266CF">
      <w:pPr>
        <w:pStyle w:val="TOC1"/>
        <w:tabs>
          <w:tab w:val="right" w:leader="dot" w:pos="9350"/>
        </w:tabs>
        <w:jc w:val="both"/>
        <w:rPr>
          <w:rFonts w:asciiTheme="minorHAnsi" w:eastAsiaTheme="minorEastAsia" w:hAnsiTheme="minorHAnsi" w:cstheme="minorBidi"/>
          <w:noProof/>
          <w:sz w:val="22"/>
          <w:lang w:val="en-GB" w:eastAsia="en-GB"/>
        </w:rPr>
      </w:pPr>
      <w:hyperlink w:anchor="_Toc324978971" w:history="1">
        <w:r w:rsidRPr="00E436B1">
          <w:rPr>
            <w:rStyle w:val="Hyperlink"/>
            <w:noProof/>
            <w:lang w:val="ca-ES"/>
          </w:rPr>
          <w:t>Disseny.</w:t>
        </w:r>
        <w:r>
          <w:rPr>
            <w:noProof/>
            <w:webHidden/>
          </w:rPr>
          <w:tab/>
        </w:r>
        <w:r>
          <w:rPr>
            <w:noProof/>
            <w:webHidden/>
          </w:rPr>
          <w:fldChar w:fldCharType="begin"/>
        </w:r>
        <w:r>
          <w:rPr>
            <w:noProof/>
            <w:webHidden/>
          </w:rPr>
          <w:instrText xml:space="preserve"> PAGEREF _Toc324978971 \h </w:instrText>
        </w:r>
        <w:r>
          <w:rPr>
            <w:noProof/>
            <w:webHidden/>
          </w:rPr>
        </w:r>
        <w:r>
          <w:rPr>
            <w:noProof/>
            <w:webHidden/>
          </w:rPr>
          <w:fldChar w:fldCharType="separate"/>
        </w:r>
        <w:r w:rsidR="008662F7">
          <w:rPr>
            <w:noProof/>
            <w:webHidden/>
          </w:rPr>
          <w:t>31</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72" w:history="1">
        <w:r w:rsidRPr="00E436B1">
          <w:rPr>
            <w:rStyle w:val="Hyperlink"/>
            <w:noProof/>
            <w:lang w:val="ca-ES"/>
          </w:rPr>
          <w:t>Arquitectura global</w:t>
        </w:r>
        <w:r>
          <w:rPr>
            <w:noProof/>
            <w:webHidden/>
          </w:rPr>
          <w:tab/>
        </w:r>
        <w:r>
          <w:rPr>
            <w:noProof/>
            <w:webHidden/>
          </w:rPr>
          <w:fldChar w:fldCharType="begin"/>
        </w:r>
        <w:r>
          <w:rPr>
            <w:noProof/>
            <w:webHidden/>
          </w:rPr>
          <w:instrText xml:space="preserve"> PAGEREF _Toc324978972 \h </w:instrText>
        </w:r>
        <w:r>
          <w:rPr>
            <w:noProof/>
            <w:webHidden/>
          </w:rPr>
        </w:r>
        <w:r>
          <w:rPr>
            <w:noProof/>
            <w:webHidden/>
          </w:rPr>
          <w:fldChar w:fldCharType="separate"/>
        </w:r>
        <w:r w:rsidR="008662F7">
          <w:rPr>
            <w:noProof/>
            <w:webHidden/>
          </w:rPr>
          <w:t>31</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73" w:history="1">
        <w:r w:rsidRPr="00E436B1">
          <w:rPr>
            <w:rStyle w:val="Hyperlink"/>
            <w:noProof/>
            <w:lang w:val="ca-ES"/>
          </w:rPr>
          <w:t>Decisions tecnològiques</w:t>
        </w:r>
        <w:r>
          <w:rPr>
            <w:noProof/>
            <w:webHidden/>
          </w:rPr>
          <w:tab/>
        </w:r>
        <w:r>
          <w:rPr>
            <w:noProof/>
            <w:webHidden/>
          </w:rPr>
          <w:fldChar w:fldCharType="begin"/>
        </w:r>
        <w:r>
          <w:rPr>
            <w:noProof/>
            <w:webHidden/>
          </w:rPr>
          <w:instrText xml:space="preserve"> PAGEREF _Toc324978973 \h </w:instrText>
        </w:r>
        <w:r>
          <w:rPr>
            <w:noProof/>
            <w:webHidden/>
          </w:rPr>
        </w:r>
        <w:r>
          <w:rPr>
            <w:noProof/>
            <w:webHidden/>
          </w:rPr>
          <w:fldChar w:fldCharType="separate"/>
        </w:r>
        <w:r w:rsidR="008662F7">
          <w:rPr>
            <w:noProof/>
            <w:webHidden/>
          </w:rPr>
          <w:t>32</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74" w:history="1">
        <w:r w:rsidRPr="00E436B1">
          <w:rPr>
            <w:rStyle w:val="Hyperlink"/>
            <w:noProof/>
            <w:lang w:val="ca-ES"/>
          </w:rPr>
          <w:t>Diagrama de flux</w:t>
        </w:r>
        <w:r>
          <w:rPr>
            <w:noProof/>
            <w:webHidden/>
          </w:rPr>
          <w:tab/>
        </w:r>
        <w:r>
          <w:rPr>
            <w:noProof/>
            <w:webHidden/>
          </w:rPr>
          <w:fldChar w:fldCharType="begin"/>
        </w:r>
        <w:r>
          <w:rPr>
            <w:noProof/>
            <w:webHidden/>
          </w:rPr>
          <w:instrText xml:space="preserve"> PAGEREF _Toc324978974 \h </w:instrText>
        </w:r>
        <w:r>
          <w:rPr>
            <w:noProof/>
            <w:webHidden/>
          </w:rPr>
        </w:r>
        <w:r>
          <w:rPr>
            <w:noProof/>
            <w:webHidden/>
          </w:rPr>
          <w:fldChar w:fldCharType="separate"/>
        </w:r>
        <w:r w:rsidR="008662F7">
          <w:rPr>
            <w:noProof/>
            <w:webHidden/>
          </w:rPr>
          <w:t>33</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75" w:history="1">
        <w:r w:rsidRPr="00E436B1">
          <w:rPr>
            <w:rStyle w:val="Hyperlink"/>
            <w:noProof/>
            <w:lang w:val="ca-ES"/>
          </w:rPr>
          <w:t>Diagrama de classes</w:t>
        </w:r>
        <w:r>
          <w:rPr>
            <w:noProof/>
            <w:webHidden/>
          </w:rPr>
          <w:tab/>
        </w:r>
        <w:r>
          <w:rPr>
            <w:noProof/>
            <w:webHidden/>
          </w:rPr>
          <w:fldChar w:fldCharType="begin"/>
        </w:r>
        <w:r>
          <w:rPr>
            <w:noProof/>
            <w:webHidden/>
          </w:rPr>
          <w:instrText xml:space="preserve"> PAGEREF _Toc324978975 \h </w:instrText>
        </w:r>
        <w:r>
          <w:rPr>
            <w:noProof/>
            <w:webHidden/>
          </w:rPr>
        </w:r>
        <w:r>
          <w:rPr>
            <w:noProof/>
            <w:webHidden/>
          </w:rPr>
          <w:fldChar w:fldCharType="separate"/>
        </w:r>
        <w:r w:rsidR="008662F7">
          <w:rPr>
            <w:noProof/>
            <w:webHidden/>
          </w:rPr>
          <w:t>34</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76" w:history="1">
        <w:r w:rsidRPr="00E436B1">
          <w:rPr>
            <w:rStyle w:val="Hyperlink"/>
            <w:noProof/>
          </w:rPr>
          <w:t>Manegadors de conjunt d’elements (Manager)</w:t>
        </w:r>
        <w:r>
          <w:rPr>
            <w:noProof/>
            <w:webHidden/>
          </w:rPr>
          <w:tab/>
        </w:r>
        <w:r>
          <w:rPr>
            <w:noProof/>
            <w:webHidden/>
          </w:rPr>
          <w:fldChar w:fldCharType="begin"/>
        </w:r>
        <w:r>
          <w:rPr>
            <w:noProof/>
            <w:webHidden/>
          </w:rPr>
          <w:instrText xml:space="preserve"> PAGEREF _Toc324978976 \h </w:instrText>
        </w:r>
        <w:r>
          <w:rPr>
            <w:noProof/>
            <w:webHidden/>
          </w:rPr>
        </w:r>
        <w:r>
          <w:rPr>
            <w:noProof/>
            <w:webHidden/>
          </w:rPr>
          <w:fldChar w:fldCharType="separate"/>
        </w:r>
        <w:r w:rsidR="008662F7">
          <w:rPr>
            <w:noProof/>
            <w:webHidden/>
          </w:rPr>
          <w:t>34</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77" w:history="1">
        <w:r w:rsidRPr="00E436B1">
          <w:rPr>
            <w:rStyle w:val="Hyperlink"/>
            <w:noProof/>
          </w:rPr>
          <w:t>Components pintats per pantalla (DrawableComponent)</w:t>
        </w:r>
        <w:r>
          <w:rPr>
            <w:noProof/>
            <w:webHidden/>
          </w:rPr>
          <w:tab/>
        </w:r>
        <w:r>
          <w:rPr>
            <w:noProof/>
            <w:webHidden/>
          </w:rPr>
          <w:fldChar w:fldCharType="begin"/>
        </w:r>
        <w:r>
          <w:rPr>
            <w:noProof/>
            <w:webHidden/>
          </w:rPr>
          <w:instrText xml:space="preserve"> PAGEREF _Toc324978977 \h </w:instrText>
        </w:r>
        <w:r>
          <w:rPr>
            <w:noProof/>
            <w:webHidden/>
          </w:rPr>
        </w:r>
        <w:r>
          <w:rPr>
            <w:noProof/>
            <w:webHidden/>
          </w:rPr>
          <w:fldChar w:fldCharType="separate"/>
        </w:r>
        <w:r w:rsidR="008662F7">
          <w:rPr>
            <w:noProof/>
            <w:webHidden/>
          </w:rPr>
          <w:t>35</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78" w:history="1">
        <w:r w:rsidRPr="00E436B1">
          <w:rPr>
            <w:rStyle w:val="Hyperlink"/>
            <w:noProof/>
          </w:rPr>
          <w:t>Nucli de l’aplicació</w:t>
        </w:r>
        <w:r>
          <w:rPr>
            <w:noProof/>
            <w:webHidden/>
          </w:rPr>
          <w:tab/>
        </w:r>
        <w:r>
          <w:rPr>
            <w:noProof/>
            <w:webHidden/>
          </w:rPr>
          <w:fldChar w:fldCharType="begin"/>
        </w:r>
        <w:r>
          <w:rPr>
            <w:noProof/>
            <w:webHidden/>
          </w:rPr>
          <w:instrText xml:space="preserve"> PAGEREF _Toc324978978 \h </w:instrText>
        </w:r>
        <w:r>
          <w:rPr>
            <w:noProof/>
            <w:webHidden/>
          </w:rPr>
        </w:r>
        <w:r>
          <w:rPr>
            <w:noProof/>
            <w:webHidden/>
          </w:rPr>
          <w:fldChar w:fldCharType="separate"/>
        </w:r>
        <w:r w:rsidR="008662F7">
          <w:rPr>
            <w:noProof/>
            <w:webHidden/>
          </w:rPr>
          <w:t>36</w:t>
        </w:r>
        <w:r>
          <w:rPr>
            <w:noProof/>
            <w:webHidden/>
          </w:rPr>
          <w:fldChar w:fldCharType="end"/>
        </w:r>
      </w:hyperlink>
    </w:p>
    <w:p w:rsidR="0080753F" w:rsidRDefault="0080753F" w:rsidP="009266CF">
      <w:pPr>
        <w:pStyle w:val="TOC1"/>
        <w:tabs>
          <w:tab w:val="right" w:leader="dot" w:pos="9350"/>
        </w:tabs>
        <w:jc w:val="both"/>
        <w:rPr>
          <w:rFonts w:asciiTheme="minorHAnsi" w:eastAsiaTheme="minorEastAsia" w:hAnsiTheme="minorHAnsi" w:cstheme="minorBidi"/>
          <w:noProof/>
          <w:sz w:val="22"/>
          <w:lang w:val="en-GB" w:eastAsia="en-GB"/>
        </w:rPr>
      </w:pPr>
      <w:hyperlink w:anchor="_Toc324978979" w:history="1">
        <w:r w:rsidRPr="00E436B1">
          <w:rPr>
            <w:rStyle w:val="Hyperlink"/>
            <w:noProof/>
            <w:lang w:val="ca-ES"/>
          </w:rPr>
          <w:t>El desenvolupament</w:t>
        </w:r>
        <w:r>
          <w:rPr>
            <w:noProof/>
            <w:webHidden/>
          </w:rPr>
          <w:tab/>
        </w:r>
        <w:r>
          <w:rPr>
            <w:noProof/>
            <w:webHidden/>
          </w:rPr>
          <w:fldChar w:fldCharType="begin"/>
        </w:r>
        <w:r>
          <w:rPr>
            <w:noProof/>
            <w:webHidden/>
          </w:rPr>
          <w:instrText xml:space="preserve"> PAGEREF _Toc324978979 \h </w:instrText>
        </w:r>
        <w:r>
          <w:rPr>
            <w:noProof/>
            <w:webHidden/>
          </w:rPr>
        </w:r>
        <w:r>
          <w:rPr>
            <w:noProof/>
            <w:webHidden/>
          </w:rPr>
          <w:fldChar w:fldCharType="separate"/>
        </w:r>
        <w:r w:rsidR="008662F7">
          <w:rPr>
            <w:noProof/>
            <w:webHidden/>
          </w:rPr>
          <w:t>37</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80" w:history="1">
        <w:r w:rsidRPr="00E436B1">
          <w:rPr>
            <w:rStyle w:val="Hyperlink"/>
            <w:noProof/>
            <w:lang w:val="ca-ES"/>
          </w:rPr>
          <w:t>Instal·lació i configuració del entorn de programació</w:t>
        </w:r>
        <w:r>
          <w:rPr>
            <w:noProof/>
            <w:webHidden/>
          </w:rPr>
          <w:tab/>
        </w:r>
        <w:r>
          <w:rPr>
            <w:noProof/>
            <w:webHidden/>
          </w:rPr>
          <w:fldChar w:fldCharType="begin"/>
        </w:r>
        <w:r>
          <w:rPr>
            <w:noProof/>
            <w:webHidden/>
          </w:rPr>
          <w:instrText xml:space="preserve"> PAGEREF _Toc324978980 \h </w:instrText>
        </w:r>
        <w:r>
          <w:rPr>
            <w:noProof/>
            <w:webHidden/>
          </w:rPr>
        </w:r>
        <w:r>
          <w:rPr>
            <w:noProof/>
            <w:webHidden/>
          </w:rPr>
          <w:fldChar w:fldCharType="separate"/>
        </w:r>
        <w:r w:rsidR="008662F7">
          <w:rPr>
            <w:noProof/>
            <w:webHidden/>
          </w:rPr>
          <w:t>37</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81" w:history="1">
        <w:r w:rsidRPr="00E436B1">
          <w:rPr>
            <w:rStyle w:val="Hyperlink"/>
            <w:noProof/>
          </w:rPr>
          <w:t>Requisits previs</w:t>
        </w:r>
        <w:r>
          <w:rPr>
            <w:noProof/>
            <w:webHidden/>
          </w:rPr>
          <w:tab/>
        </w:r>
        <w:r>
          <w:rPr>
            <w:noProof/>
            <w:webHidden/>
          </w:rPr>
          <w:fldChar w:fldCharType="begin"/>
        </w:r>
        <w:r>
          <w:rPr>
            <w:noProof/>
            <w:webHidden/>
          </w:rPr>
          <w:instrText xml:space="preserve"> PAGEREF _Toc324978981 \h </w:instrText>
        </w:r>
        <w:r>
          <w:rPr>
            <w:noProof/>
            <w:webHidden/>
          </w:rPr>
        </w:r>
        <w:r>
          <w:rPr>
            <w:noProof/>
            <w:webHidden/>
          </w:rPr>
          <w:fldChar w:fldCharType="separate"/>
        </w:r>
        <w:r w:rsidR="008662F7">
          <w:rPr>
            <w:noProof/>
            <w:webHidden/>
          </w:rPr>
          <w:t>37</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82" w:history="1">
        <w:r w:rsidRPr="00E436B1">
          <w:rPr>
            <w:rStyle w:val="Hyperlink"/>
            <w:noProof/>
          </w:rPr>
          <w:t>Eclipse, JDK, ADT</w:t>
        </w:r>
        <w:r>
          <w:rPr>
            <w:noProof/>
            <w:webHidden/>
          </w:rPr>
          <w:tab/>
        </w:r>
        <w:r>
          <w:rPr>
            <w:noProof/>
            <w:webHidden/>
          </w:rPr>
          <w:fldChar w:fldCharType="begin"/>
        </w:r>
        <w:r>
          <w:rPr>
            <w:noProof/>
            <w:webHidden/>
          </w:rPr>
          <w:instrText xml:space="preserve"> PAGEREF _Toc324978982 \h </w:instrText>
        </w:r>
        <w:r>
          <w:rPr>
            <w:noProof/>
            <w:webHidden/>
          </w:rPr>
        </w:r>
        <w:r>
          <w:rPr>
            <w:noProof/>
            <w:webHidden/>
          </w:rPr>
          <w:fldChar w:fldCharType="separate"/>
        </w:r>
        <w:r w:rsidR="008662F7">
          <w:rPr>
            <w:noProof/>
            <w:webHidden/>
          </w:rPr>
          <w:t>37</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83" w:history="1">
        <w:r w:rsidRPr="00E436B1">
          <w:rPr>
            <w:rStyle w:val="Hyperlink"/>
            <w:noProof/>
            <w:lang w:val="ca-ES"/>
          </w:rPr>
          <w:t>El joc de proves</w:t>
        </w:r>
        <w:r>
          <w:rPr>
            <w:noProof/>
            <w:webHidden/>
          </w:rPr>
          <w:tab/>
        </w:r>
        <w:r>
          <w:rPr>
            <w:noProof/>
            <w:webHidden/>
          </w:rPr>
          <w:fldChar w:fldCharType="begin"/>
        </w:r>
        <w:r>
          <w:rPr>
            <w:noProof/>
            <w:webHidden/>
          </w:rPr>
          <w:instrText xml:space="preserve"> PAGEREF _Toc324978983 \h </w:instrText>
        </w:r>
        <w:r>
          <w:rPr>
            <w:noProof/>
            <w:webHidden/>
          </w:rPr>
        </w:r>
        <w:r>
          <w:rPr>
            <w:noProof/>
            <w:webHidden/>
          </w:rPr>
          <w:fldChar w:fldCharType="separate"/>
        </w:r>
        <w:r w:rsidR="008662F7">
          <w:rPr>
            <w:noProof/>
            <w:webHidden/>
          </w:rPr>
          <w:t>38</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84" w:history="1">
        <w:r w:rsidRPr="00E436B1">
          <w:rPr>
            <w:rStyle w:val="Hyperlink"/>
            <w:noProof/>
          </w:rPr>
          <w:t>El videojoc</w:t>
        </w:r>
        <w:r>
          <w:rPr>
            <w:noProof/>
            <w:webHidden/>
          </w:rPr>
          <w:tab/>
        </w:r>
        <w:r>
          <w:rPr>
            <w:noProof/>
            <w:webHidden/>
          </w:rPr>
          <w:fldChar w:fldCharType="begin"/>
        </w:r>
        <w:r>
          <w:rPr>
            <w:noProof/>
            <w:webHidden/>
          </w:rPr>
          <w:instrText xml:space="preserve"> PAGEREF _Toc324978984 \h </w:instrText>
        </w:r>
        <w:r>
          <w:rPr>
            <w:noProof/>
            <w:webHidden/>
          </w:rPr>
        </w:r>
        <w:r>
          <w:rPr>
            <w:noProof/>
            <w:webHidden/>
          </w:rPr>
          <w:fldChar w:fldCharType="separate"/>
        </w:r>
        <w:r w:rsidR="008662F7">
          <w:rPr>
            <w:noProof/>
            <w:webHidden/>
          </w:rPr>
          <w:t>38</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85" w:history="1">
        <w:r w:rsidRPr="00E436B1">
          <w:rPr>
            <w:rStyle w:val="Hyperlink"/>
            <w:noProof/>
            <w:lang w:val="ca-ES"/>
          </w:rPr>
          <w:t>Problemes sorgits durant el desenvolupament</w:t>
        </w:r>
        <w:r>
          <w:rPr>
            <w:noProof/>
            <w:webHidden/>
          </w:rPr>
          <w:tab/>
        </w:r>
        <w:r>
          <w:rPr>
            <w:noProof/>
            <w:webHidden/>
          </w:rPr>
          <w:fldChar w:fldCharType="begin"/>
        </w:r>
        <w:r>
          <w:rPr>
            <w:noProof/>
            <w:webHidden/>
          </w:rPr>
          <w:instrText xml:space="preserve"> PAGEREF _Toc324978985 \h </w:instrText>
        </w:r>
        <w:r>
          <w:rPr>
            <w:noProof/>
            <w:webHidden/>
          </w:rPr>
        </w:r>
        <w:r>
          <w:rPr>
            <w:noProof/>
            <w:webHidden/>
          </w:rPr>
          <w:fldChar w:fldCharType="separate"/>
        </w:r>
        <w:r w:rsidR="008662F7">
          <w:rPr>
            <w:noProof/>
            <w:webHidden/>
          </w:rPr>
          <w:t>39</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86" w:history="1">
        <w:r w:rsidRPr="00E436B1">
          <w:rPr>
            <w:rStyle w:val="Hyperlink"/>
            <w:noProof/>
          </w:rPr>
          <w:t>Canvi de versió d’Android.</w:t>
        </w:r>
        <w:r>
          <w:rPr>
            <w:noProof/>
            <w:webHidden/>
          </w:rPr>
          <w:tab/>
        </w:r>
        <w:r>
          <w:rPr>
            <w:noProof/>
            <w:webHidden/>
          </w:rPr>
          <w:fldChar w:fldCharType="begin"/>
        </w:r>
        <w:r>
          <w:rPr>
            <w:noProof/>
            <w:webHidden/>
          </w:rPr>
          <w:instrText xml:space="preserve"> PAGEREF _Toc324978986 \h </w:instrText>
        </w:r>
        <w:r>
          <w:rPr>
            <w:noProof/>
            <w:webHidden/>
          </w:rPr>
        </w:r>
        <w:r>
          <w:rPr>
            <w:noProof/>
            <w:webHidden/>
          </w:rPr>
          <w:fldChar w:fldCharType="separate"/>
        </w:r>
        <w:r w:rsidR="008662F7">
          <w:rPr>
            <w:noProof/>
            <w:webHidden/>
          </w:rPr>
          <w:t>39</w:t>
        </w:r>
        <w:r>
          <w:rPr>
            <w:noProof/>
            <w:webHidden/>
          </w:rPr>
          <w:fldChar w:fldCharType="end"/>
        </w:r>
      </w:hyperlink>
    </w:p>
    <w:p w:rsidR="0080753F" w:rsidRDefault="0080753F" w:rsidP="009266CF">
      <w:pPr>
        <w:pStyle w:val="TOC1"/>
        <w:tabs>
          <w:tab w:val="right" w:leader="dot" w:pos="9350"/>
        </w:tabs>
        <w:jc w:val="both"/>
        <w:rPr>
          <w:rFonts w:asciiTheme="minorHAnsi" w:eastAsiaTheme="minorEastAsia" w:hAnsiTheme="minorHAnsi" w:cstheme="minorBidi"/>
          <w:noProof/>
          <w:sz w:val="22"/>
          <w:lang w:val="en-GB" w:eastAsia="en-GB"/>
        </w:rPr>
      </w:pPr>
      <w:hyperlink w:anchor="_Toc324978987" w:history="1">
        <w:r w:rsidRPr="00E436B1">
          <w:rPr>
            <w:rStyle w:val="Hyperlink"/>
            <w:noProof/>
            <w:lang w:val="ca-ES"/>
          </w:rPr>
          <w:t>Conclusions</w:t>
        </w:r>
        <w:r>
          <w:rPr>
            <w:noProof/>
            <w:webHidden/>
          </w:rPr>
          <w:tab/>
        </w:r>
        <w:r>
          <w:rPr>
            <w:noProof/>
            <w:webHidden/>
          </w:rPr>
          <w:fldChar w:fldCharType="begin"/>
        </w:r>
        <w:r>
          <w:rPr>
            <w:noProof/>
            <w:webHidden/>
          </w:rPr>
          <w:instrText xml:space="preserve"> PAGEREF _Toc324978987 \h </w:instrText>
        </w:r>
        <w:r>
          <w:rPr>
            <w:noProof/>
            <w:webHidden/>
          </w:rPr>
        </w:r>
        <w:r>
          <w:rPr>
            <w:noProof/>
            <w:webHidden/>
          </w:rPr>
          <w:fldChar w:fldCharType="separate"/>
        </w:r>
        <w:r w:rsidR="008662F7">
          <w:rPr>
            <w:noProof/>
            <w:webHidden/>
          </w:rPr>
          <w:t>40</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88" w:history="1">
        <w:r w:rsidRPr="00E436B1">
          <w:rPr>
            <w:rStyle w:val="Hyperlink"/>
            <w:noProof/>
            <w:lang w:val="ca-ES"/>
          </w:rPr>
          <w:t>Abans de començar</w:t>
        </w:r>
        <w:r>
          <w:rPr>
            <w:noProof/>
            <w:webHidden/>
          </w:rPr>
          <w:tab/>
        </w:r>
        <w:r>
          <w:rPr>
            <w:noProof/>
            <w:webHidden/>
          </w:rPr>
          <w:fldChar w:fldCharType="begin"/>
        </w:r>
        <w:r>
          <w:rPr>
            <w:noProof/>
            <w:webHidden/>
          </w:rPr>
          <w:instrText xml:space="preserve"> PAGEREF _Toc324978988 \h </w:instrText>
        </w:r>
        <w:r>
          <w:rPr>
            <w:noProof/>
            <w:webHidden/>
          </w:rPr>
        </w:r>
        <w:r>
          <w:rPr>
            <w:noProof/>
            <w:webHidden/>
          </w:rPr>
          <w:fldChar w:fldCharType="separate"/>
        </w:r>
        <w:r w:rsidR="008662F7">
          <w:rPr>
            <w:noProof/>
            <w:webHidden/>
          </w:rPr>
          <w:t>40</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89" w:history="1">
        <w:r w:rsidRPr="00E436B1">
          <w:rPr>
            <w:rStyle w:val="Hyperlink"/>
            <w:noProof/>
            <w:lang w:val="ca-ES"/>
          </w:rPr>
          <w:t>Durant el desenvolupament</w:t>
        </w:r>
        <w:r>
          <w:rPr>
            <w:noProof/>
            <w:webHidden/>
          </w:rPr>
          <w:tab/>
        </w:r>
        <w:r>
          <w:rPr>
            <w:noProof/>
            <w:webHidden/>
          </w:rPr>
          <w:fldChar w:fldCharType="begin"/>
        </w:r>
        <w:r>
          <w:rPr>
            <w:noProof/>
            <w:webHidden/>
          </w:rPr>
          <w:instrText xml:space="preserve"> PAGEREF _Toc324978989 \h </w:instrText>
        </w:r>
        <w:r>
          <w:rPr>
            <w:noProof/>
            <w:webHidden/>
          </w:rPr>
        </w:r>
        <w:r>
          <w:rPr>
            <w:noProof/>
            <w:webHidden/>
          </w:rPr>
          <w:fldChar w:fldCharType="separate"/>
        </w:r>
        <w:r w:rsidR="008662F7">
          <w:rPr>
            <w:noProof/>
            <w:webHidden/>
          </w:rPr>
          <w:t>40</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90" w:history="1">
        <w:r w:rsidRPr="00E436B1">
          <w:rPr>
            <w:rStyle w:val="Hyperlink"/>
            <w:noProof/>
            <w:lang w:val="ca-ES"/>
          </w:rPr>
          <w:t>Després</w:t>
        </w:r>
        <w:r>
          <w:rPr>
            <w:noProof/>
            <w:webHidden/>
          </w:rPr>
          <w:tab/>
        </w:r>
        <w:r>
          <w:rPr>
            <w:noProof/>
            <w:webHidden/>
          </w:rPr>
          <w:fldChar w:fldCharType="begin"/>
        </w:r>
        <w:r>
          <w:rPr>
            <w:noProof/>
            <w:webHidden/>
          </w:rPr>
          <w:instrText xml:space="preserve"> PAGEREF _Toc324978990 \h </w:instrText>
        </w:r>
        <w:r>
          <w:rPr>
            <w:noProof/>
            <w:webHidden/>
          </w:rPr>
        </w:r>
        <w:r>
          <w:rPr>
            <w:noProof/>
            <w:webHidden/>
          </w:rPr>
          <w:fldChar w:fldCharType="separate"/>
        </w:r>
        <w:r w:rsidR="008662F7">
          <w:rPr>
            <w:noProof/>
            <w:webHidden/>
          </w:rPr>
          <w:t>40</w:t>
        </w:r>
        <w:r>
          <w:rPr>
            <w:noProof/>
            <w:webHidden/>
          </w:rPr>
          <w:fldChar w:fldCharType="end"/>
        </w:r>
      </w:hyperlink>
    </w:p>
    <w:p w:rsidR="0080753F" w:rsidRDefault="0080753F" w:rsidP="009266CF">
      <w:pPr>
        <w:pStyle w:val="TOC1"/>
        <w:tabs>
          <w:tab w:val="right" w:leader="dot" w:pos="9350"/>
        </w:tabs>
        <w:jc w:val="both"/>
        <w:rPr>
          <w:rFonts w:asciiTheme="minorHAnsi" w:eastAsiaTheme="minorEastAsia" w:hAnsiTheme="minorHAnsi" w:cstheme="minorBidi"/>
          <w:noProof/>
          <w:sz w:val="22"/>
          <w:lang w:val="en-GB" w:eastAsia="en-GB"/>
        </w:rPr>
      </w:pPr>
      <w:hyperlink w:anchor="_Toc324978991" w:history="1">
        <w:r w:rsidRPr="00E436B1">
          <w:rPr>
            <w:rStyle w:val="Hyperlink"/>
            <w:noProof/>
            <w:lang w:val="ca-ES"/>
          </w:rPr>
          <w:t>Glossari.</w:t>
        </w:r>
        <w:r>
          <w:rPr>
            <w:noProof/>
            <w:webHidden/>
          </w:rPr>
          <w:tab/>
        </w:r>
        <w:r>
          <w:rPr>
            <w:noProof/>
            <w:webHidden/>
          </w:rPr>
          <w:fldChar w:fldCharType="begin"/>
        </w:r>
        <w:r>
          <w:rPr>
            <w:noProof/>
            <w:webHidden/>
          </w:rPr>
          <w:instrText xml:space="preserve"> PAGEREF _Toc324978991 \h </w:instrText>
        </w:r>
        <w:r>
          <w:rPr>
            <w:noProof/>
            <w:webHidden/>
          </w:rPr>
        </w:r>
        <w:r>
          <w:rPr>
            <w:noProof/>
            <w:webHidden/>
          </w:rPr>
          <w:fldChar w:fldCharType="separate"/>
        </w:r>
        <w:r w:rsidR="008662F7">
          <w:rPr>
            <w:noProof/>
            <w:webHidden/>
          </w:rPr>
          <w:t>41</w:t>
        </w:r>
        <w:r>
          <w:rPr>
            <w:noProof/>
            <w:webHidden/>
          </w:rPr>
          <w:fldChar w:fldCharType="end"/>
        </w:r>
      </w:hyperlink>
    </w:p>
    <w:p w:rsidR="0080753F" w:rsidRDefault="0080753F" w:rsidP="009266CF">
      <w:pPr>
        <w:pStyle w:val="TOC1"/>
        <w:tabs>
          <w:tab w:val="right" w:leader="dot" w:pos="9350"/>
        </w:tabs>
        <w:jc w:val="both"/>
        <w:rPr>
          <w:rFonts w:asciiTheme="minorHAnsi" w:eastAsiaTheme="minorEastAsia" w:hAnsiTheme="minorHAnsi" w:cstheme="minorBidi"/>
          <w:noProof/>
          <w:sz w:val="22"/>
          <w:lang w:val="en-GB" w:eastAsia="en-GB"/>
        </w:rPr>
      </w:pPr>
      <w:hyperlink w:anchor="_Toc324978992" w:history="1">
        <w:r w:rsidRPr="00E436B1">
          <w:rPr>
            <w:rStyle w:val="Hyperlink"/>
            <w:noProof/>
            <w:lang w:val="ca-ES"/>
          </w:rPr>
          <w:t>Bibliografia</w:t>
        </w:r>
        <w:r>
          <w:rPr>
            <w:noProof/>
            <w:webHidden/>
          </w:rPr>
          <w:tab/>
        </w:r>
        <w:r>
          <w:rPr>
            <w:noProof/>
            <w:webHidden/>
          </w:rPr>
          <w:fldChar w:fldCharType="begin"/>
        </w:r>
        <w:r>
          <w:rPr>
            <w:noProof/>
            <w:webHidden/>
          </w:rPr>
          <w:instrText xml:space="preserve"> PAGEREF _Toc324978992 \h </w:instrText>
        </w:r>
        <w:r>
          <w:rPr>
            <w:noProof/>
            <w:webHidden/>
          </w:rPr>
        </w:r>
        <w:r>
          <w:rPr>
            <w:noProof/>
            <w:webHidden/>
          </w:rPr>
          <w:fldChar w:fldCharType="separate"/>
        </w:r>
        <w:r w:rsidR="008662F7">
          <w:rPr>
            <w:noProof/>
            <w:webHidden/>
          </w:rPr>
          <w:t>42</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93" w:history="1">
        <w:r w:rsidRPr="00E436B1">
          <w:rPr>
            <w:rStyle w:val="Hyperlink"/>
            <w:noProof/>
            <w:lang w:val="ca-ES"/>
          </w:rPr>
          <w:t>Els llibres</w:t>
        </w:r>
        <w:r>
          <w:rPr>
            <w:noProof/>
            <w:webHidden/>
          </w:rPr>
          <w:tab/>
        </w:r>
        <w:r>
          <w:rPr>
            <w:noProof/>
            <w:webHidden/>
          </w:rPr>
          <w:fldChar w:fldCharType="begin"/>
        </w:r>
        <w:r>
          <w:rPr>
            <w:noProof/>
            <w:webHidden/>
          </w:rPr>
          <w:instrText xml:space="preserve"> PAGEREF _Toc324978993 \h </w:instrText>
        </w:r>
        <w:r>
          <w:rPr>
            <w:noProof/>
            <w:webHidden/>
          </w:rPr>
        </w:r>
        <w:r>
          <w:rPr>
            <w:noProof/>
            <w:webHidden/>
          </w:rPr>
          <w:fldChar w:fldCharType="separate"/>
        </w:r>
        <w:r w:rsidR="008662F7">
          <w:rPr>
            <w:noProof/>
            <w:webHidden/>
          </w:rPr>
          <w:t>42</w:t>
        </w:r>
        <w:r>
          <w:rPr>
            <w:noProof/>
            <w:webHidden/>
          </w:rPr>
          <w:fldChar w:fldCharType="end"/>
        </w:r>
      </w:hyperlink>
    </w:p>
    <w:p w:rsidR="0080753F" w:rsidRDefault="0080753F" w:rsidP="009266CF">
      <w:pPr>
        <w:pStyle w:val="TOC1"/>
        <w:tabs>
          <w:tab w:val="right" w:leader="dot" w:pos="9350"/>
        </w:tabs>
        <w:jc w:val="both"/>
        <w:rPr>
          <w:rFonts w:asciiTheme="minorHAnsi" w:eastAsiaTheme="minorEastAsia" w:hAnsiTheme="minorHAnsi" w:cstheme="minorBidi"/>
          <w:noProof/>
          <w:sz w:val="22"/>
          <w:lang w:val="en-GB" w:eastAsia="en-GB"/>
        </w:rPr>
      </w:pPr>
      <w:hyperlink w:anchor="_Toc324978994" w:history="1">
        <w:r w:rsidRPr="00E436B1">
          <w:rPr>
            <w:rStyle w:val="Hyperlink"/>
            <w:noProof/>
            <w:lang w:val="ca-ES"/>
          </w:rPr>
          <w:t>Annexos.</w:t>
        </w:r>
        <w:r>
          <w:rPr>
            <w:noProof/>
            <w:webHidden/>
          </w:rPr>
          <w:tab/>
        </w:r>
        <w:r>
          <w:rPr>
            <w:noProof/>
            <w:webHidden/>
          </w:rPr>
          <w:fldChar w:fldCharType="begin"/>
        </w:r>
        <w:r>
          <w:rPr>
            <w:noProof/>
            <w:webHidden/>
          </w:rPr>
          <w:instrText xml:space="preserve"> PAGEREF _Toc324978994 \h </w:instrText>
        </w:r>
        <w:r>
          <w:rPr>
            <w:noProof/>
            <w:webHidden/>
          </w:rPr>
        </w:r>
        <w:r>
          <w:rPr>
            <w:noProof/>
            <w:webHidden/>
          </w:rPr>
          <w:fldChar w:fldCharType="separate"/>
        </w:r>
        <w:r w:rsidR="008662F7">
          <w:rPr>
            <w:noProof/>
            <w:webHidden/>
          </w:rPr>
          <w:t>43</w:t>
        </w:r>
        <w:r>
          <w:rPr>
            <w:noProof/>
            <w:webHidden/>
          </w:rPr>
          <w:fldChar w:fldCharType="end"/>
        </w:r>
      </w:hyperlink>
    </w:p>
    <w:p w:rsidR="0080753F" w:rsidRDefault="0080753F" w:rsidP="009266CF">
      <w:pPr>
        <w:pStyle w:val="TOC2"/>
        <w:tabs>
          <w:tab w:val="right" w:leader="dot" w:pos="9350"/>
        </w:tabs>
        <w:jc w:val="both"/>
        <w:rPr>
          <w:rFonts w:asciiTheme="minorHAnsi" w:eastAsiaTheme="minorEastAsia" w:hAnsiTheme="minorHAnsi" w:cstheme="minorBidi"/>
          <w:noProof/>
          <w:sz w:val="22"/>
          <w:lang w:val="en-GB" w:eastAsia="en-GB"/>
        </w:rPr>
      </w:pPr>
      <w:hyperlink w:anchor="_Toc324978995" w:history="1">
        <w:r w:rsidRPr="00E436B1">
          <w:rPr>
            <w:rStyle w:val="Hyperlink"/>
            <w:noProof/>
            <w:lang w:val="ca-ES"/>
          </w:rPr>
          <w:t>Com fer servir el videojoc</w:t>
        </w:r>
        <w:r>
          <w:rPr>
            <w:noProof/>
            <w:webHidden/>
          </w:rPr>
          <w:tab/>
        </w:r>
        <w:r>
          <w:rPr>
            <w:noProof/>
            <w:webHidden/>
          </w:rPr>
          <w:fldChar w:fldCharType="begin"/>
        </w:r>
        <w:r>
          <w:rPr>
            <w:noProof/>
            <w:webHidden/>
          </w:rPr>
          <w:instrText xml:space="preserve"> PAGEREF _Toc324978995 \h </w:instrText>
        </w:r>
        <w:r>
          <w:rPr>
            <w:noProof/>
            <w:webHidden/>
          </w:rPr>
        </w:r>
        <w:r>
          <w:rPr>
            <w:noProof/>
            <w:webHidden/>
          </w:rPr>
          <w:fldChar w:fldCharType="separate"/>
        </w:r>
        <w:r w:rsidR="008662F7">
          <w:rPr>
            <w:noProof/>
            <w:webHidden/>
          </w:rPr>
          <w:t>43</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96" w:history="1">
        <w:r w:rsidRPr="00E436B1">
          <w:rPr>
            <w:rStyle w:val="Hyperlink"/>
            <w:noProof/>
          </w:rPr>
          <w:t>Samsung Galaxy SII</w:t>
        </w:r>
        <w:r>
          <w:rPr>
            <w:noProof/>
            <w:webHidden/>
          </w:rPr>
          <w:tab/>
        </w:r>
        <w:r>
          <w:rPr>
            <w:noProof/>
            <w:webHidden/>
          </w:rPr>
          <w:fldChar w:fldCharType="begin"/>
        </w:r>
        <w:r>
          <w:rPr>
            <w:noProof/>
            <w:webHidden/>
          </w:rPr>
          <w:instrText xml:space="preserve"> PAGEREF _Toc324978996 \h </w:instrText>
        </w:r>
        <w:r>
          <w:rPr>
            <w:noProof/>
            <w:webHidden/>
          </w:rPr>
        </w:r>
        <w:r>
          <w:rPr>
            <w:noProof/>
            <w:webHidden/>
          </w:rPr>
          <w:fldChar w:fldCharType="separate"/>
        </w:r>
        <w:r w:rsidR="008662F7">
          <w:rPr>
            <w:noProof/>
            <w:webHidden/>
          </w:rPr>
          <w:t>43</w:t>
        </w:r>
        <w:r>
          <w:rPr>
            <w:noProof/>
            <w:webHidden/>
          </w:rPr>
          <w:fldChar w:fldCharType="end"/>
        </w:r>
      </w:hyperlink>
    </w:p>
    <w:p w:rsidR="0080753F" w:rsidRDefault="0080753F" w:rsidP="009266CF">
      <w:pPr>
        <w:pStyle w:val="TOC3"/>
        <w:tabs>
          <w:tab w:val="right" w:leader="dot" w:pos="9350"/>
        </w:tabs>
        <w:jc w:val="both"/>
        <w:rPr>
          <w:rFonts w:asciiTheme="minorHAnsi" w:eastAsiaTheme="minorEastAsia" w:hAnsiTheme="minorHAnsi" w:cstheme="minorBidi"/>
          <w:noProof/>
          <w:sz w:val="22"/>
          <w:lang w:val="en-GB" w:eastAsia="en-GB"/>
        </w:rPr>
      </w:pPr>
      <w:hyperlink w:anchor="_Toc324978997" w:history="1">
        <w:r w:rsidRPr="00E436B1">
          <w:rPr>
            <w:rStyle w:val="Hyperlink"/>
            <w:noProof/>
          </w:rPr>
          <w:t>Emulador</w:t>
        </w:r>
        <w:r>
          <w:rPr>
            <w:noProof/>
            <w:webHidden/>
          </w:rPr>
          <w:tab/>
        </w:r>
        <w:r>
          <w:rPr>
            <w:noProof/>
            <w:webHidden/>
          </w:rPr>
          <w:fldChar w:fldCharType="begin"/>
        </w:r>
        <w:r>
          <w:rPr>
            <w:noProof/>
            <w:webHidden/>
          </w:rPr>
          <w:instrText xml:space="preserve"> PAGEREF _Toc324978997 \h </w:instrText>
        </w:r>
        <w:r>
          <w:rPr>
            <w:noProof/>
            <w:webHidden/>
          </w:rPr>
        </w:r>
        <w:r>
          <w:rPr>
            <w:noProof/>
            <w:webHidden/>
          </w:rPr>
          <w:fldChar w:fldCharType="separate"/>
        </w:r>
        <w:r w:rsidR="008662F7">
          <w:rPr>
            <w:noProof/>
            <w:webHidden/>
          </w:rPr>
          <w:t>43</w:t>
        </w:r>
        <w:r>
          <w:rPr>
            <w:noProof/>
            <w:webHidden/>
          </w:rPr>
          <w:fldChar w:fldCharType="end"/>
        </w:r>
      </w:hyperlink>
    </w:p>
    <w:p w:rsidR="000A2CEE" w:rsidRPr="00DD5737" w:rsidRDefault="001856A2" w:rsidP="009266CF">
      <w:pPr>
        <w:pStyle w:val="TOC2"/>
        <w:tabs>
          <w:tab w:val="right" w:leader="dot" w:pos="9360"/>
        </w:tabs>
        <w:ind w:left="0"/>
        <w:jc w:val="both"/>
        <w:rPr>
          <w:lang w:val="ca-ES"/>
        </w:rPr>
        <w:sectPr w:rsidR="000A2CEE" w:rsidRPr="00DD5737" w:rsidSect="005D58E9">
          <w:headerReference w:type="default" r:id="rId10"/>
          <w:footerReference w:type="default" r:id="rId11"/>
          <w:type w:val="continuous"/>
          <w:pgSz w:w="12240" w:h="15840"/>
          <w:pgMar w:top="2209" w:right="1440" w:bottom="1440" w:left="1440" w:header="1440" w:footer="720" w:gutter="0"/>
          <w:cols w:space="720"/>
          <w:docGrid w:linePitch="360"/>
        </w:sectPr>
      </w:pPr>
      <w:r w:rsidRPr="00DD5737">
        <w:rPr>
          <w:lang w:val="ca-ES"/>
        </w:rPr>
        <w:fldChar w:fldCharType="end"/>
      </w:r>
    </w:p>
    <w:p w:rsidR="000A2CEE" w:rsidRDefault="000A2CEE" w:rsidP="009266CF">
      <w:pPr>
        <w:pStyle w:val="Heading1"/>
        <w:pageBreakBefore/>
        <w:jc w:val="both"/>
        <w:rPr>
          <w:lang w:val="ca-ES"/>
        </w:rPr>
      </w:pPr>
      <w:bookmarkStart w:id="7" w:name="__RefHeading__7_900060361"/>
      <w:bookmarkStart w:id="8" w:name="_Toc264822667"/>
      <w:bookmarkStart w:id="9" w:name="_Ref264822919"/>
      <w:bookmarkStart w:id="10" w:name="_Ref264822972"/>
      <w:bookmarkStart w:id="11" w:name="_Ref264822977"/>
      <w:bookmarkStart w:id="12" w:name="_Toc324978914"/>
      <w:bookmarkEnd w:id="7"/>
      <w:r w:rsidRPr="00DD5737">
        <w:rPr>
          <w:lang w:val="ca-ES"/>
        </w:rPr>
        <w:lastRenderedPageBreak/>
        <w:t>Introducció</w:t>
      </w:r>
      <w:bookmarkEnd w:id="8"/>
      <w:bookmarkEnd w:id="9"/>
      <w:bookmarkEnd w:id="10"/>
      <w:bookmarkEnd w:id="11"/>
      <w:bookmarkEnd w:id="12"/>
    </w:p>
    <w:p w:rsidR="001A3443" w:rsidRPr="001A3443" w:rsidRDefault="009266CF" w:rsidP="009266CF">
      <w:pPr>
        <w:jc w:val="both"/>
        <w:rPr>
          <w:lang w:val="ca-ES"/>
        </w:rPr>
      </w:pPr>
      <w:r>
        <w:rPr>
          <w:lang w:val="ca-ES"/>
        </w:rPr>
        <w:t>Aquest apartat servirà d’introducció del meu Projecte Final de Carrera. Provaré de justificar la meva tria del mateix, el context en el que l’he desenvolupat, la planificació que faré servir, i la descripció d’aquest document.</w:t>
      </w:r>
    </w:p>
    <w:p w:rsidR="000A2CEE" w:rsidRPr="00DD5737" w:rsidRDefault="000A2CEE" w:rsidP="009266CF">
      <w:pPr>
        <w:jc w:val="both"/>
        <w:rPr>
          <w:lang w:val="ca-ES"/>
        </w:rPr>
      </w:pPr>
    </w:p>
    <w:p w:rsidR="000A2CEE" w:rsidRPr="00DD5737" w:rsidRDefault="000A2CEE" w:rsidP="009266CF">
      <w:pPr>
        <w:jc w:val="both"/>
        <w:rPr>
          <w:lang w:val="ca-ES"/>
        </w:rPr>
      </w:pPr>
    </w:p>
    <w:p w:rsidR="000A2CEE" w:rsidRPr="00DD5737" w:rsidRDefault="000A2CEE" w:rsidP="009266CF">
      <w:pPr>
        <w:pStyle w:val="Heading2"/>
        <w:jc w:val="both"/>
        <w:rPr>
          <w:lang w:val="ca-ES"/>
        </w:rPr>
      </w:pPr>
      <w:bookmarkStart w:id="13" w:name="_Toc264822668"/>
      <w:bookmarkStart w:id="14" w:name="_Ref264822945"/>
      <w:bookmarkStart w:id="15" w:name="_Toc324978915"/>
      <w:r w:rsidRPr="00DD5737">
        <w:rPr>
          <w:lang w:val="ca-ES"/>
        </w:rPr>
        <w:t xml:space="preserve">Justificació i context del </w:t>
      </w:r>
      <w:r w:rsidR="00A511E2" w:rsidRPr="00DD5737">
        <w:rPr>
          <w:lang w:val="ca-ES"/>
        </w:rPr>
        <w:t>P</w:t>
      </w:r>
      <w:r w:rsidRPr="00DD5737">
        <w:rPr>
          <w:lang w:val="ca-ES"/>
        </w:rPr>
        <w:t>FC</w:t>
      </w:r>
      <w:bookmarkEnd w:id="13"/>
      <w:bookmarkEnd w:id="14"/>
      <w:bookmarkEnd w:id="15"/>
    </w:p>
    <w:p w:rsidR="000A2CEE" w:rsidRPr="00DD5737" w:rsidRDefault="008F01AB" w:rsidP="009266CF">
      <w:pPr>
        <w:jc w:val="both"/>
        <w:rPr>
          <w:rFonts w:cs="Arial"/>
          <w:szCs w:val="20"/>
          <w:lang w:val="ca-ES"/>
        </w:rPr>
      </w:pPr>
      <w:r>
        <w:rPr>
          <w:rFonts w:cs="Arial"/>
          <w:szCs w:val="20"/>
          <w:lang w:val="ca-ES"/>
        </w:rPr>
        <w:t>A continuació</w:t>
      </w:r>
      <w:r w:rsidR="000A2CEE" w:rsidRPr="00DD5737">
        <w:rPr>
          <w:rFonts w:cs="Arial"/>
          <w:szCs w:val="20"/>
          <w:lang w:val="ca-ES"/>
        </w:rPr>
        <w:t xml:space="preserve"> </w:t>
      </w:r>
      <w:r>
        <w:rPr>
          <w:rFonts w:cs="Arial"/>
          <w:szCs w:val="20"/>
          <w:lang w:val="ca-ES"/>
        </w:rPr>
        <w:t>justificaré</w:t>
      </w:r>
      <w:r w:rsidR="000A2CEE" w:rsidRPr="00DD5737">
        <w:rPr>
          <w:rFonts w:cs="Arial"/>
          <w:szCs w:val="20"/>
          <w:lang w:val="ca-ES"/>
        </w:rPr>
        <w:t xml:space="preserve"> a la meva tria del </w:t>
      </w:r>
      <w:r>
        <w:rPr>
          <w:rFonts w:cs="Arial"/>
          <w:szCs w:val="20"/>
          <w:lang w:val="ca-ES"/>
        </w:rPr>
        <w:t>Projecte Final de Carrera</w:t>
      </w:r>
      <w:r w:rsidR="000A2CEE" w:rsidRPr="00DD5737">
        <w:rPr>
          <w:rFonts w:cs="Arial"/>
          <w:szCs w:val="20"/>
          <w:lang w:val="ca-ES"/>
        </w:rPr>
        <w:t xml:space="preserve"> (</w:t>
      </w:r>
      <w:r w:rsidR="008B4D00" w:rsidRPr="00DD5737">
        <w:rPr>
          <w:rFonts w:cs="Arial"/>
          <w:szCs w:val="20"/>
          <w:lang w:val="ca-ES"/>
        </w:rPr>
        <w:t>àrea</w:t>
      </w:r>
      <w:r w:rsidR="000A2CEE" w:rsidRPr="00DD5737">
        <w:rPr>
          <w:rFonts w:cs="Arial"/>
          <w:szCs w:val="20"/>
          <w:lang w:val="ca-ES"/>
        </w:rPr>
        <w:t xml:space="preserve">, tipologia de projecte, etc) i el context en el que </w:t>
      </w:r>
      <w:r>
        <w:rPr>
          <w:rFonts w:cs="Arial"/>
          <w:szCs w:val="20"/>
          <w:lang w:val="ca-ES"/>
        </w:rPr>
        <w:t xml:space="preserve">el </w:t>
      </w:r>
      <w:r w:rsidR="00A12D6E" w:rsidRPr="00DD5737">
        <w:rPr>
          <w:rFonts w:cs="Arial"/>
          <w:szCs w:val="20"/>
          <w:lang w:val="ca-ES"/>
        </w:rPr>
        <w:t>desenvoluparé</w:t>
      </w:r>
      <w:r>
        <w:rPr>
          <w:rFonts w:cs="Arial"/>
          <w:szCs w:val="20"/>
          <w:lang w:val="ca-ES"/>
        </w:rPr>
        <w:t>.</w:t>
      </w:r>
    </w:p>
    <w:p w:rsidR="000A2CEE" w:rsidRPr="00DD5737" w:rsidRDefault="000A2CEE" w:rsidP="009266CF">
      <w:pPr>
        <w:jc w:val="both"/>
        <w:rPr>
          <w:lang w:val="ca-ES"/>
        </w:rPr>
      </w:pPr>
    </w:p>
    <w:p w:rsidR="000A2CEE" w:rsidRPr="00DD5737" w:rsidRDefault="000A2CEE" w:rsidP="009266CF">
      <w:pPr>
        <w:pStyle w:val="Heading3"/>
        <w:ind w:left="750"/>
        <w:jc w:val="both"/>
        <w:rPr>
          <w:szCs w:val="20"/>
        </w:rPr>
      </w:pPr>
      <w:bookmarkStart w:id="16" w:name="_Toc264822669"/>
      <w:bookmarkStart w:id="17" w:name="_Toc324978916"/>
      <w:r w:rsidRPr="00DD5737">
        <w:rPr>
          <w:szCs w:val="20"/>
        </w:rPr>
        <w:t>Justificació</w:t>
      </w:r>
      <w:bookmarkEnd w:id="16"/>
      <w:bookmarkEnd w:id="17"/>
    </w:p>
    <w:p w:rsidR="000A2CEE" w:rsidRPr="00DD5737" w:rsidRDefault="000A2CEE" w:rsidP="009266CF">
      <w:pPr>
        <w:jc w:val="both"/>
        <w:rPr>
          <w:lang w:val="ca-ES"/>
        </w:rPr>
      </w:pPr>
    </w:p>
    <w:p w:rsidR="000A2CEE" w:rsidRPr="00DD5737" w:rsidRDefault="000A2CEE" w:rsidP="009266CF">
      <w:pPr>
        <w:jc w:val="both"/>
        <w:rPr>
          <w:rFonts w:cs="Arial"/>
          <w:szCs w:val="20"/>
          <w:lang w:val="ca-ES"/>
        </w:rPr>
      </w:pPr>
      <w:r w:rsidRPr="00DD5737">
        <w:rPr>
          <w:rFonts w:cs="Arial"/>
          <w:szCs w:val="20"/>
          <w:lang w:val="ca-ES"/>
        </w:rPr>
        <w:t xml:space="preserve">El </w:t>
      </w:r>
      <w:r w:rsidR="00A12D6E" w:rsidRPr="00DD5737">
        <w:rPr>
          <w:rFonts w:cs="Arial"/>
          <w:szCs w:val="20"/>
          <w:lang w:val="ca-ES"/>
        </w:rPr>
        <w:t>perquè</w:t>
      </w:r>
      <w:r w:rsidRPr="00DD5737">
        <w:rPr>
          <w:rFonts w:cs="Arial"/>
          <w:szCs w:val="20"/>
          <w:lang w:val="ca-ES"/>
        </w:rPr>
        <w:t xml:space="preserve"> de la meva tria d'aquest projecte</w:t>
      </w:r>
      <w:r w:rsidR="008B4D00" w:rsidRPr="00DD5737">
        <w:rPr>
          <w:rFonts w:cs="Arial"/>
          <w:szCs w:val="20"/>
          <w:lang w:val="ca-ES"/>
        </w:rPr>
        <w:t xml:space="preserve"> tot </w:t>
      </w:r>
      <w:r w:rsidRPr="00DD5737">
        <w:rPr>
          <w:rFonts w:cs="Arial"/>
          <w:szCs w:val="20"/>
          <w:lang w:val="ca-ES"/>
        </w:rPr>
        <w:t>i no</w:t>
      </w:r>
      <w:r w:rsidR="008B4D00" w:rsidRPr="00DD5737">
        <w:rPr>
          <w:rFonts w:cs="Arial"/>
          <w:szCs w:val="20"/>
          <w:lang w:val="ca-ES"/>
        </w:rPr>
        <w:t xml:space="preserve"> ser exactament</w:t>
      </w:r>
      <w:r w:rsidRPr="00DD5737">
        <w:rPr>
          <w:rFonts w:cs="Arial"/>
          <w:szCs w:val="20"/>
          <w:lang w:val="ca-ES"/>
        </w:rPr>
        <w:t xml:space="preserve"> un dels que hi havien a la llista ve donada com </w:t>
      </w:r>
      <w:r w:rsidR="00A12D6E" w:rsidRPr="00DD5737">
        <w:rPr>
          <w:rFonts w:cs="Arial"/>
          <w:szCs w:val="20"/>
          <w:lang w:val="ca-ES"/>
        </w:rPr>
        <w:t>exposaré</w:t>
      </w:r>
      <w:r w:rsidRPr="00DD5737">
        <w:rPr>
          <w:rFonts w:cs="Arial"/>
          <w:szCs w:val="20"/>
          <w:lang w:val="ca-ES"/>
        </w:rPr>
        <w:t xml:space="preserve"> a </w:t>
      </w:r>
      <w:r w:rsidR="00A12D6E" w:rsidRPr="00DD5737">
        <w:rPr>
          <w:rFonts w:cs="Arial"/>
          <w:szCs w:val="20"/>
          <w:lang w:val="ca-ES"/>
        </w:rPr>
        <w:t>continuació</w:t>
      </w:r>
      <w:r w:rsidRPr="00DD5737">
        <w:rPr>
          <w:rFonts w:cs="Arial"/>
          <w:szCs w:val="20"/>
          <w:lang w:val="ca-ES"/>
        </w:rPr>
        <w:t xml:space="preserve">, per una </w:t>
      </w:r>
      <w:r w:rsidR="00A12D6E" w:rsidRPr="00DD5737">
        <w:rPr>
          <w:rFonts w:cs="Arial"/>
          <w:szCs w:val="20"/>
          <w:lang w:val="ca-ES"/>
        </w:rPr>
        <w:t>passió</w:t>
      </w:r>
      <w:r w:rsidRPr="00DD5737">
        <w:rPr>
          <w:rFonts w:cs="Arial"/>
          <w:szCs w:val="20"/>
          <w:lang w:val="ca-ES"/>
        </w:rPr>
        <w:t xml:space="preserve"> pel mon de la programació de videojocs, i per les ganes </w:t>
      </w:r>
      <w:r w:rsidR="002129C8" w:rsidRPr="00DD5737">
        <w:rPr>
          <w:rFonts w:cs="Arial"/>
          <w:szCs w:val="20"/>
          <w:lang w:val="ca-ES"/>
        </w:rPr>
        <w:t>d’aprendre</w:t>
      </w:r>
      <w:r w:rsidRPr="00DD5737">
        <w:rPr>
          <w:rFonts w:cs="Arial"/>
          <w:szCs w:val="20"/>
          <w:lang w:val="ca-ES"/>
        </w:rPr>
        <w:t xml:space="preserve"> tot lo relacionat amb la </w:t>
      </w:r>
      <w:r w:rsidR="00A12D6E" w:rsidRPr="00DD5737">
        <w:rPr>
          <w:rFonts w:cs="Arial"/>
          <w:szCs w:val="20"/>
          <w:lang w:val="ca-ES"/>
        </w:rPr>
        <w:t>programació</w:t>
      </w:r>
      <w:r w:rsidR="009D50A8" w:rsidRPr="00DD5737">
        <w:rPr>
          <w:rFonts w:cs="Arial"/>
          <w:szCs w:val="20"/>
          <w:lang w:val="ca-ES"/>
        </w:rPr>
        <w:t xml:space="preserve"> per dispositius </w:t>
      </w:r>
      <w:r w:rsidR="008B4D00" w:rsidRPr="00DD5737">
        <w:rPr>
          <w:rFonts w:cs="Arial"/>
          <w:szCs w:val="20"/>
          <w:lang w:val="ca-ES"/>
        </w:rPr>
        <w:t>mòbils</w:t>
      </w:r>
      <w:r w:rsidR="009D50A8" w:rsidRPr="00DD5737">
        <w:rPr>
          <w:rFonts w:cs="Arial"/>
          <w:szCs w:val="20"/>
          <w:lang w:val="ca-ES"/>
        </w:rPr>
        <w:t>, en el cas d’aquest PFC, de la plataforma Android.</w:t>
      </w:r>
      <w:r w:rsidRPr="00DD5737">
        <w:rPr>
          <w:rFonts w:cs="Arial"/>
          <w:szCs w:val="20"/>
          <w:lang w:val="ca-ES"/>
        </w:rPr>
        <w:t xml:space="preserve"> </w:t>
      </w:r>
    </w:p>
    <w:p w:rsidR="000A2CEE" w:rsidRPr="00DD5737" w:rsidRDefault="000A2CEE" w:rsidP="009266CF">
      <w:pPr>
        <w:jc w:val="both"/>
        <w:rPr>
          <w:lang w:val="ca-ES"/>
        </w:rPr>
      </w:pPr>
    </w:p>
    <w:p w:rsidR="000A2CEE" w:rsidRPr="00DD5737" w:rsidRDefault="000A2CEE" w:rsidP="009266CF">
      <w:pPr>
        <w:jc w:val="both"/>
        <w:rPr>
          <w:rFonts w:cs="Arial"/>
          <w:szCs w:val="20"/>
          <w:lang w:val="ca-ES"/>
        </w:rPr>
      </w:pPr>
      <w:r w:rsidRPr="00DD5737">
        <w:rPr>
          <w:rFonts w:cs="Arial"/>
          <w:szCs w:val="20"/>
          <w:lang w:val="ca-ES"/>
        </w:rPr>
        <w:t xml:space="preserve">Abans de fer la tria del projecte, vaig estar rumiant com poder donar cabuda en un mateix projecte les meves ganes </w:t>
      </w:r>
      <w:r w:rsidR="004B061E" w:rsidRPr="00DD5737">
        <w:rPr>
          <w:rFonts w:cs="Arial"/>
          <w:szCs w:val="20"/>
          <w:lang w:val="ca-ES"/>
        </w:rPr>
        <w:t>d’aprendre</w:t>
      </w:r>
      <w:r w:rsidRPr="00DD5737">
        <w:rPr>
          <w:rFonts w:cs="Arial"/>
          <w:szCs w:val="20"/>
          <w:lang w:val="ca-ES"/>
        </w:rPr>
        <w:t xml:space="preserve"> la programació </w:t>
      </w:r>
      <w:r w:rsidR="008B4D00" w:rsidRPr="00DD5737">
        <w:rPr>
          <w:rFonts w:cs="Arial"/>
          <w:szCs w:val="20"/>
          <w:lang w:val="ca-ES"/>
        </w:rPr>
        <w:t xml:space="preserve">per dispositius </w:t>
      </w:r>
      <w:r w:rsidR="003422C7" w:rsidRPr="00DD5737">
        <w:rPr>
          <w:rFonts w:cs="Arial"/>
          <w:szCs w:val="20"/>
          <w:lang w:val="ca-ES"/>
        </w:rPr>
        <w:t>mòbils</w:t>
      </w:r>
      <w:r w:rsidR="008B4D00" w:rsidRPr="00DD5737">
        <w:rPr>
          <w:rFonts w:cs="Arial"/>
          <w:szCs w:val="20"/>
          <w:lang w:val="ca-ES"/>
        </w:rPr>
        <w:t xml:space="preserve">, i la programació de </w:t>
      </w:r>
      <w:commentRangeStart w:id="18"/>
      <w:r w:rsidR="008B4D00" w:rsidRPr="00DD5737">
        <w:rPr>
          <w:rFonts w:cs="Arial"/>
          <w:szCs w:val="20"/>
          <w:lang w:val="ca-ES"/>
        </w:rPr>
        <w:t>videojocs</w:t>
      </w:r>
      <w:commentRangeEnd w:id="18"/>
      <w:r w:rsidR="00925A73" w:rsidRPr="00DD5737">
        <w:rPr>
          <w:rStyle w:val="CommentReference"/>
          <w:lang w:val="ca-ES"/>
        </w:rPr>
        <w:commentReference w:id="18"/>
      </w:r>
    </w:p>
    <w:p w:rsidR="000A2CEE" w:rsidRPr="00DD5737" w:rsidRDefault="000A2CEE" w:rsidP="009266CF">
      <w:pPr>
        <w:jc w:val="both"/>
        <w:rPr>
          <w:lang w:val="ca-ES"/>
        </w:rPr>
      </w:pPr>
    </w:p>
    <w:p w:rsidR="000A2CEE" w:rsidRPr="00DD5737" w:rsidRDefault="00072D48" w:rsidP="009266CF">
      <w:pPr>
        <w:pStyle w:val="Heading3"/>
        <w:pageBreakBefore/>
        <w:jc w:val="both"/>
        <w:rPr>
          <w:szCs w:val="20"/>
        </w:rPr>
      </w:pPr>
      <w:bookmarkStart w:id="19" w:name="_Toc264822670"/>
      <w:bookmarkStart w:id="20" w:name="_Toc324978917"/>
      <w:r w:rsidRPr="00DD5737">
        <w:rPr>
          <w:szCs w:val="20"/>
        </w:rPr>
        <w:lastRenderedPageBreak/>
        <w:t xml:space="preserve">Context del </w:t>
      </w:r>
      <w:commentRangeStart w:id="21"/>
      <w:r w:rsidRPr="00DD5737">
        <w:rPr>
          <w:szCs w:val="20"/>
        </w:rPr>
        <w:t>P</w:t>
      </w:r>
      <w:r w:rsidR="000A2CEE" w:rsidRPr="00DD5737">
        <w:rPr>
          <w:szCs w:val="20"/>
        </w:rPr>
        <w:t>FC</w:t>
      </w:r>
      <w:bookmarkEnd w:id="19"/>
      <w:commentRangeEnd w:id="21"/>
      <w:r w:rsidR="00F26EEE" w:rsidRPr="00DD5737">
        <w:rPr>
          <w:rStyle w:val="CommentReference"/>
          <w:rFonts w:eastAsia="Calibri" w:cs="Calibri"/>
          <w:b w:val="0"/>
          <w:bCs w:val="0"/>
          <w:color w:val="auto"/>
        </w:rPr>
        <w:commentReference w:id="21"/>
      </w:r>
      <w:bookmarkEnd w:id="20"/>
    </w:p>
    <w:p w:rsidR="000A2CEE" w:rsidRPr="00DD5737" w:rsidRDefault="000A2CEE" w:rsidP="009266CF">
      <w:pPr>
        <w:jc w:val="both"/>
        <w:rPr>
          <w:lang w:val="ca-ES"/>
        </w:rPr>
      </w:pPr>
    </w:p>
    <w:p w:rsidR="000A2CEE" w:rsidRPr="00DD5737" w:rsidRDefault="000A2CEE" w:rsidP="009266CF">
      <w:pPr>
        <w:jc w:val="both"/>
        <w:rPr>
          <w:lang w:val="ca-ES"/>
        </w:rPr>
      </w:pPr>
    </w:p>
    <w:p w:rsidR="000A2CEE" w:rsidRPr="00DD5737" w:rsidRDefault="000A2CEE" w:rsidP="009266CF">
      <w:pPr>
        <w:jc w:val="both"/>
        <w:rPr>
          <w:lang w:val="ca-ES"/>
        </w:rPr>
      </w:pPr>
    </w:p>
    <w:p w:rsidR="000A2CEE" w:rsidRPr="00DD5737" w:rsidRDefault="00CC7F99" w:rsidP="009266CF">
      <w:pPr>
        <w:pStyle w:val="Heading2"/>
        <w:jc w:val="both"/>
        <w:rPr>
          <w:lang w:val="ca-ES"/>
        </w:rPr>
      </w:pPr>
      <w:bookmarkStart w:id="22" w:name="_Toc264822671"/>
      <w:bookmarkStart w:id="23" w:name="_Toc324978918"/>
      <w:r w:rsidRPr="00DD5737">
        <w:rPr>
          <w:lang w:val="ca-ES"/>
        </w:rPr>
        <w:t>Objectius del P</w:t>
      </w:r>
      <w:r w:rsidR="000A2CEE" w:rsidRPr="00DD5737">
        <w:rPr>
          <w:lang w:val="ca-ES"/>
        </w:rPr>
        <w:t>FC.</w:t>
      </w:r>
      <w:bookmarkEnd w:id="22"/>
      <w:bookmarkEnd w:id="23"/>
    </w:p>
    <w:p w:rsidR="000A2CEE" w:rsidRPr="00DD5737" w:rsidRDefault="000A2CEE" w:rsidP="009266CF">
      <w:pPr>
        <w:jc w:val="both"/>
        <w:rPr>
          <w:rFonts w:cs="Arial"/>
          <w:szCs w:val="20"/>
          <w:lang w:val="ca-ES"/>
        </w:rPr>
      </w:pPr>
    </w:p>
    <w:p w:rsidR="000A2CEE" w:rsidRPr="00DD5737" w:rsidRDefault="000A2CEE" w:rsidP="009266CF">
      <w:pPr>
        <w:pStyle w:val="Heading3"/>
        <w:jc w:val="both"/>
      </w:pPr>
      <w:bookmarkStart w:id="24" w:name="_Toc264822672"/>
      <w:bookmarkStart w:id="25" w:name="_Toc324978919"/>
      <w:r w:rsidRPr="00DD5737">
        <w:t>Funcionali</w:t>
      </w:r>
      <w:r w:rsidR="001455C4" w:rsidRPr="00DD5737">
        <w:t>tat de les diferents parts del P</w:t>
      </w:r>
      <w:r w:rsidRPr="00DD5737">
        <w:t>FC</w:t>
      </w:r>
      <w:bookmarkEnd w:id="24"/>
      <w:bookmarkEnd w:id="25"/>
    </w:p>
    <w:p w:rsidR="000A2CEE" w:rsidRPr="00DD5737" w:rsidRDefault="000A2CEE" w:rsidP="009266CF">
      <w:pPr>
        <w:jc w:val="both"/>
        <w:rPr>
          <w:lang w:val="ca-ES"/>
        </w:rPr>
      </w:pPr>
    </w:p>
    <w:p w:rsidR="00521339" w:rsidRPr="00DD5737" w:rsidRDefault="00521339" w:rsidP="009266CF">
      <w:pPr>
        <w:jc w:val="both"/>
        <w:rPr>
          <w:rFonts w:cs="Arial"/>
          <w:szCs w:val="20"/>
          <w:lang w:val="ca-ES"/>
        </w:rPr>
      </w:pPr>
      <w:r w:rsidRPr="00DD5737">
        <w:rPr>
          <w:rFonts w:cs="Arial"/>
          <w:szCs w:val="20"/>
          <w:lang w:val="ca-ES"/>
        </w:rPr>
        <w:t>L’objectiu del projecte és dissenyar i desenvolupar un petit videojoc per una de les plataformes més famoses del mercat (Android). Així doncs el resultat del PFC serà un servidor videojoc desenvolupat en Java, l’API d’Android i OpenGL ES de manera nativa.</w:t>
      </w:r>
      <w:r w:rsidRPr="00DD5737">
        <w:rPr>
          <w:rFonts w:cs="Arial"/>
          <w:szCs w:val="20"/>
          <w:lang w:val="ca-ES"/>
        </w:rPr>
        <w:cr/>
      </w:r>
    </w:p>
    <w:p w:rsidR="00521339" w:rsidRPr="00DD5737" w:rsidRDefault="00521339" w:rsidP="009266CF">
      <w:pPr>
        <w:jc w:val="both"/>
        <w:rPr>
          <w:rFonts w:cs="Arial"/>
          <w:szCs w:val="20"/>
          <w:lang w:val="ca-ES"/>
        </w:rPr>
      </w:pPr>
      <w:r w:rsidRPr="00DD5737">
        <w:rPr>
          <w:rFonts w:cs="Arial"/>
          <w:szCs w:val="20"/>
          <w:lang w:val="ca-ES"/>
        </w:rPr>
        <w:t>El videojoc haurà de permetre aquestes operacions bàsiques:</w:t>
      </w:r>
    </w:p>
    <w:p w:rsidR="00521339" w:rsidRPr="00DD5737" w:rsidRDefault="00521339" w:rsidP="009266CF">
      <w:pPr>
        <w:pStyle w:val="ListParagraph"/>
        <w:numPr>
          <w:ilvl w:val="0"/>
          <w:numId w:val="29"/>
        </w:numPr>
        <w:jc w:val="both"/>
        <w:rPr>
          <w:rFonts w:cs="Arial"/>
          <w:szCs w:val="20"/>
        </w:rPr>
      </w:pPr>
      <w:r w:rsidRPr="00DD5737">
        <w:rPr>
          <w:rFonts w:cs="Arial"/>
          <w:szCs w:val="20"/>
        </w:rPr>
        <w:t>Permetre el joc en mode 1 jugador.</w:t>
      </w:r>
    </w:p>
    <w:p w:rsidR="00521339" w:rsidRPr="00DD5737" w:rsidRDefault="00521339" w:rsidP="009266CF">
      <w:pPr>
        <w:pStyle w:val="ListParagraph"/>
        <w:numPr>
          <w:ilvl w:val="0"/>
          <w:numId w:val="29"/>
        </w:numPr>
        <w:jc w:val="both"/>
        <w:rPr>
          <w:rFonts w:cs="Arial"/>
          <w:szCs w:val="20"/>
        </w:rPr>
      </w:pPr>
      <w:r w:rsidRPr="00DD5737">
        <w:rPr>
          <w:rFonts w:cs="Arial"/>
          <w:szCs w:val="20"/>
        </w:rPr>
        <w:t>Rebre esdeveniments d’entrada i sortida del usuari.</w:t>
      </w:r>
    </w:p>
    <w:p w:rsidR="00521339" w:rsidRPr="00DD5737" w:rsidRDefault="00521339" w:rsidP="009266CF">
      <w:pPr>
        <w:pStyle w:val="ListParagraph"/>
        <w:numPr>
          <w:ilvl w:val="0"/>
          <w:numId w:val="29"/>
        </w:numPr>
        <w:jc w:val="both"/>
        <w:rPr>
          <w:rFonts w:cs="Arial"/>
          <w:szCs w:val="20"/>
        </w:rPr>
      </w:pPr>
      <w:r w:rsidRPr="00DD5737">
        <w:rPr>
          <w:rFonts w:cs="Arial"/>
          <w:szCs w:val="20"/>
        </w:rPr>
        <w:t>Guardar localment el registre de millors partides.</w:t>
      </w:r>
    </w:p>
    <w:p w:rsidR="000A2CEE" w:rsidRPr="00DD5737" w:rsidRDefault="00521339" w:rsidP="009266CF">
      <w:pPr>
        <w:pStyle w:val="ListParagraph"/>
        <w:numPr>
          <w:ilvl w:val="0"/>
          <w:numId w:val="29"/>
        </w:numPr>
        <w:jc w:val="both"/>
        <w:rPr>
          <w:rFonts w:cs="Arial"/>
          <w:szCs w:val="20"/>
        </w:rPr>
      </w:pPr>
      <w:r w:rsidRPr="00DD5737">
        <w:rPr>
          <w:rFonts w:cs="Arial"/>
          <w:szCs w:val="20"/>
        </w:rPr>
        <w:t xml:space="preserve">Jugar a diferents nivells per assolir el final del </w:t>
      </w:r>
      <w:commentRangeStart w:id="26"/>
      <w:r w:rsidRPr="00DD5737">
        <w:rPr>
          <w:rFonts w:cs="Arial"/>
          <w:szCs w:val="20"/>
        </w:rPr>
        <w:t>mateix</w:t>
      </w:r>
      <w:commentRangeEnd w:id="26"/>
      <w:r w:rsidR="00AD70D8" w:rsidRPr="00DD5737">
        <w:rPr>
          <w:rStyle w:val="CommentReference"/>
          <w:rFonts w:eastAsia="Calibri"/>
        </w:rPr>
        <w:commentReference w:id="26"/>
      </w:r>
      <w:r w:rsidRPr="00DD5737">
        <w:rPr>
          <w:rFonts w:cs="Arial"/>
          <w:szCs w:val="20"/>
        </w:rPr>
        <w:t>.</w:t>
      </w:r>
    </w:p>
    <w:p w:rsidR="000A2CEE" w:rsidRPr="00DD5737" w:rsidRDefault="000A2CEE" w:rsidP="009266CF">
      <w:pPr>
        <w:jc w:val="both"/>
        <w:rPr>
          <w:rFonts w:cs="Arial"/>
          <w:szCs w:val="20"/>
          <w:lang w:val="ca-ES"/>
        </w:rPr>
      </w:pPr>
    </w:p>
    <w:p w:rsidR="000A2CEE" w:rsidRPr="00DD5737" w:rsidRDefault="00B028BE" w:rsidP="009266CF">
      <w:pPr>
        <w:pStyle w:val="Heading3"/>
        <w:jc w:val="both"/>
      </w:pPr>
      <w:bookmarkStart w:id="27" w:name="_Toc264822673"/>
      <w:bookmarkStart w:id="28" w:name="_Toc324978920"/>
      <w:r w:rsidRPr="00DD5737">
        <w:t>Mètode</w:t>
      </w:r>
      <w:r w:rsidR="000A2CEE" w:rsidRPr="00DD5737">
        <w:t xml:space="preserve"> de desenvolupament.</w:t>
      </w:r>
      <w:bookmarkEnd w:id="27"/>
      <w:bookmarkEnd w:id="28"/>
    </w:p>
    <w:p w:rsidR="00CC7F99" w:rsidRPr="00DD5737" w:rsidRDefault="00CC7F99" w:rsidP="009266CF">
      <w:pPr>
        <w:jc w:val="both"/>
        <w:rPr>
          <w:rFonts w:cs="Arial"/>
          <w:szCs w:val="20"/>
          <w:lang w:val="ca-ES"/>
        </w:rPr>
      </w:pPr>
      <w:r w:rsidRPr="00DD5737">
        <w:rPr>
          <w:rFonts w:cs="Arial"/>
          <w:szCs w:val="20"/>
          <w:lang w:val="ca-ES"/>
        </w:rPr>
        <w:t xml:space="preserve">La tècnica que s’utilitzarà serà la de l’orientada a objectes (OO), es programarà en un llenguatge orientat a objectes. En aquest cas es farà servir  Java per tot el desenvolupament, i OpenGL ES  per manegar els gràfics i Android com a plataforma hardware. </w:t>
      </w:r>
    </w:p>
    <w:p w:rsidR="00CC7F99" w:rsidRPr="00DD5737" w:rsidRDefault="00CC7F99" w:rsidP="009266CF">
      <w:pPr>
        <w:jc w:val="both"/>
        <w:rPr>
          <w:rFonts w:cs="Arial"/>
          <w:szCs w:val="20"/>
          <w:lang w:val="ca-ES"/>
        </w:rPr>
      </w:pPr>
    </w:p>
    <w:p w:rsidR="00CC7F99" w:rsidRPr="00DD5737" w:rsidRDefault="00CC7F99" w:rsidP="009266CF">
      <w:pPr>
        <w:pStyle w:val="ListParagraph"/>
        <w:numPr>
          <w:ilvl w:val="0"/>
          <w:numId w:val="29"/>
        </w:numPr>
        <w:jc w:val="both"/>
        <w:rPr>
          <w:rFonts w:cs="Arial"/>
          <w:szCs w:val="20"/>
        </w:rPr>
      </w:pPr>
      <w:r w:rsidRPr="00DD5737">
        <w:rPr>
          <w:rFonts w:cs="Arial"/>
          <w:szCs w:val="20"/>
        </w:rPr>
        <w:t xml:space="preserve">Conèixer el funcionament dels llenguatge java per Android (i les llibreries que es poden usar en aquest tipus de dispositius). </w:t>
      </w:r>
    </w:p>
    <w:p w:rsidR="00CC7F99" w:rsidRPr="00DD5737" w:rsidRDefault="00CC7F99" w:rsidP="009266CF">
      <w:pPr>
        <w:pStyle w:val="ListParagraph"/>
        <w:numPr>
          <w:ilvl w:val="0"/>
          <w:numId w:val="29"/>
        </w:numPr>
        <w:jc w:val="both"/>
        <w:rPr>
          <w:rFonts w:cs="Arial"/>
          <w:szCs w:val="20"/>
        </w:rPr>
      </w:pPr>
      <w:r w:rsidRPr="00DD5737">
        <w:rPr>
          <w:rFonts w:cs="Arial"/>
          <w:szCs w:val="20"/>
        </w:rPr>
        <w:t>Aprofundir en la metodologia de desenvolupament de videojocs en plataformes mòbils.</w:t>
      </w:r>
    </w:p>
    <w:p w:rsidR="00CC7F99" w:rsidRPr="00DD5737" w:rsidRDefault="00CC7F99" w:rsidP="009266CF">
      <w:pPr>
        <w:pStyle w:val="ListParagraph"/>
        <w:numPr>
          <w:ilvl w:val="0"/>
          <w:numId w:val="29"/>
        </w:numPr>
        <w:jc w:val="both"/>
        <w:rPr>
          <w:rFonts w:cs="Arial"/>
          <w:szCs w:val="20"/>
        </w:rPr>
      </w:pPr>
      <w:r w:rsidRPr="00DD5737">
        <w:rPr>
          <w:rFonts w:cs="Arial"/>
          <w:szCs w:val="20"/>
        </w:rPr>
        <w:t>Aprofundir en el coneixement de la tecnologia OpenGL ES ( i les característiques especials en dispositius mòbils).</w:t>
      </w:r>
    </w:p>
    <w:p w:rsidR="000A2CEE" w:rsidRPr="00DD5737" w:rsidRDefault="000A2CEE" w:rsidP="009266CF">
      <w:pPr>
        <w:jc w:val="both"/>
        <w:rPr>
          <w:rFonts w:cs="Arial"/>
          <w:szCs w:val="20"/>
          <w:lang w:val="ca-ES"/>
        </w:rPr>
      </w:pPr>
    </w:p>
    <w:p w:rsidR="000A2CEE" w:rsidRPr="00DD5737" w:rsidRDefault="000A2CEE" w:rsidP="009266CF">
      <w:pPr>
        <w:jc w:val="both"/>
        <w:rPr>
          <w:rFonts w:cs="Arial"/>
          <w:szCs w:val="20"/>
          <w:lang w:val="ca-ES"/>
        </w:rPr>
      </w:pPr>
      <w:r w:rsidRPr="00DD5737">
        <w:rPr>
          <w:rFonts w:cs="Arial"/>
          <w:szCs w:val="20"/>
          <w:lang w:val="ca-ES"/>
        </w:rPr>
        <w:t xml:space="preserve">Es seguirà el cicle de vida del desenvolupament de programari inspirat en el Rational Unified Process: </w:t>
      </w:r>
    </w:p>
    <w:p w:rsidR="000A2CEE" w:rsidRPr="00DD5737" w:rsidRDefault="000A2CEE" w:rsidP="009266CF">
      <w:pPr>
        <w:numPr>
          <w:ilvl w:val="0"/>
          <w:numId w:val="3"/>
        </w:numPr>
        <w:jc w:val="both"/>
        <w:rPr>
          <w:rFonts w:cs="Arial"/>
          <w:szCs w:val="20"/>
          <w:lang w:val="ca-ES"/>
        </w:rPr>
      </w:pPr>
      <w:r w:rsidRPr="00DD5737">
        <w:rPr>
          <w:rFonts w:cs="Arial"/>
          <w:szCs w:val="20"/>
          <w:lang w:val="ca-ES"/>
        </w:rPr>
        <w:t>recollida de requisits: especificació de la funcionalitat que se li vol donar a l’aplicació, tipus de dades que haurà de manipular, tipus usuaris que utilitzaran l’aplicació.</w:t>
      </w:r>
    </w:p>
    <w:p w:rsidR="000A2CEE" w:rsidRPr="00DD5737" w:rsidRDefault="000A2CEE" w:rsidP="009266CF">
      <w:pPr>
        <w:numPr>
          <w:ilvl w:val="0"/>
          <w:numId w:val="5"/>
        </w:numPr>
        <w:jc w:val="both"/>
        <w:rPr>
          <w:rFonts w:cs="Arial"/>
          <w:szCs w:val="20"/>
          <w:lang w:val="ca-ES"/>
        </w:rPr>
      </w:pPr>
      <w:r w:rsidRPr="00DD5737">
        <w:rPr>
          <w:rFonts w:cs="Arial"/>
          <w:szCs w:val="20"/>
          <w:lang w:val="ca-ES"/>
        </w:rPr>
        <w:t>anàlisi i disseny: creació de les classes i diagrames que representaran l’esquelet de l’aplicació, amb el llenguatge UML i amb l’ eina Microsoft Visio.</w:t>
      </w:r>
    </w:p>
    <w:p w:rsidR="000A2CEE" w:rsidRPr="00DD5737" w:rsidRDefault="000A2CEE" w:rsidP="009266CF">
      <w:pPr>
        <w:numPr>
          <w:ilvl w:val="0"/>
          <w:numId w:val="5"/>
        </w:numPr>
        <w:jc w:val="both"/>
        <w:rPr>
          <w:rFonts w:cs="Arial"/>
          <w:szCs w:val="20"/>
          <w:lang w:val="ca-ES"/>
        </w:rPr>
      </w:pPr>
      <w:r w:rsidRPr="00DD5737">
        <w:rPr>
          <w:rFonts w:cs="Arial"/>
          <w:szCs w:val="20"/>
          <w:lang w:val="ca-ES"/>
        </w:rPr>
        <w:t xml:space="preserve">realització: implementació de l’aplicació. </w:t>
      </w:r>
    </w:p>
    <w:p w:rsidR="000A2CEE" w:rsidRPr="00DD5737" w:rsidRDefault="000A2CEE" w:rsidP="009266CF">
      <w:pPr>
        <w:pStyle w:val="Heading2"/>
        <w:pageBreakBefore/>
        <w:jc w:val="both"/>
        <w:rPr>
          <w:lang w:val="ca-ES"/>
        </w:rPr>
      </w:pPr>
      <w:bookmarkStart w:id="29" w:name="_Toc264822674"/>
      <w:bookmarkStart w:id="30" w:name="_Toc324978921"/>
      <w:r w:rsidRPr="00DD5737">
        <w:rPr>
          <w:lang w:val="ca-ES"/>
        </w:rPr>
        <w:lastRenderedPageBreak/>
        <w:t>Enfocament i mètode seguit.</w:t>
      </w:r>
      <w:bookmarkEnd w:id="29"/>
      <w:bookmarkEnd w:id="30"/>
    </w:p>
    <w:p w:rsidR="000A2CEE" w:rsidRPr="00DD5737" w:rsidRDefault="000A2CEE" w:rsidP="009266CF">
      <w:pPr>
        <w:jc w:val="both"/>
        <w:rPr>
          <w:lang w:val="ca-ES"/>
        </w:rPr>
      </w:pPr>
    </w:p>
    <w:p w:rsidR="000A2CEE" w:rsidRPr="00DD5737" w:rsidRDefault="009F6780" w:rsidP="009266CF">
      <w:pPr>
        <w:jc w:val="both"/>
        <w:rPr>
          <w:lang w:val="ca-ES"/>
        </w:rPr>
      </w:pPr>
      <w:commentRangeStart w:id="31"/>
      <w:r w:rsidRPr="00DD5737">
        <w:rPr>
          <w:lang w:val="ca-ES"/>
        </w:rPr>
        <w:t>aaa</w:t>
      </w:r>
      <w:commentRangeEnd w:id="31"/>
      <w:r w:rsidRPr="00DD5737">
        <w:rPr>
          <w:rStyle w:val="CommentReference"/>
          <w:lang w:val="ca-ES"/>
        </w:rPr>
        <w:commentReference w:id="31"/>
      </w:r>
    </w:p>
    <w:p w:rsidR="000A2CEE" w:rsidRPr="00DD5737" w:rsidRDefault="000A2CEE" w:rsidP="009266CF">
      <w:pPr>
        <w:jc w:val="both"/>
        <w:rPr>
          <w:lang w:val="ca-ES"/>
        </w:rPr>
      </w:pPr>
      <w:r w:rsidRPr="00DD5737">
        <w:rPr>
          <w:lang w:val="ca-ES"/>
        </w:rPr>
        <w:t xml:space="preserve">Un cop fet l'estudi previ, el </w:t>
      </w:r>
      <w:r w:rsidR="00884F77" w:rsidRPr="00DD5737">
        <w:rPr>
          <w:lang w:val="ca-ES"/>
        </w:rPr>
        <w:t>següent</w:t>
      </w:r>
      <w:r w:rsidRPr="00DD5737">
        <w:rPr>
          <w:lang w:val="ca-ES"/>
        </w:rPr>
        <w:t xml:space="preserve"> pas ha estat la definició dels requisits de</w:t>
      </w:r>
      <w:r w:rsidR="00884F77" w:rsidRPr="00DD5737">
        <w:rPr>
          <w:lang w:val="ca-ES"/>
        </w:rPr>
        <w:t xml:space="preserve"> </w:t>
      </w:r>
      <w:r w:rsidRPr="00DD5737">
        <w:rPr>
          <w:lang w:val="ca-ES"/>
        </w:rPr>
        <w:t>l</w:t>
      </w:r>
      <w:r w:rsidR="00884F77" w:rsidRPr="00DD5737">
        <w:rPr>
          <w:lang w:val="ca-ES"/>
        </w:rPr>
        <w:t>a nostre aplicació</w:t>
      </w:r>
      <w:r w:rsidRPr="00DD5737">
        <w:rPr>
          <w:lang w:val="ca-ES"/>
        </w:rPr>
        <w:t xml:space="preserve"> (definició de l'arquitectura). </w:t>
      </w:r>
      <w:r w:rsidR="00884F77" w:rsidRPr="00DD5737">
        <w:rPr>
          <w:lang w:val="ca-ES"/>
        </w:rPr>
        <w:t>Així</w:t>
      </w:r>
      <w:r w:rsidRPr="00DD5737">
        <w:rPr>
          <w:lang w:val="ca-ES"/>
        </w:rPr>
        <w:t xml:space="preserve"> doncs, s'ha definit tota la funcionalitat de</w:t>
      </w:r>
      <w:r w:rsidR="00925A73" w:rsidRPr="00DD5737">
        <w:rPr>
          <w:lang w:val="ca-ES"/>
        </w:rPr>
        <w:t>l videojoc</w:t>
      </w:r>
      <w:r w:rsidRPr="00DD5737">
        <w:rPr>
          <w:lang w:val="ca-ES"/>
        </w:rPr>
        <w:t xml:space="preserve">. Aquesta definició s'ha dut a terme pensant en la versió 1.0 del producte. </w:t>
      </w:r>
      <w:r w:rsidR="00925A73" w:rsidRPr="00DD5737">
        <w:rPr>
          <w:lang w:val="ca-ES"/>
        </w:rPr>
        <w:t>Son</w:t>
      </w:r>
      <w:r w:rsidRPr="00DD5737">
        <w:rPr>
          <w:lang w:val="ca-ES"/>
        </w:rPr>
        <w:t xml:space="preserve"> uns </w:t>
      </w:r>
      <w:r w:rsidR="00884F77" w:rsidRPr="00DD5737">
        <w:rPr>
          <w:lang w:val="ca-ES"/>
        </w:rPr>
        <w:t>mínims</w:t>
      </w:r>
      <w:r w:rsidRPr="00DD5737">
        <w:rPr>
          <w:lang w:val="ca-ES"/>
        </w:rPr>
        <w:t xml:space="preserve"> per a la primera versió i per tal de completar el TFC,</w:t>
      </w:r>
    </w:p>
    <w:p w:rsidR="000A2CEE" w:rsidRPr="00DD5737" w:rsidRDefault="000A2CEE" w:rsidP="009266CF">
      <w:pPr>
        <w:jc w:val="both"/>
        <w:rPr>
          <w:lang w:val="ca-ES"/>
        </w:rPr>
      </w:pPr>
    </w:p>
    <w:p w:rsidR="000A2CEE" w:rsidRPr="00DD5737" w:rsidRDefault="000A2CEE" w:rsidP="009266CF">
      <w:pPr>
        <w:jc w:val="both"/>
        <w:rPr>
          <w:lang w:val="ca-ES"/>
        </w:rPr>
      </w:pPr>
      <w:r w:rsidRPr="00DD5737">
        <w:rPr>
          <w:lang w:val="ca-ES"/>
        </w:rPr>
        <w:t>El desenvolupament de programari s’ha fet segui</w:t>
      </w:r>
      <w:r w:rsidR="00884F77" w:rsidRPr="00DD5737">
        <w:rPr>
          <w:lang w:val="ca-ES"/>
        </w:rPr>
        <w:t xml:space="preserve">nt un mètode de desenvolupament </w:t>
      </w:r>
      <w:r w:rsidRPr="00DD5737">
        <w:rPr>
          <w:lang w:val="ca-ES"/>
        </w:rPr>
        <w:t>iteratiu e incremental, per tal de poder disposar d’una aplicació funcional tan aviat com</w:t>
      </w:r>
      <w:r w:rsidR="00884F77" w:rsidRPr="00DD5737">
        <w:rPr>
          <w:lang w:val="ca-ES"/>
        </w:rPr>
        <w:t xml:space="preserve"> </w:t>
      </w:r>
      <w:r w:rsidRPr="00DD5737">
        <w:rPr>
          <w:lang w:val="ca-ES"/>
        </w:rPr>
        <w:t xml:space="preserve"> fos possible i poder corregir els possible</w:t>
      </w:r>
      <w:r w:rsidR="00884F77" w:rsidRPr="00DD5737">
        <w:rPr>
          <w:lang w:val="ca-ES"/>
        </w:rPr>
        <w:t>s errors de disseny introduïts. Això</w:t>
      </w:r>
      <w:r w:rsidRPr="00DD5737">
        <w:rPr>
          <w:lang w:val="ca-ES"/>
        </w:rPr>
        <w:t xml:space="preserve"> s'ha dut a terme desenvolupant </w:t>
      </w:r>
      <w:r w:rsidR="00FC1F10" w:rsidRPr="00DD5737">
        <w:rPr>
          <w:lang w:val="ca-ES"/>
        </w:rPr>
        <w:t>el esquelet del videojoc, i fent s</w:t>
      </w:r>
      <w:r w:rsidRPr="00DD5737">
        <w:rPr>
          <w:lang w:val="ca-ES"/>
        </w:rPr>
        <w:t>ervir per les proves un</w:t>
      </w:r>
      <w:r w:rsidR="00FC1F10" w:rsidRPr="00DD5737">
        <w:rPr>
          <w:lang w:val="ca-ES"/>
        </w:rPr>
        <w:t xml:space="preserve"> dispositiu Android del que ja disposava i el emulador.</w:t>
      </w:r>
    </w:p>
    <w:p w:rsidR="000A2CEE" w:rsidRPr="00DD5737" w:rsidRDefault="000A2CEE" w:rsidP="009266CF">
      <w:pPr>
        <w:jc w:val="both"/>
        <w:rPr>
          <w:lang w:val="ca-ES"/>
        </w:rPr>
      </w:pPr>
    </w:p>
    <w:p w:rsidR="000A2CEE" w:rsidRPr="00DD5737" w:rsidRDefault="000A2CEE" w:rsidP="009266CF">
      <w:pPr>
        <w:jc w:val="both"/>
        <w:rPr>
          <w:lang w:val="ca-ES"/>
        </w:rPr>
      </w:pPr>
    </w:p>
    <w:p w:rsidR="000A2CEE" w:rsidRPr="00DD5737" w:rsidRDefault="000A2CEE" w:rsidP="009266CF">
      <w:pPr>
        <w:pStyle w:val="Heading2"/>
        <w:jc w:val="both"/>
        <w:rPr>
          <w:lang w:val="ca-ES"/>
        </w:rPr>
      </w:pPr>
      <w:bookmarkStart w:id="32" w:name="_Toc264822675"/>
      <w:bookmarkStart w:id="33" w:name="_Toc324978922"/>
      <w:r w:rsidRPr="00DD5737">
        <w:rPr>
          <w:lang w:val="ca-ES"/>
        </w:rPr>
        <w:t>Planificació del projecte.</w:t>
      </w:r>
      <w:bookmarkEnd w:id="32"/>
      <w:bookmarkEnd w:id="33"/>
    </w:p>
    <w:p w:rsidR="000A2CEE" w:rsidRPr="00DD5737" w:rsidRDefault="000A2CEE" w:rsidP="009266CF">
      <w:pPr>
        <w:jc w:val="both"/>
        <w:rPr>
          <w:lang w:val="ca-ES"/>
        </w:rPr>
      </w:pPr>
    </w:p>
    <w:p w:rsidR="000A2CEE" w:rsidRPr="00DD5737" w:rsidRDefault="000A2CEE" w:rsidP="009266CF">
      <w:pPr>
        <w:spacing w:after="60"/>
        <w:jc w:val="both"/>
        <w:rPr>
          <w:rFonts w:cs="Arial"/>
          <w:szCs w:val="20"/>
          <w:lang w:val="ca-ES"/>
        </w:rPr>
      </w:pPr>
      <w:commentRangeStart w:id="34"/>
      <w:r w:rsidRPr="00DD5737">
        <w:rPr>
          <w:rFonts w:cs="Arial"/>
          <w:szCs w:val="20"/>
          <w:lang w:val="ca-ES"/>
        </w:rPr>
        <w:t>En aquest punt podrem observar la planificació inicial, del qual veurem una descripció exhaustiva, i com ha variat durant el temps, ja que per diferent motius he hagut de canviar una mica el planificació inicial.</w:t>
      </w:r>
    </w:p>
    <w:p w:rsidR="000A2CEE" w:rsidRPr="00DD5737" w:rsidRDefault="000A2CEE" w:rsidP="009266CF">
      <w:pPr>
        <w:spacing w:after="60"/>
        <w:jc w:val="both"/>
        <w:rPr>
          <w:rFonts w:cs="Arial"/>
          <w:szCs w:val="20"/>
          <w:lang w:val="ca-ES"/>
        </w:rPr>
      </w:pPr>
    </w:p>
    <w:p w:rsidR="000A2CEE" w:rsidRPr="00DD5737" w:rsidRDefault="000A2CEE" w:rsidP="009266CF">
      <w:pPr>
        <w:spacing w:after="60"/>
        <w:jc w:val="both"/>
        <w:rPr>
          <w:rFonts w:cs="Arial"/>
          <w:szCs w:val="20"/>
          <w:lang w:val="ca-ES"/>
        </w:rPr>
      </w:pPr>
      <w:r w:rsidRPr="00DD5737">
        <w:rPr>
          <w:rFonts w:cs="Arial"/>
          <w:szCs w:val="20"/>
          <w:lang w:val="ca-ES"/>
        </w:rPr>
        <w:t>El disseny de la funcionalitat de</w:t>
      </w:r>
      <w:r w:rsidR="00352A31" w:rsidRPr="00DD5737">
        <w:rPr>
          <w:rFonts w:cs="Arial"/>
          <w:szCs w:val="20"/>
          <w:lang w:val="ca-ES"/>
        </w:rPr>
        <w:t xml:space="preserve">l videojoc </w:t>
      </w:r>
      <w:r w:rsidRPr="00DD5737">
        <w:rPr>
          <w:rFonts w:cs="Arial"/>
          <w:szCs w:val="20"/>
          <w:lang w:val="ca-ES"/>
        </w:rPr>
        <w:t>definirà tota la planifica</w:t>
      </w:r>
      <w:r w:rsidR="00352A31" w:rsidRPr="00DD5737">
        <w:rPr>
          <w:rFonts w:cs="Arial"/>
          <w:szCs w:val="20"/>
          <w:lang w:val="ca-ES"/>
        </w:rPr>
        <w:t>ció del projecte, ja que quan mé</w:t>
      </w:r>
      <w:r w:rsidRPr="00DD5737">
        <w:rPr>
          <w:rFonts w:cs="Arial"/>
          <w:szCs w:val="20"/>
          <w:lang w:val="ca-ES"/>
        </w:rPr>
        <w:t xml:space="preserve">s funcionalitats vulguem, menys temps tindrem per </w:t>
      </w:r>
      <w:r w:rsidR="00352A31" w:rsidRPr="00DD5737">
        <w:rPr>
          <w:rFonts w:cs="Arial"/>
          <w:szCs w:val="20"/>
          <w:lang w:val="ca-ES"/>
        </w:rPr>
        <w:t>dedicar-l’hi a altres arees del projecte</w:t>
      </w:r>
      <w:r w:rsidRPr="00DD5737">
        <w:rPr>
          <w:rFonts w:cs="Arial"/>
          <w:szCs w:val="20"/>
          <w:lang w:val="ca-ES"/>
        </w:rPr>
        <w:t xml:space="preserve">. </w:t>
      </w:r>
    </w:p>
    <w:p w:rsidR="000A2CEE" w:rsidRPr="00DD5737" w:rsidRDefault="000A2CEE" w:rsidP="009266CF">
      <w:pPr>
        <w:spacing w:after="60"/>
        <w:jc w:val="both"/>
        <w:rPr>
          <w:rFonts w:cs="Arial"/>
          <w:szCs w:val="20"/>
          <w:lang w:val="ca-ES"/>
        </w:rPr>
      </w:pPr>
    </w:p>
    <w:p w:rsidR="000A2CEE" w:rsidRPr="00DD5737" w:rsidRDefault="000A2CEE" w:rsidP="009266CF">
      <w:pPr>
        <w:spacing w:after="60"/>
        <w:jc w:val="both"/>
        <w:rPr>
          <w:rFonts w:cs="Arial"/>
          <w:szCs w:val="20"/>
          <w:lang w:val="ca-ES"/>
        </w:rPr>
      </w:pPr>
      <w:r w:rsidRPr="00DD5737">
        <w:rPr>
          <w:rFonts w:cs="Arial"/>
          <w:szCs w:val="20"/>
          <w:lang w:val="ca-ES"/>
        </w:rPr>
        <w:t xml:space="preserve">A continuació veurem la planificació que </w:t>
      </w:r>
      <w:r w:rsidR="00345F6E" w:rsidRPr="00DD5737">
        <w:rPr>
          <w:rFonts w:cs="Arial"/>
          <w:szCs w:val="20"/>
          <w:lang w:val="ca-ES"/>
        </w:rPr>
        <w:t>s’ha</w:t>
      </w:r>
      <w:r w:rsidRPr="00DD5737">
        <w:rPr>
          <w:rFonts w:cs="Arial"/>
          <w:szCs w:val="20"/>
          <w:lang w:val="ca-ES"/>
        </w:rPr>
        <w:t xml:space="preserve"> a du</w:t>
      </w:r>
      <w:r w:rsidR="00345F6E" w:rsidRPr="00DD5737">
        <w:rPr>
          <w:rFonts w:cs="Arial"/>
          <w:szCs w:val="20"/>
          <w:lang w:val="ca-ES"/>
        </w:rPr>
        <w:t>t</w:t>
      </w:r>
      <w:r w:rsidRPr="00DD5737">
        <w:rPr>
          <w:rFonts w:cs="Arial"/>
          <w:szCs w:val="20"/>
          <w:lang w:val="ca-ES"/>
        </w:rPr>
        <w:t xml:space="preserve"> a terme utilitzant el software Microsoft Project 2007, la descripció de les tasques i les desviacions de la planificació que s’ han produït i la seva justificació.</w:t>
      </w:r>
      <w:commentRangeEnd w:id="34"/>
      <w:r w:rsidR="00E8726B" w:rsidRPr="00DD5737">
        <w:rPr>
          <w:rStyle w:val="CommentReference"/>
          <w:lang w:val="ca-ES"/>
        </w:rPr>
        <w:commentReference w:id="34"/>
      </w:r>
    </w:p>
    <w:p w:rsidR="000A2CEE" w:rsidRPr="00DD5737" w:rsidRDefault="000A2CEE" w:rsidP="009266CF">
      <w:pPr>
        <w:spacing w:after="60"/>
        <w:jc w:val="both"/>
        <w:rPr>
          <w:rFonts w:cs="Arial"/>
          <w:szCs w:val="20"/>
          <w:lang w:val="ca-ES"/>
        </w:rPr>
      </w:pPr>
    </w:p>
    <w:p w:rsidR="00004957" w:rsidRPr="00DD5737" w:rsidRDefault="00004957" w:rsidP="009266CF">
      <w:pPr>
        <w:suppressAutoHyphens w:val="0"/>
        <w:jc w:val="both"/>
        <w:rPr>
          <w:rFonts w:eastAsia="SimSun" w:cs="Arial"/>
          <w:b/>
          <w:bCs/>
          <w:color w:val="B8CCE4"/>
          <w:sz w:val="24"/>
          <w:szCs w:val="26"/>
          <w:lang w:val="ca-ES"/>
        </w:rPr>
      </w:pPr>
      <w:r w:rsidRPr="00DD5737">
        <w:rPr>
          <w:lang w:val="ca-ES"/>
        </w:rPr>
        <w:br w:type="page"/>
      </w:r>
    </w:p>
    <w:p w:rsidR="000A2CEE" w:rsidRDefault="00EF04A6" w:rsidP="009266CF">
      <w:pPr>
        <w:pStyle w:val="Heading3"/>
        <w:jc w:val="both"/>
      </w:pPr>
      <w:bookmarkStart w:id="35" w:name="_Toc264822676"/>
      <w:bookmarkStart w:id="36" w:name="_Toc324978923"/>
      <w:r w:rsidRPr="00DD5737">
        <w:lastRenderedPageBreak/>
        <w:t>P</w:t>
      </w:r>
      <w:r w:rsidR="000A2CEE" w:rsidRPr="00DD5737">
        <w:t>lanificació de</w:t>
      </w:r>
      <w:bookmarkEnd w:id="35"/>
      <w:r w:rsidR="00BC125F" w:rsidRPr="00DD5737">
        <w:t xml:space="preserve"> les diferents tasques</w:t>
      </w:r>
      <w:bookmarkEnd w:id="36"/>
    </w:p>
    <w:p w:rsidR="00733E13" w:rsidRPr="00733E13" w:rsidRDefault="00733E13" w:rsidP="009266CF">
      <w:pPr>
        <w:jc w:val="both"/>
        <w:rPr>
          <w:lang w:val="ca-ES"/>
        </w:rPr>
      </w:pPr>
    </w:p>
    <w:p w:rsidR="00937C70" w:rsidRPr="00DD5737" w:rsidRDefault="00A85BA5" w:rsidP="009266CF">
      <w:pPr>
        <w:jc w:val="both"/>
        <w:rPr>
          <w:lang w:val="ca-ES"/>
        </w:rPr>
      </w:pPr>
      <w:r w:rsidRPr="00DD5737">
        <w:rPr>
          <w:lang w:val="ca-ES"/>
        </w:rPr>
        <w:t>La planificació del projec</w:t>
      </w:r>
      <w:r w:rsidR="000742BA" w:rsidRPr="00DD5737">
        <w:rPr>
          <w:lang w:val="ca-ES"/>
        </w:rPr>
        <w:t xml:space="preserve">te, com es pot veure en gràfic </w:t>
      </w:r>
      <w:r w:rsidR="00893965" w:rsidRPr="00DD5737">
        <w:rPr>
          <w:lang w:val="ca-ES"/>
        </w:rPr>
        <w:t xml:space="preserve">més avall, </w:t>
      </w:r>
      <w:r w:rsidRPr="00DD5737">
        <w:rPr>
          <w:lang w:val="ca-ES"/>
        </w:rPr>
        <w:t>quedarà dividida en 4 grans fases</w:t>
      </w:r>
      <w:r w:rsidR="000742BA" w:rsidRPr="00DD5737">
        <w:rPr>
          <w:lang w:val="ca-ES"/>
        </w:rPr>
        <w:t xml:space="preserve"> </w:t>
      </w:r>
      <w:r w:rsidR="004F409C" w:rsidRPr="00DD5737">
        <w:rPr>
          <w:lang w:val="ca-ES"/>
        </w:rPr>
        <w:t>(Recollida de requisits / Documentació, Anàlisi I disseny de l'aplicació, Implementació del videojoc</w:t>
      </w:r>
      <w:bookmarkStart w:id="37" w:name="OLE_LINK1"/>
      <w:bookmarkStart w:id="38" w:name="OLE_LINK2"/>
      <w:r w:rsidR="004F409C" w:rsidRPr="00DD5737">
        <w:rPr>
          <w:lang w:val="ca-ES"/>
        </w:rPr>
        <w:t>, Memòria i entrega)</w:t>
      </w:r>
      <w:bookmarkEnd w:id="37"/>
      <w:bookmarkEnd w:id="38"/>
      <w:r w:rsidR="00893965" w:rsidRPr="00DD5737">
        <w:rPr>
          <w:lang w:val="ca-ES"/>
        </w:rPr>
        <w:t>.</w:t>
      </w:r>
      <w:r w:rsidR="004F409C" w:rsidRPr="00DD5737">
        <w:rPr>
          <w:lang w:val="ca-ES"/>
        </w:rPr>
        <w:t xml:space="preserve"> </w:t>
      </w:r>
      <w:r w:rsidR="00893965" w:rsidRPr="00DD5737">
        <w:rPr>
          <w:lang w:val="ca-ES"/>
        </w:rPr>
        <w:t xml:space="preserve"> </w:t>
      </w:r>
    </w:p>
    <w:p w:rsidR="00937C70" w:rsidRPr="00DD5737" w:rsidRDefault="00937C70" w:rsidP="009266CF">
      <w:pPr>
        <w:jc w:val="both"/>
        <w:rPr>
          <w:lang w:val="ca-ES"/>
        </w:rPr>
      </w:pPr>
    </w:p>
    <w:p w:rsidR="0061044F" w:rsidRPr="00DD5737" w:rsidRDefault="00893965" w:rsidP="009266CF">
      <w:pPr>
        <w:jc w:val="both"/>
        <w:rPr>
          <w:lang w:val="ca-ES"/>
        </w:rPr>
      </w:pPr>
      <w:r w:rsidRPr="00DD5737">
        <w:rPr>
          <w:lang w:val="ca-ES"/>
        </w:rPr>
        <w:t xml:space="preserve">Aquestes </w:t>
      </w:r>
      <w:r w:rsidR="00937C70" w:rsidRPr="00DD5737">
        <w:rPr>
          <w:lang w:val="ca-ES"/>
        </w:rPr>
        <w:t>contindran</w:t>
      </w:r>
      <w:r w:rsidRPr="00DD5737">
        <w:rPr>
          <w:lang w:val="ca-ES"/>
        </w:rPr>
        <w:t xml:space="preserve"> una sèrie de subtasques </w:t>
      </w:r>
      <w:r w:rsidR="00937C70" w:rsidRPr="00DD5737">
        <w:rPr>
          <w:lang w:val="ca-ES"/>
        </w:rPr>
        <w:t xml:space="preserve">relacionades entre elles, i que per tal de dur a terme la tasca principal, s’hauran de completar totes les subtasques associades. El llistat de les mateixes i les dates associades a </w:t>
      </w:r>
      <w:r w:rsidR="00E06C0B" w:rsidRPr="00DD5737">
        <w:rPr>
          <w:lang w:val="ca-ES"/>
        </w:rPr>
        <w:t>cadascuna</w:t>
      </w:r>
      <w:r w:rsidR="00937C70" w:rsidRPr="00DD5737">
        <w:rPr>
          <w:lang w:val="ca-ES"/>
        </w:rPr>
        <w:t xml:space="preserve"> d’elles es pot veure a continuació:</w:t>
      </w:r>
    </w:p>
    <w:p w:rsidR="00A85BA5" w:rsidRPr="00DD5737" w:rsidRDefault="00A85BA5" w:rsidP="009266CF">
      <w:pPr>
        <w:jc w:val="both"/>
        <w:rPr>
          <w:lang w:val="ca-ES"/>
        </w:rPr>
      </w:pPr>
    </w:p>
    <w:p w:rsidR="000A2CEE" w:rsidRPr="00DD5737" w:rsidRDefault="000A2CEE" w:rsidP="009266CF">
      <w:pPr>
        <w:tabs>
          <w:tab w:val="left" w:pos="1710"/>
        </w:tabs>
        <w:jc w:val="both"/>
        <w:rPr>
          <w:rFonts w:cs="Arial"/>
          <w:lang w:val="ca-ES"/>
        </w:rPr>
      </w:pPr>
      <w:r w:rsidRPr="00DD5737">
        <w:rPr>
          <w:rFonts w:cs="Arial"/>
          <w:lang w:val="ca-ES"/>
        </w:rPr>
        <w:tab/>
      </w:r>
    </w:p>
    <w:p w:rsidR="000A2CEE" w:rsidRPr="00DD5737" w:rsidRDefault="005272C0" w:rsidP="009266CF">
      <w:pPr>
        <w:tabs>
          <w:tab w:val="left" w:pos="1710"/>
        </w:tabs>
        <w:jc w:val="both"/>
        <w:rPr>
          <w:lang w:val="ca-ES"/>
        </w:rPr>
      </w:pPr>
      <w:r w:rsidRPr="00DD5737">
        <w:rPr>
          <w:noProof/>
          <w:lang w:val="ca-ES" w:eastAsia="en-GB"/>
        </w:rPr>
        <w:drawing>
          <wp:inline distT="0" distB="0" distL="0" distR="0" wp14:anchorId="28169933" wp14:editId="05FFF240">
            <wp:extent cx="5612130" cy="532193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5321935"/>
                    </a:xfrm>
                    <a:prstGeom prst="rect">
                      <a:avLst/>
                    </a:prstGeom>
                  </pic:spPr>
                </pic:pic>
              </a:graphicData>
            </a:graphic>
          </wp:inline>
        </w:drawing>
      </w:r>
    </w:p>
    <w:p w:rsidR="005272C0" w:rsidRPr="00DD5737" w:rsidRDefault="005272C0" w:rsidP="009266CF">
      <w:pPr>
        <w:suppressAutoHyphens w:val="0"/>
        <w:jc w:val="both"/>
        <w:rPr>
          <w:lang w:val="ca-ES"/>
        </w:rPr>
      </w:pPr>
    </w:p>
    <w:p w:rsidR="005272C0" w:rsidRPr="00DD5737" w:rsidRDefault="00C31F3C" w:rsidP="009266CF">
      <w:pPr>
        <w:suppressAutoHyphens w:val="0"/>
        <w:jc w:val="both"/>
        <w:rPr>
          <w:lang w:val="ca-ES"/>
        </w:rPr>
      </w:pPr>
      <w:r w:rsidRPr="00DD5737">
        <w:rPr>
          <w:lang w:val="ca-ES"/>
        </w:rPr>
        <w:t xml:space="preserve">Com es pot veure en el gràfic següent al esser un projecte portat a terme una sola persona, no hi hauran tasques que es solapin en el temps, ni que es portin a terme de manera paral·lela, ja que aquest punt no serà possible en un projecte unipersonal. </w:t>
      </w:r>
      <w:r w:rsidR="00AA00CA" w:rsidRPr="00DD5737">
        <w:rPr>
          <w:lang w:val="ca-ES"/>
        </w:rPr>
        <w:t>També es pot observar com les tasques estan distribuïdes en el temps (línia de color gris), i a sota d’aquesta la distribució de cadascuna de les subtasques (línia blava).</w:t>
      </w:r>
    </w:p>
    <w:p w:rsidR="00E77803" w:rsidRPr="00DD5737" w:rsidRDefault="00E77803" w:rsidP="009266CF">
      <w:pPr>
        <w:suppressAutoHyphens w:val="0"/>
        <w:jc w:val="both"/>
        <w:rPr>
          <w:lang w:val="ca-ES"/>
        </w:rPr>
      </w:pPr>
    </w:p>
    <w:p w:rsidR="00E77803" w:rsidRPr="00DD5737" w:rsidRDefault="00E77803" w:rsidP="009266CF">
      <w:pPr>
        <w:suppressAutoHyphens w:val="0"/>
        <w:jc w:val="both"/>
        <w:rPr>
          <w:lang w:val="ca-ES"/>
        </w:rPr>
      </w:pPr>
      <w:r w:rsidRPr="00DD5737">
        <w:rPr>
          <w:lang w:val="ca-ES"/>
        </w:rPr>
        <w:t xml:space="preserve">Algunes conclusions que es poden treure, es que la part dedicada a l’ implementació és la mes gran de totes les tasques, i potser la dedicada la finalització de la memòria  es una mica curta. </w:t>
      </w:r>
      <w:r w:rsidR="00446490" w:rsidRPr="00DD5737">
        <w:rPr>
          <w:lang w:val="ca-ES"/>
        </w:rPr>
        <w:t>Aquestes només son unes conclusions preliminars, observant aquest gràfic, més endavant tractarem el tema de la validesa de la planificació inicial, els desviaments que s’han dut a terme i els motius del mateix.</w:t>
      </w:r>
    </w:p>
    <w:p w:rsidR="00D57239" w:rsidRPr="00DD5737" w:rsidRDefault="00D57239" w:rsidP="009266CF">
      <w:pPr>
        <w:suppressAutoHyphens w:val="0"/>
        <w:jc w:val="both"/>
        <w:rPr>
          <w:lang w:val="ca-ES"/>
        </w:rPr>
      </w:pPr>
    </w:p>
    <w:p w:rsidR="00CF2D83" w:rsidRPr="00DD5737" w:rsidRDefault="00CF2D83" w:rsidP="009266CF">
      <w:pPr>
        <w:suppressAutoHyphens w:val="0"/>
        <w:jc w:val="both"/>
        <w:rPr>
          <w:lang w:val="ca-ES"/>
        </w:rPr>
      </w:pPr>
    </w:p>
    <w:p w:rsidR="005272C0" w:rsidRPr="00DD5737" w:rsidRDefault="005272C0" w:rsidP="009266CF">
      <w:pPr>
        <w:suppressAutoHyphens w:val="0"/>
        <w:jc w:val="both"/>
        <w:rPr>
          <w:lang w:val="ca-ES"/>
        </w:rPr>
      </w:pPr>
    </w:p>
    <w:p w:rsidR="008F3DA5" w:rsidRPr="00DD5737" w:rsidRDefault="00A85BA5" w:rsidP="009266CF">
      <w:pPr>
        <w:suppressAutoHyphens w:val="0"/>
        <w:jc w:val="both"/>
        <w:rPr>
          <w:lang w:val="ca-ES"/>
        </w:rPr>
      </w:pPr>
      <w:bookmarkStart w:id="39" w:name="_Toc264822677"/>
      <w:r w:rsidRPr="00DD5737">
        <w:rPr>
          <w:noProof/>
          <w:lang w:val="ca-ES" w:eastAsia="en-GB"/>
        </w:rPr>
        <w:drawing>
          <wp:inline distT="0" distB="0" distL="0" distR="0" wp14:anchorId="46FD47FB" wp14:editId="7DBF5401">
            <wp:extent cx="5612130" cy="22815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281555"/>
                    </a:xfrm>
                    <a:prstGeom prst="rect">
                      <a:avLst/>
                    </a:prstGeom>
                  </pic:spPr>
                </pic:pic>
              </a:graphicData>
            </a:graphic>
          </wp:inline>
        </w:drawing>
      </w:r>
    </w:p>
    <w:p w:rsidR="008F3DA5" w:rsidRPr="00DD5737" w:rsidRDefault="008F3DA5" w:rsidP="009266CF">
      <w:pPr>
        <w:suppressAutoHyphens w:val="0"/>
        <w:jc w:val="both"/>
        <w:rPr>
          <w:lang w:val="ca-ES"/>
        </w:rPr>
      </w:pPr>
    </w:p>
    <w:p w:rsidR="008F3DA5" w:rsidRPr="00DD5737" w:rsidRDefault="008F3DA5" w:rsidP="009266CF">
      <w:pPr>
        <w:suppressAutoHyphens w:val="0"/>
        <w:jc w:val="both"/>
        <w:rPr>
          <w:lang w:val="ca-ES"/>
        </w:rPr>
      </w:pPr>
    </w:p>
    <w:p w:rsidR="00011D1B" w:rsidRPr="00DD5737" w:rsidRDefault="00011D1B" w:rsidP="009266CF">
      <w:pPr>
        <w:suppressAutoHyphens w:val="0"/>
        <w:jc w:val="both"/>
        <w:rPr>
          <w:rFonts w:eastAsia="SimSun" w:cs="Arial"/>
          <w:b/>
          <w:bCs/>
          <w:color w:val="B8CCE4"/>
          <w:sz w:val="24"/>
          <w:szCs w:val="26"/>
          <w:lang w:val="ca-ES"/>
        </w:rPr>
      </w:pPr>
      <w:r w:rsidRPr="00DD5737">
        <w:rPr>
          <w:lang w:val="ca-ES"/>
        </w:rPr>
        <w:br w:type="page"/>
      </w:r>
    </w:p>
    <w:p w:rsidR="000A2CEE" w:rsidRPr="00DD5737" w:rsidRDefault="0001466F" w:rsidP="009266CF">
      <w:pPr>
        <w:pStyle w:val="Heading3"/>
        <w:jc w:val="both"/>
      </w:pPr>
      <w:bookmarkStart w:id="40" w:name="_Toc324978924"/>
      <w:r w:rsidRPr="00DD5737">
        <w:lastRenderedPageBreak/>
        <w:t>D</w:t>
      </w:r>
      <w:r w:rsidR="000A2CEE" w:rsidRPr="00DD5737">
        <w:t>escripció de les tasques.</w:t>
      </w:r>
      <w:bookmarkEnd w:id="39"/>
      <w:bookmarkEnd w:id="40"/>
    </w:p>
    <w:p w:rsidR="00A23647" w:rsidRPr="00DD5737" w:rsidRDefault="00A23647" w:rsidP="009266CF">
      <w:pPr>
        <w:jc w:val="both"/>
        <w:rPr>
          <w:lang w:val="ca-ES"/>
        </w:rPr>
      </w:pPr>
      <w:r w:rsidRPr="00DD5737">
        <w:rPr>
          <w:lang w:val="ca-ES"/>
        </w:rPr>
        <w:t>En aquest apartat es descriurà més en detall en que consisteixen cadascuna de les tasques i subtasques planificades, el temps que es trigarà en dur-les a terme, els objectius i fites de la mateixa.</w:t>
      </w:r>
    </w:p>
    <w:p w:rsidR="00ED3F9F" w:rsidRPr="00DD5737" w:rsidRDefault="00ED3F9F" w:rsidP="009266CF">
      <w:pPr>
        <w:pStyle w:val="Heading4"/>
        <w:jc w:val="both"/>
        <w:rPr>
          <w:lang w:val="ca-ES"/>
        </w:rPr>
      </w:pPr>
      <w:bookmarkStart w:id="41" w:name="_Toc324978925"/>
      <w:r w:rsidRPr="00DD5737">
        <w:rPr>
          <w:lang w:val="ca-ES"/>
        </w:rPr>
        <w:t>Tasca 1:</w:t>
      </w:r>
      <w:bookmarkEnd w:id="41"/>
    </w:p>
    <w:p w:rsidR="00ED3F9F" w:rsidRPr="00DD5737" w:rsidRDefault="00ED3F9F" w:rsidP="009266CF">
      <w:pPr>
        <w:jc w:val="both"/>
        <w:rPr>
          <w:szCs w:val="20"/>
          <w:lang w:val="ca-ES"/>
        </w:rPr>
      </w:pPr>
      <w:r w:rsidRPr="00DD5737">
        <w:rPr>
          <w:b/>
          <w:szCs w:val="20"/>
          <w:lang w:val="ca-ES"/>
        </w:rPr>
        <w:t>Temporització:</w:t>
      </w:r>
      <w:r w:rsidRPr="00DD5737">
        <w:rPr>
          <w:szCs w:val="20"/>
          <w:lang w:val="ca-ES"/>
        </w:rPr>
        <w:t xml:space="preserve"> 1 setmana (del 5 al 11 de Març).</w:t>
      </w:r>
    </w:p>
    <w:p w:rsidR="00ED3F9F" w:rsidRPr="00DD5737" w:rsidRDefault="00ED3F9F" w:rsidP="009266CF">
      <w:pPr>
        <w:jc w:val="both"/>
        <w:rPr>
          <w:szCs w:val="20"/>
          <w:lang w:val="ca-ES"/>
        </w:rPr>
      </w:pPr>
      <w:r w:rsidRPr="00DD5737">
        <w:rPr>
          <w:b/>
          <w:szCs w:val="20"/>
          <w:lang w:val="ca-ES"/>
        </w:rPr>
        <w:t xml:space="preserve">Descripció: </w:t>
      </w:r>
      <w:r w:rsidRPr="00DD5737">
        <w:rPr>
          <w:szCs w:val="20"/>
          <w:lang w:val="ca-ES"/>
        </w:rPr>
        <w:t>Realització del document “Pla de treball”:</w:t>
      </w:r>
    </w:p>
    <w:p w:rsidR="00ED3F9F" w:rsidRPr="00DD5737" w:rsidRDefault="00ED3F9F" w:rsidP="009266CF">
      <w:pPr>
        <w:numPr>
          <w:ilvl w:val="1"/>
          <w:numId w:val="31"/>
        </w:numPr>
        <w:suppressAutoHyphens w:val="0"/>
        <w:jc w:val="both"/>
        <w:rPr>
          <w:szCs w:val="20"/>
          <w:lang w:val="ca-ES"/>
        </w:rPr>
      </w:pPr>
      <w:r w:rsidRPr="00DD5737">
        <w:rPr>
          <w:szCs w:val="20"/>
          <w:lang w:val="ca-ES"/>
        </w:rPr>
        <w:t>– Estudi de la magnitud del projecte.</w:t>
      </w:r>
    </w:p>
    <w:p w:rsidR="00ED3F9F" w:rsidRPr="00DD5737" w:rsidRDefault="00ED3F9F" w:rsidP="009266CF">
      <w:pPr>
        <w:numPr>
          <w:ilvl w:val="1"/>
          <w:numId w:val="31"/>
        </w:numPr>
        <w:suppressAutoHyphens w:val="0"/>
        <w:jc w:val="both"/>
        <w:rPr>
          <w:szCs w:val="20"/>
          <w:lang w:val="ca-ES"/>
        </w:rPr>
      </w:pPr>
      <w:r w:rsidRPr="00DD5737">
        <w:rPr>
          <w:szCs w:val="20"/>
          <w:lang w:val="ca-ES"/>
        </w:rPr>
        <w:t>– Decisió de les tecnologies a utilitzar.</w:t>
      </w:r>
    </w:p>
    <w:p w:rsidR="00ED3F9F" w:rsidRPr="00DD5737" w:rsidRDefault="00ED3F9F" w:rsidP="009266CF">
      <w:pPr>
        <w:numPr>
          <w:ilvl w:val="1"/>
          <w:numId w:val="31"/>
        </w:numPr>
        <w:suppressAutoHyphens w:val="0"/>
        <w:jc w:val="both"/>
        <w:rPr>
          <w:szCs w:val="20"/>
          <w:lang w:val="ca-ES"/>
        </w:rPr>
      </w:pPr>
      <w:r w:rsidRPr="00DD5737">
        <w:rPr>
          <w:szCs w:val="20"/>
          <w:lang w:val="ca-ES"/>
        </w:rPr>
        <w:t>– Temporització del projecte.</w:t>
      </w:r>
    </w:p>
    <w:p w:rsidR="00ED3F9F" w:rsidRPr="00DD5737" w:rsidRDefault="00ED3F9F" w:rsidP="009266CF">
      <w:pPr>
        <w:jc w:val="both"/>
        <w:rPr>
          <w:b/>
          <w:szCs w:val="20"/>
          <w:lang w:val="ca-ES"/>
        </w:rPr>
      </w:pPr>
      <w:r w:rsidRPr="00DD5737">
        <w:rPr>
          <w:b/>
          <w:szCs w:val="20"/>
          <w:lang w:val="ca-ES"/>
        </w:rPr>
        <w:t>Objectius:</w:t>
      </w:r>
    </w:p>
    <w:p w:rsidR="00ED3F9F" w:rsidRPr="00DD5737" w:rsidRDefault="00ED3F9F" w:rsidP="009266CF">
      <w:pPr>
        <w:numPr>
          <w:ilvl w:val="0"/>
          <w:numId w:val="30"/>
        </w:numPr>
        <w:suppressAutoHyphens w:val="0"/>
        <w:jc w:val="both"/>
        <w:rPr>
          <w:szCs w:val="20"/>
          <w:lang w:val="ca-ES"/>
        </w:rPr>
      </w:pPr>
      <w:r w:rsidRPr="00DD5737">
        <w:rPr>
          <w:szCs w:val="20"/>
          <w:lang w:val="ca-ES"/>
        </w:rPr>
        <w:t>Aprofundir els coneixements sobre el desenvolupament Android.</w:t>
      </w:r>
    </w:p>
    <w:p w:rsidR="00ED3F9F" w:rsidRPr="00DD5737" w:rsidRDefault="00ED3F9F" w:rsidP="009266CF">
      <w:pPr>
        <w:numPr>
          <w:ilvl w:val="0"/>
          <w:numId w:val="30"/>
        </w:numPr>
        <w:suppressAutoHyphens w:val="0"/>
        <w:jc w:val="both"/>
        <w:rPr>
          <w:szCs w:val="20"/>
          <w:lang w:val="ca-ES"/>
        </w:rPr>
      </w:pPr>
      <w:r w:rsidRPr="00DD5737">
        <w:rPr>
          <w:szCs w:val="20"/>
          <w:lang w:val="ca-ES"/>
        </w:rPr>
        <w:t>Tenir una visió clara sobre la funcionalitat que haurà de tenir el videojoc.</w:t>
      </w:r>
    </w:p>
    <w:p w:rsidR="00ED3F9F" w:rsidRPr="00DD5737" w:rsidRDefault="00ED3F9F" w:rsidP="009266CF">
      <w:pPr>
        <w:numPr>
          <w:ilvl w:val="0"/>
          <w:numId w:val="30"/>
        </w:numPr>
        <w:suppressAutoHyphens w:val="0"/>
        <w:jc w:val="both"/>
        <w:rPr>
          <w:szCs w:val="20"/>
          <w:lang w:val="ca-ES"/>
        </w:rPr>
      </w:pPr>
      <w:r w:rsidRPr="00DD5737">
        <w:rPr>
          <w:szCs w:val="20"/>
          <w:lang w:val="ca-ES"/>
        </w:rPr>
        <w:t>Tenir una visió de les funcionalitats que haurà el mateix.</w:t>
      </w:r>
    </w:p>
    <w:p w:rsidR="00ED3F9F" w:rsidRPr="00DD5737" w:rsidRDefault="00ED3F9F" w:rsidP="009266CF">
      <w:pPr>
        <w:numPr>
          <w:ilvl w:val="0"/>
          <w:numId w:val="30"/>
        </w:numPr>
        <w:suppressAutoHyphens w:val="0"/>
        <w:jc w:val="both"/>
        <w:rPr>
          <w:szCs w:val="20"/>
          <w:lang w:val="ca-ES"/>
        </w:rPr>
      </w:pPr>
      <w:r w:rsidRPr="00DD5737">
        <w:rPr>
          <w:szCs w:val="20"/>
          <w:lang w:val="ca-ES"/>
        </w:rPr>
        <w:t>Aprofundir en els coneixements de OpenGL ES</w:t>
      </w:r>
    </w:p>
    <w:p w:rsidR="00ED3F9F" w:rsidRPr="00DD5737" w:rsidRDefault="00ED3F9F" w:rsidP="009266CF">
      <w:pPr>
        <w:jc w:val="both"/>
        <w:rPr>
          <w:b/>
          <w:szCs w:val="20"/>
          <w:lang w:val="ca-ES"/>
        </w:rPr>
      </w:pPr>
      <w:r w:rsidRPr="00DD5737">
        <w:rPr>
          <w:b/>
          <w:szCs w:val="20"/>
          <w:lang w:val="ca-ES"/>
        </w:rPr>
        <w:t>Fites:</w:t>
      </w:r>
    </w:p>
    <w:p w:rsidR="00ED3F9F" w:rsidRPr="00DD5737" w:rsidRDefault="00ED3F9F" w:rsidP="009266CF">
      <w:pPr>
        <w:numPr>
          <w:ilvl w:val="0"/>
          <w:numId w:val="30"/>
        </w:numPr>
        <w:suppressAutoHyphens w:val="0"/>
        <w:jc w:val="both"/>
        <w:rPr>
          <w:szCs w:val="20"/>
          <w:lang w:val="ca-ES"/>
        </w:rPr>
      </w:pPr>
      <w:r w:rsidRPr="00DD5737">
        <w:rPr>
          <w:szCs w:val="20"/>
          <w:lang w:val="ca-ES"/>
        </w:rPr>
        <w:t>Document del Pla de treball.</w:t>
      </w:r>
    </w:p>
    <w:p w:rsidR="00ED3F9F" w:rsidRPr="00DD5737" w:rsidRDefault="00ED3F9F" w:rsidP="009266CF">
      <w:pPr>
        <w:pStyle w:val="Heading4"/>
        <w:jc w:val="both"/>
        <w:rPr>
          <w:lang w:val="ca-ES"/>
        </w:rPr>
      </w:pPr>
      <w:bookmarkStart w:id="42" w:name="_Toc324978926"/>
      <w:r w:rsidRPr="00DD5737">
        <w:rPr>
          <w:lang w:val="ca-ES"/>
        </w:rPr>
        <w:t>Tasca 2:</w:t>
      </w:r>
      <w:bookmarkEnd w:id="42"/>
    </w:p>
    <w:p w:rsidR="00ED3F9F" w:rsidRPr="00DD5737" w:rsidRDefault="00ED3F9F" w:rsidP="009266CF">
      <w:pPr>
        <w:jc w:val="both"/>
        <w:rPr>
          <w:szCs w:val="20"/>
          <w:lang w:val="ca-ES"/>
        </w:rPr>
      </w:pPr>
      <w:r w:rsidRPr="00DD5737">
        <w:rPr>
          <w:b/>
          <w:szCs w:val="20"/>
          <w:lang w:val="ca-ES"/>
        </w:rPr>
        <w:t>Temporització:</w:t>
      </w:r>
      <w:r w:rsidRPr="00DD5737">
        <w:rPr>
          <w:szCs w:val="20"/>
          <w:lang w:val="ca-ES"/>
        </w:rPr>
        <w:t xml:space="preserve"> 2 setmanes (del 11 al 25 de Març).</w:t>
      </w:r>
    </w:p>
    <w:p w:rsidR="00ED3F9F" w:rsidRPr="00DD5737" w:rsidRDefault="00ED3F9F" w:rsidP="009266CF">
      <w:pPr>
        <w:jc w:val="both"/>
        <w:rPr>
          <w:szCs w:val="20"/>
          <w:lang w:val="ca-ES"/>
        </w:rPr>
      </w:pPr>
      <w:r w:rsidRPr="00DD5737">
        <w:rPr>
          <w:b/>
          <w:szCs w:val="20"/>
          <w:lang w:val="ca-ES"/>
        </w:rPr>
        <w:t xml:space="preserve">Descripció: </w:t>
      </w:r>
      <w:r w:rsidRPr="00DD5737">
        <w:rPr>
          <w:szCs w:val="20"/>
          <w:lang w:val="ca-ES"/>
        </w:rPr>
        <w:t>Recollida i classificació de tota la informació que pugui ser rellevant per dur a terme el projecte:</w:t>
      </w:r>
    </w:p>
    <w:p w:rsidR="00ED3F9F" w:rsidRPr="00DD5737" w:rsidRDefault="00ED3F9F" w:rsidP="009266CF">
      <w:pPr>
        <w:numPr>
          <w:ilvl w:val="1"/>
          <w:numId w:val="31"/>
        </w:numPr>
        <w:suppressAutoHyphens w:val="0"/>
        <w:jc w:val="both"/>
        <w:rPr>
          <w:szCs w:val="20"/>
          <w:lang w:val="ca-ES"/>
        </w:rPr>
      </w:pPr>
      <w:r w:rsidRPr="00DD5737">
        <w:rPr>
          <w:szCs w:val="20"/>
          <w:lang w:val="ca-ES"/>
        </w:rPr>
        <w:t xml:space="preserve"> Temes relacionats amb el desenvolupament Android.</w:t>
      </w:r>
    </w:p>
    <w:p w:rsidR="00ED3F9F" w:rsidRPr="00DD5737" w:rsidRDefault="00ED3F9F" w:rsidP="009266CF">
      <w:pPr>
        <w:numPr>
          <w:ilvl w:val="1"/>
          <w:numId w:val="31"/>
        </w:numPr>
        <w:suppressAutoHyphens w:val="0"/>
        <w:jc w:val="both"/>
        <w:rPr>
          <w:szCs w:val="20"/>
          <w:lang w:val="ca-ES"/>
        </w:rPr>
      </w:pPr>
      <w:r w:rsidRPr="00DD5737">
        <w:rPr>
          <w:szCs w:val="20"/>
          <w:lang w:val="ca-ES"/>
        </w:rPr>
        <w:t xml:space="preserve"> Temes relacionats amb el desenvolupament OpenGLES per Android.</w:t>
      </w:r>
    </w:p>
    <w:p w:rsidR="00ED3F9F" w:rsidRPr="00DD5737" w:rsidRDefault="00ED3F9F" w:rsidP="009266CF">
      <w:pPr>
        <w:numPr>
          <w:ilvl w:val="1"/>
          <w:numId w:val="31"/>
        </w:numPr>
        <w:suppressAutoHyphens w:val="0"/>
        <w:jc w:val="both"/>
        <w:rPr>
          <w:szCs w:val="20"/>
          <w:lang w:val="ca-ES"/>
        </w:rPr>
      </w:pPr>
      <w:r w:rsidRPr="00DD5737">
        <w:rPr>
          <w:szCs w:val="20"/>
          <w:lang w:val="ca-ES"/>
        </w:rPr>
        <w:t xml:space="preserve"> Temes relacionats amb la programació de videojocs per plataformes Android</w:t>
      </w:r>
    </w:p>
    <w:p w:rsidR="00ED3F9F" w:rsidRPr="00DD5737" w:rsidRDefault="00ED3F9F" w:rsidP="009266CF">
      <w:pPr>
        <w:ind w:left="720"/>
        <w:jc w:val="both"/>
        <w:rPr>
          <w:szCs w:val="20"/>
          <w:lang w:val="ca-ES"/>
        </w:rPr>
      </w:pPr>
    </w:p>
    <w:p w:rsidR="00ED3F9F" w:rsidRPr="00DD5737" w:rsidRDefault="00ED3F9F" w:rsidP="009266CF">
      <w:pPr>
        <w:jc w:val="both"/>
        <w:rPr>
          <w:b/>
          <w:szCs w:val="20"/>
          <w:lang w:val="ca-ES"/>
        </w:rPr>
      </w:pPr>
      <w:r w:rsidRPr="00DD5737">
        <w:rPr>
          <w:b/>
          <w:szCs w:val="20"/>
          <w:lang w:val="ca-ES"/>
        </w:rPr>
        <w:t>Objectius:</w:t>
      </w:r>
    </w:p>
    <w:p w:rsidR="00ED3F9F" w:rsidRPr="00DD5737" w:rsidRDefault="00ED3F9F" w:rsidP="009266CF">
      <w:pPr>
        <w:numPr>
          <w:ilvl w:val="0"/>
          <w:numId w:val="30"/>
        </w:numPr>
        <w:suppressAutoHyphens w:val="0"/>
        <w:jc w:val="both"/>
        <w:rPr>
          <w:szCs w:val="20"/>
          <w:lang w:val="ca-ES"/>
        </w:rPr>
      </w:pPr>
      <w:r w:rsidRPr="00DD5737">
        <w:rPr>
          <w:szCs w:val="20"/>
          <w:lang w:val="ca-ES"/>
        </w:rPr>
        <w:t>Aprofundir els coneixements sobre programació Java per la plataforma Android.</w:t>
      </w:r>
    </w:p>
    <w:p w:rsidR="00ED3F9F" w:rsidRPr="00DD5737" w:rsidRDefault="00ED3F9F" w:rsidP="009266CF">
      <w:pPr>
        <w:numPr>
          <w:ilvl w:val="0"/>
          <w:numId w:val="30"/>
        </w:numPr>
        <w:suppressAutoHyphens w:val="0"/>
        <w:jc w:val="both"/>
        <w:rPr>
          <w:szCs w:val="20"/>
          <w:lang w:val="ca-ES"/>
        </w:rPr>
      </w:pPr>
      <w:r w:rsidRPr="00DD5737">
        <w:rPr>
          <w:szCs w:val="20"/>
          <w:lang w:val="ca-ES"/>
        </w:rPr>
        <w:t>Tenir una visió clara sobre la funcionalitat que haurà de tenir el videojoc.</w:t>
      </w:r>
    </w:p>
    <w:p w:rsidR="00ED3F9F" w:rsidRPr="00DD5737" w:rsidRDefault="00ED3F9F" w:rsidP="009266CF">
      <w:pPr>
        <w:numPr>
          <w:ilvl w:val="0"/>
          <w:numId w:val="30"/>
        </w:numPr>
        <w:suppressAutoHyphens w:val="0"/>
        <w:jc w:val="both"/>
        <w:rPr>
          <w:szCs w:val="20"/>
          <w:lang w:val="ca-ES"/>
        </w:rPr>
      </w:pPr>
      <w:r w:rsidRPr="00DD5737">
        <w:rPr>
          <w:szCs w:val="20"/>
          <w:lang w:val="ca-ES"/>
        </w:rPr>
        <w:t>Tenir una visió general sobre els videojocs més estesos / addictius del moment.</w:t>
      </w:r>
    </w:p>
    <w:p w:rsidR="00ED3F9F" w:rsidRPr="00DD5737" w:rsidRDefault="00ED3F9F" w:rsidP="009266CF">
      <w:pPr>
        <w:jc w:val="both"/>
        <w:rPr>
          <w:b/>
          <w:szCs w:val="20"/>
          <w:lang w:val="ca-ES"/>
        </w:rPr>
      </w:pPr>
      <w:r w:rsidRPr="00DD5737">
        <w:rPr>
          <w:b/>
          <w:szCs w:val="20"/>
          <w:lang w:val="ca-ES"/>
        </w:rPr>
        <w:t>Fites:</w:t>
      </w:r>
    </w:p>
    <w:p w:rsidR="00ED3F9F" w:rsidRPr="00DD5737" w:rsidRDefault="00ED3F9F" w:rsidP="009266CF">
      <w:pPr>
        <w:numPr>
          <w:ilvl w:val="0"/>
          <w:numId w:val="30"/>
        </w:numPr>
        <w:suppressAutoHyphens w:val="0"/>
        <w:jc w:val="both"/>
        <w:rPr>
          <w:szCs w:val="20"/>
          <w:lang w:val="ca-ES"/>
        </w:rPr>
      </w:pPr>
      <w:r w:rsidRPr="00DD5737">
        <w:rPr>
          <w:szCs w:val="20"/>
          <w:lang w:val="ca-ES"/>
        </w:rPr>
        <w:t>Document descriptiu del desenvolupament Android.</w:t>
      </w:r>
    </w:p>
    <w:p w:rsidR="00ED3F9F" w:rsidRPr="00DD5737" w:rsidRDefault="00ED3F9F" w:rsidP="009266CF">
      <w:pPr>
        <w:numPr>
          <w:ilvl w:val="0"/>
          <w:numId w:val="30"/>
        </w:numPr>
        <w:suppressAutoHyphens w:val="0"/>
        <w:jc w:val="both"/>
        <w:rPr>
          <w:szCs w:val="20"/>
          <w:lang w:val="ca-ES"/>
        </w:rPr>
      </w:pPr>
      <w:r w:rsidRPr="00DD5737">
        <w:rPr>
          <w:szCs w:val="20"/>
          <w:lang w:val="ca-ES"/>
        </w:rPr>
        <w:t>Document d’anàlisi  sobre videojocs existents.</w:t>
      </w:r>
    </w:p>
    <w:p w:rsidR="00ED3F9F" w:rsidRPr="00DD5737" w:rsidRDefault="00ED3F9F" w:rsidP="009266CF">
      <w:pPr>
        <w:numPr>
          <w:ilvl w:val="0"/>
          <w:numId w:val="30"/>
        </w:numPr>
        <w:suppressAutoHyphens w:val="0"/>
        <w:jc w:val="both"/>
        <w:rPr>
          <w:szCs w:val="20"/>
          <w:lang w:val="ca-ES"/>
        </w:rPr>
      </w:pPr>
      <w:r w:rsidRPr="00DD5737">
        <w:rPr>
          <w:szCs w:val="20"/>
          <w:lang w:val="ca-ES"/>
        </w:rPr>
        <w:t>Document relatiu sobre API / framework per el desenvolupament de videojocs for Android.</w:t>
      </w:r>
    </w:p>
    <w:p w:rsidR="00ED3F9F" w:rsidRPr="00DD5737" w:rsidRDefault="00ED3F9F" w:rsidP="009266CF">
      <w:pPr>
        <w:numPr>
          <w:ilvl w:val="0"/>
          <w:numId w:val="30"/>
        </w:numPr>
        <w:suppressAutoHyphens w:val="0"/>
        <w:jc w:val="both"/>
        <w:rPr>
          <w:szCs w:val="20"/>
          <w:lang w:val="ca-ES"/>
        </w:rPr>
      </w:pPr>
      <w:r w:rsidRPr="00DD5737">
        <w:rPr>
          <w:szCs w:val="20"/>
          <w:lang w:val="ca-ES"/>
        </w:rPr>
        <w:t>Document del pla de treball (entrega).</w:t>
      </w:r>
    </w:p>
    <w:p w:rsidR="000742BA" w:rsidRPr="00DD5737" w:rsidRDefault="000742BA" w:rsidP="009266CF">
      <w:pPr>
        <w:suppressAutoHyphens w:val="0"/>
        <w:jc w:val="both"/>
        <w:rPr>
          <w:rFonts w:eastAsia="SimSun"/>
          <w:b/>
          <w:bCs/>
          <w:color w:val="C6D9F1"/>
          <w:szCs w:val="28"/>
          <w:lang w:val="ca-ES"/>
        </w:rPr>
      </w:pPr>
      <w:r w:rsidRPr="00DD5737">
        <w:rPr>
          <w:lang w:val="ca-ES"/>
        </w:rPr>
        <w:br w:type="page"/>
      </w:r>
    </w:p>
    <w:p w:rsidR="00ED3F9F" w:rsidRPr="00DD5737" w:rsidRDefault="00ED3F9F" w:rsidP="009266CF">
      <w:pPr>
        <w:pStyle w:val="Heading4"/>
        <w:jc w:val="both"/>
        <w:rPr>
          <w:lang w:val="ca-ES"/>
        </w:rPr>
      </w:pPr>
      <w:bookmarkStart w:id="43" w:name="_Toc324978927"/>
      <w:r w:rsidRPr="00DD5737">
        <w:rPr>
          <w:lang w:val="ca-ES"/>
        </w:rPr>
        <w:lastRenderedPageBreak/>
        <w:t>Tasca 3:</w:t>
      </w:r>
      <w:bookmarkEnd w:id="43"/>
    </w:p>
    <w:p w:rsidR="00ED3F9F" w:rsidRPr="00DD5737" w:rsidRDefault="00ED3F9F" w:rsidP="009266CF">
      <w:pPr>
        <w:jc w:val="both"/>
        <w:rPr>
          <w:szCs w:val="20"/>
          <w:lang w:val="ca-ES"/>
        </w:rPr>
      </w:pPr>
      <w:r w:rsidRPr="00DD5737">
        <w:rPr>
          <w:b/>
          <w:szCs w:val="20"/>
          <w:lang w:val="ca-ES"/>
        </w:rPr>
        <w:t>Temporització:</w:t>
      </w:r>
      <w:r w:rsidRPr="00DD5737">
        <w:rPr>
          <w:szCs w:val="20"/>
          <w:lang w:val="ca-ES"/>
        </w:rPr>
        <w:t xml:space="preserve"> 3 setmanes (26 de Març al 15 d’abril).</w:t>
      </w:r>
    </w:p>
    <w:p w:rsidR="00ED3F9F" w:rsidRPr="00DD5737" w:rsidRDefault="00ED3F9F" w:rsidP="009266CF">
      <w:pPr>
        <w:jc w:val="both"/>
        <w:rPr>
          <w:szCs w:val="20"/>
          <w:lang w:val="ca-ES"/>
        </w:rPr>
      </w:pPr>
      <w:r w:rsidRPr="00DD5737">
        <w:rPr>
          <w:b/>
          <w:szCs w:val="20"/>
          <w:lang w:val="ca-ES"/>
        </w:rPr>
        <w:t>Descripció:</w:t>
      </w:r>
      <w:r w:rsidRPr="00DD5737">
        <w:rPr>
          <w:szCs w:val="20"/>
          <w:lang w:val="ca-ES"/>
        </w:rPr>
        <w:t xml:space="preserve"> Anàlisi i disseny del videojoc a implementar.</w:t>
      </w:r>
    </w:p>
    <w:p w:rsidR="00ED3F9F" w:rsidRPr="00DD5737" w:rsidRDefault="00ED3F9F" w:rsidP="009266CF">
      <w:pPr>
        <w:jc w:val="both"/>
        <w:rPr>
          <w:b/>
          <w:szCs w:val="20"/>
          <w:lang w:val="ca-ES"/>
        </w:rPr>
      </w:pPr>
      <w:r w:rsidRPr="00DD5737">
        <w:rPr>
          <w:b/>
          <w:szCs w:val="20"/>
          <w:lang w:val="ca-ES"/>
        </w:rPr>
        <w:t>Objectius:</w:t>
      </w:r>
    </w:p>
    <w:p w:rsidR="00ED3F9F" w:rsidRPr="00DD5737" w:rsidRDefault="00ED3F9F" w:rsidP="009266CF">
      <w:pPr>
        <w:numPr>
          <w:ilvl w:val="0"/>
          <w:numId w:val="30"/>
        </w:numPr>
        <w:suppressAutoHyphens w:val="0"/>
        <w:jc w:val="both"/>
        <w:rPr>
          <w:szCs w:val="20"/>
          <w:lang w:val="ca-ES"/>
        </w:rPr>
      </w:pPr>
      <w:r w:rsidRPr="00DD5737">
        <w:rPr>
          <w:szCs w:val="20"/>
          <w:lang w:val="ca-ES"/>
        </w:rPr>
        <w:t>Establir es requisits que haurà de tenir el videojoc.</w:t>
      </w:r>
    </w:p>
    <w:p w:rsidR="00ED3F9F" w:rsidRPr="00DD5737" w:rsidRDefault="00ED3F9F" w:rsidP="009266CF">
      <w:pPr>
        <w:numPr>
          <w:ilvl w:val="0"/>
          <w:numId w:val="30"/>
        </w:numPr>
        <w:suppressAutoHyphens w:val="0"/>
        <w:jc w:val="both"/>
        <w:rPr>
          <w:szCs w:val="20"/>
          <w:lang w:val="ca-ES"/>
        </w:rPr>
      </w:pPr>
      <w:r w:rsidRPr="00DD5737">
        <w:rPr>
          <w:szCs w:val="20"/>
          <w:lang w:val="ca-ES"/>
        </w:rPr>
        <w:t>Obtenir l’anàlisi del programari en funció dels requisits i de la funcionalitat que se li vol donar.</w:t>
      </w:r>
    </w:p>
    <w:p w:rsidR="00ED3F9F" w:rsidRPr="00DD5737" w:rsidRDefault="00ED3F9F" w:rsidP="009266CF">
      <w:pPr>
        <w:numPr>
          <w:ilvl w:val="0"/>
          <w:numId w:val="30"/>
        </w:numPr>
        <w:suppressAutoHyphens w:val="0"/>
        <w:jc w:val="both"/>
        <w:rPr>
          <w:szCs w:val="20"/>
          <w:lang w:val="ca-ES"/>
        </w:rPr>
      </w:pPr>
      <w:r w:rsidRPr="00DD5737">
        <w:rPr>
          <w:szCs w:val="20"/>
          <w:lang w:val="ca-ES"/>
        </w:rPr>
        <w:t>Obtenir el disseny de l’aplicació a implementar basant-nos en l’anàlisi del punt anterior.</w:t>
      </w:r>
    </w:p>
    <w:p w:rsidR="00ED3F9F" w:rsidRPr="00DD5737" w:rsidRDefault="00ED3F9F" w:rsidP="009266CF">
      <w:pPr>
        <w:jc w:val="both"/>
        <w:rPr>
          <w:b/>
          <w:szCs w:val="20"/>
          <w:lang w:val="ca-ES"/>
        </w:rPr>
      </w:pPr>
      <w:r w:rsidRPr="00DD5737">
        <w:rPr>
          <w:b/>
          <w:szCs w:val="20"/>
          <w:lang w:val="ca-ES"/>
        </w:rPr>
        <w:t>Fites:</w:t>
      </w:r>
    </w:p>
    <w:p w:rsidR="00ED3F9F" w:rsidRPr="00DD5737" w:rsidRDefault="00ED3F9F" w:rsidP="009266CF">
      <w:pPr>
        <w:numPr>
          <w:ilvl w:val="0"/>
          <w:numId w:val="30"/>
        </w:numPr>
        <w:suppressAutoHyphens w:val="0"/>
        <w:jc w:val="both"/>
        <w:rPr>
          <w:szCs w:val="20"/>
          <w:lang w:val="ca-ES"/>
        </w:rPr>
      </w:pPr>
      <w:r w:rsidRPr="00DD5737">
        <w:rPr>
          <w:szCs w:val="20"/>
          <w:lang w:val="ca-ES"/>
        </w:rPr>
        <w:t>Obtenir l’anàlisi i el disseny de l’aplicació documentant les decisions preses.</w:t>
      </w:r>
    </w:p>
    <w:p w:rsidR="00ED3F9F" w:rsidRPr="00DD5737" w:rsidRDefault="00ED3F9F" w:rsidP="009266CF">
      <w:pPr>
        <w:numPr>
          <w:ilvl w:val="0"/>
          <w:numId w:val="30"/>
        </w:numPr>
        <w:suppressAutoHyphens w:val="0"/>
        <w:jc w:val="both"/>
        <w:rPr>
          <w:szCs w:val="20"/>
          <w:lang w:val="ca-ES"/>
        </w:rPr>
      </w:pPr>
      <w:r w:rsidRPr="00DD5737">
        <w:rPr>
          <w:szCs w:val="20"/>
          <w:lang w:val="ca-ES"/>
        </w:rPr>
        <w:t>PAC 2 del PFC</w:t>
      </w:r>
    </w:p>
    <w:p w:rsidR="00ED3F9F" w:rsidRPr="00DD5737" w:rsidRDefault="00596D3A" w:rsidP="009266CF">
      <w:pPr>
        <w:jc w:val="both"/>
        <w:rPr>
          <w:szCs w:val="20"/>
          <w:lang w:val="ca-ES"/>
        </w:rPr>
      </w:pPr>
      <w:r w:rsidRPr="00DD5737">
        <w:rPr>
          <w:szCs w:val="20"/>
          <w:lang w:val="ca-ES"/>
        </w:rPr>
        <w:t>mòdul</w:t>
      </w:r>
    </w:p>
    <w:p w:rsidR="00ED3F9F" w:rsidRPr="00DD5737" w:rsidRDefault="00ED3F9F" w:rsidP="009266CF">
      <w:pPr>
        <w:pStyle w:val="Heading4"/>
        <w:jc w:val="both"/>
        <w:rPr>
          <w:lang w:val="ca-ES"/>
        </w:rPr>
      </w:pPr>
      <w:bookmarkStart w:id="44" w:name="_Toc324978928"/>
      <w:r w:rsidRPr="00DD5737">
        <w:rPr>
          <w:lang w:val="ca-ES"/>
        </w:rPr>
        <w:t>Tasca 4:</w:t>
      </w:r>
      <w:bookmarkEnd w:id="44"/>
    </w:p>
    <w:p w:rsidR="00ED3F9F" w:rsidRPr="00DD5737" w:rsidRDefault="00ED3F9F" w:rsidP="009266CF">
      <w:pPr>
        <w:jc w:val="both"/>
        <w:rPr>
          <w:szCs w:val="20"/>
          <w:lang w:val="ca-ES"/>
        </w:rPr>
      </w:pPr>
      <w:r w:rsidRPr="00DD5737">
        <w:rPr>
          <w:b/>
          <w:szCs w:val="20"/>
          <w:lang w:val="ca-ES"/>
        </w:rPr>
        <w:t>Temporització:</w:t>
      </w:r>
      <w:r w:rsidRPr="00DD5737">
        <w:rPr>
          <w:szCs w:val="20"/>
          <w:lang w:val="ca-ES"/>
        </w:rPr>
        <w:t xml:space="preserve"> 5 setmanes (16 d’abril al 20 de Maig).</w:t>
      </w:r>
    </w:p>
    <w:p w:rsidR="00ED3F9F" w:rsidRPr="00DD5737" w:rsidRDefault="00ED3F9F" w:rsidP="009266CF">
      <w:pPr>
        <w:jc w:val="both"/>
        <w:rPr>
          <w:szCs w:val="20"/>
          <w:lang w:val="ca-ES"/>
        </w:rPr>
      </w:pPr>
      <w:r w:rsidRPr="00DD5737">
        <w:rPr>
          <w:b/>
          <w:szCs w:val="20"/>
          <w:lang w:val="ca-ES"/>
        </w:rPr>
        <w:t>Descripció:</w:t>
      </w:r>
      <w:r w:rsidRPr="00DD5737">
        <w:rPr>
          <w:szCs w:val="20"/>
          <w:lang w:val="ca-ES"/>
        </w:rPr>
        <w:t xml:space="preserve"> Implementació del videojoc.</w:t>
      </w:r>
    </w:p>
    <w:p w:rsidR="00ED3F9F" w:rsidRPr="00DD5737" w:rsidRDefault="00ED3F9F" w:rsidP="009266CF">
      <w:pPr>
        <w:jc w:val="both"/>
        <w:rPr>
          <w:szCs w:val="20"/>
          <w:lang w:val="ca-ES"/>
        </w:rPr>
      </w:pPr>
      <w:r w:rsidRPr="00DD5737">
        <w:rPr>
          <w:b/>
          <w:szCs w:val="20"/>
          <w:lang w:val="ca-ES"/>
        </w:rPr>
        <w:t>Objectius:</w:t>
      </w:r>
    </w:p>
    <w:p w:rsidR="00ED3F9F" w:rsidRPr="00DD5737" w:rsidRDefault="00ED3F9F" w:rsidP="009266CF">
      <w:pPr>
        <w:numPr>
          <w:ilvl w:val="0"/>
          <w:numId w:val="30"/>
        </w:numPr>
        <w:suppressAutoHyphens w:val="0"/>
        <w:jc w:val="both"/>
        <w:rPr>
          <w:szCs w:val="20"/>
          <w:lang w:val="ca-ES"/>
        </w:rPr>
      </w:pPr>
      <w:r w:rsidRPr="00DD5737">
        <w:rPr>
          <w:szCs w:val="20"/>
          <w:lang w:val="ca-ES"/>
        </w:rPr>
        <w:t>Implementar entre el 80-90% de codi font.</w:t>
      </w:r>
    </w:p>
    <w:p w:rsidR="00ED3F9F" w:rsidRPr="00DD5737" w:rsidRDefault="00ED3F9F" w:rsidP="009266CF">
      <w:pPr>
        <w:numPr>
          <w:ilvl w:val="0"/>
          <w:numId w:val="30"/>
        </w:numPr>
        <w:suppressAutoHyphens w:val="0"/>
        <w:jc w:val="both"/>
        <w:rPr>
          <w:szCs w:val="20"/>
          <w:lang w:val="ca-ES"/>
        </w:rPr>
      </w:pPr>
      <w:r w:rsidRPr="00DD5737">
        <w:rPr>
          <w:szCs w:val="20"/>
          <w:lang w:val="ca-ES"/>
        </w:rPr>
        <w:t>Generar els jocs de proves adients per garantir el correcte funcionament.</w:t>
      </w:r>
    </w:p>
    <w:p w:rsidR="00ED3F9F" w:rsidRPr="00DD5737" w:rsidRDefault="00ED3F9F" w:rsidP="009266CF">
      <w:pPr>
        <w:jc w:val="both"/>
        <w:rPr>
          <w:b/>
          <w:szCs w:val="20"/>
          <w:lang w:val="ca-ES"/>
        </w:rPr>
      </w:pPr>
      <w:r w:rsidRPr="00DD5737">
        <w:rPr>
          <w:b/>
          <w:szCs w:val="20"/>
          <w:lang w:val="ca-ES"/>
        </w:rPr>
        <w:t>Fites:</w:t>
      </w:r>
    </w:p>
    <w:p w:rsidR="00ED3F9F" w:rsidRPr="00DD5737" w:rsidRDefault="00ED3F9F" w:rsidP="009266CF">
      <w:pPr>
        <w:numPr>
          <w:ilvl w:val="0"/>
          <w:numId w:val="30"/>
        </w:numPr>
        <w:suppressAutoHyphens w:val="0"/>
        <w:jc w:val="both"/>
        <w:rPr>
          <w:szCs w:val="20"/>
          <w:lang w:val="ca-ES"/>
        </w:rPr>
      </w:pPr>
      <w:r w:rsidRPr="00DD5737">
        <w:rPr>
          <w:szCs w:val="20"/>
          <w:lang w:val="ca-ES"/>
        </w:rPr>
        <w:t>Creació del videojoc.</w:t>
      </w:r>
    </w:p>
    <w:p w:rsidR="00ED3F9F" w:rsidRPr="00DD5737" w:rsidRDefault="00ED3F9F" w:rsidP="009266CF">
      <w:pPr>
        <w:numPr>
          <w:ilvl w:val="0"/>
          <w:numId w:val="30"/>
        </w:numPr>
        <w:suppressAutoHyphens w:val="0"/>
        <w:jc w:val="both"/>
        <w:rPr>
          <w:szCs w:val="20"/>
          <w:lang w:val="ca-ES"/>
        </w:rPr>
      </w:pPr>
      <w:r w:rsidRPr="00DD5737">
        <w:rPr>
          <w:szCs w:val="20"/>
          <w:lang w:val="ca-ES"/>
        </w:rPr>
        <w:t>Creació del document amb les especificacions de videojoc.</w:t>
      </w:r>
    </w:p>
    <w:p w:rsidR="00ED3F9F" w:rsidRPr="00DD5737" w:rsidRDefault="00ED3F9F" w:rsidP="009266CF">
      <w:pPr>
        <w:numPr>
          <w:ilvl w:val="0"/>
          <w:numId w:val="30"/>
        </w:numPr>
        <w:suppressAutoHyphens w:val="0"/>
        <w:jc w:val="both"/>
        <w:rPr>
          <w:szCs w:val="20"/>
          <w:lang w:val="ca-ES"/>
        </w:rPr>
      </w:pPr>
      <w:r w:rsidRPr="00DD5737">
        <w:rPr>
          <w:szCs w:val="20"/>
          <w:lang w:val="ca-ES"/>
        </w:rPr>
        <w:t>Document sobre la implementació (decisions, tècniques emprades, ...).</w:t>
      </w:r>
    </w:p>
    <w:p w:rsidR="00ED3F9F" w:rsidRPr="00DD5737" w:rsidRDefault="00ED3F9F" w:rsidP="009266CF">
      <w:pPr>
        <w:numPr>
          <w:ilvl w:val="0"/>
          <w:numId w:val="30"/>
        </w:numPr>
        <w:suppressAutoHyphens w:val="0"/>
        <w:jc w:val="both"/>
        <w:rPr>
          <w:szCs w:val="20"/>
          <w:lang w:val="ca-ES"/>
        </w:rPr>
      </w:pPr>
      <w:r w:rsidRPr="00DD5737">
        <w:rPr>
          <w:szCs w:val="20"/>
          <w:lang w:val="ca-ES"/>
        </w:rPr>
        <w:t>Documentació sobre els jocs de proves.</w:t>
      </w:r>
    </w:p>
    <w:p w:rsidR="00ED3F9F" w:rsidRPr="00DD5737" w:rsidRDefault="00ED3F9F" w:rsidP="009266CF">
      <w:pPr>
        <w:numPr>
          <w:ilvl w:val="0"/>
          <w:numId w:val="30"/>
        </w:numPr>
        <w:suppressAutoHyphens w:val="0"/>
        <w:jc w:val="both"/>
        <w:rPr>
          <w:szCs w:val="20"/>
          <w:lang w:val="ca-ES"/>
        </w:rPr>
      </w:pPr>
      <w:r w:rsidRPr="00DD5737">
        <w:rPr>
          <w:szCs w:val="20"/>
          <w:lang w:val="ca-ES"/>
        </w:rPr>
        <w:t>PAC 3 del PFC</w:t>
      </w:r>
    </w:p>
    <w:p w:rsidR="00ED3F9F" w:rsidRPr="00DD5737" w:rsidRDefault="00ED3F9F" w:rsidP="009266CF">
      <w:pPr>
        <w:jc w:val="both"/>
        <w:rPr>
          <w:b/>
          <w:szCs w:val="20"/>
          <w:lang w:val="ca-ES"/>
        </w:rPr>
      </w:pPr>
    </w:p>
    <w:p w:rsidR="00ED3F9F" w:rsidRPr="00DD5737" w:rsidRDefault="00ED3F9F" w:rsidP="009266CF">
      <w:pPr>
        <w:pStyle w:val="Heading4"/>
        <w:jc w:val="both"/>
        <w:rPr>
          <w:lang w:val="ca-ES"/>
        </w:rPr>
      </w:pPr>
      <w:bookmarkStart w:id="45" w:name="_Toc324978929"/>
      <w:r w:rsidRPr="00DD5737">
        <w:rPr>
          <w:lang w:val="ca-ES"/>
        </w:rPr>
        <w:t>Tasca 5:</w:t>
      </w:r>
      <w:bookmarkEnd w:id="45"/>
    </w:p>
    <w:p w:rsidR="00ED3F9F" w:rsidRPr="00DD5737" w:rsidRDefault="00ED3F9F" w:rsidP="009266CF">
      <w:pPr>
        <w:jc w:val="both"/>
        <w:rPr>
          <w:szCs w:val="20"/>
          <w:lang w:val="ca-ES"/>
        </w:rPr>
      </w:pPr>
      <w:r w:rsidRPr="00DD5737">
        <w:rPr>
          <w:b/>
          <w:szCs w:val="20"/>
          <w:lang w:val="ca-ES"/>
        </w:rPr>
        <w:t>Temporització:</w:t>
      </w:r>
      <w:r w:rsidRPr="00DD5737">
        <w:rPr>
          <w:szCs w:val="20"/>
          <w:lang w:val="ca-ES"/>
        </w:rPr>
        <w:t xml:space="preserve"> 1 setmana (del 21 al 27 de Maig).</w:t>
      </w:r>
    </w:p>
    <w:p w:rsidR="00ED3F9F" w:rsidRPr="00DD5737" w:rsidRDefault="00ED3F9F" w:rsidP="009266CF">
      <w:pPr>
        <w:jc w:val="both"/>
        <w:rPr>
          <w:szCs w:val="20"/>
          <w:lang w:val="ca-ES"/>
        </w:rPr>
      </w:pPr>
      <w:r w:rsidRPr="00DD5737">
        <w:rPr>
          <w:b/>
          <w:szCs w:val="20"/>
          <w:lang w:val="ca-ES"/>
        </w:rPr>
        <w:t>Descripció:</w:t>
      </w:r>
      <w:r w:rsidRPr="00DD5737">
        <w:rPr>
          <w:szCs w:val="20"/>
          <w:lang w:val="ca-ES"/>
        </w:rPr>
        <w:t xml:space="preserve"> Finalització del codi i continuar amb la memòria.</w:t>
      </w:r>
    </w:p>
    <w:p w:rsidR="00ED3F9F" w:rsidRPr="00DD5737" w:rsidRDefault="00ED3F9F" w:rsidP="009266CF">
      <w:pPr>
        <w:jc w:val="both"/>
        <w:rPr>
          <w:szCs w:val="20"/>
          <w:lang w:val="ca-ES"/>
        </w:rPr>
      </w:pPr>
      <w:r w:rsidRPr="00DD5737">
        <w:rPr>
          <w:b/>
          <w:szCs w:val="20"/>
          <w:lang w:val="ca-ES"/>
        </w:rPr>
        <w:t>Objectius:</w:t>
      </w:r>
    </w:p>
    <w:p w:rsidR="00ED3F9F" w:rsidRPr="00DD5737" w:rsidRDefault="00ED3F9F" w:rsidP="009266CF">
      <w:pPr>
        <w:numPr>
          <w:ilvl w:val="0"/>
          <w:numId w:val="30"/>
        </w:numPr>
        <w:suppressAutoHyphens w:val="0"/>
        <w:jc w:val="both"/>
        <w:rPr>
          <w:szCs w:val="20"/>
          <w:lang w:val="ca-ES"/>
        </w:rPr>
      </w:pPr>
      <w:r w:rsidRPr="00DD5737">
        <w:rPr>
          <w:szCs w:val="20"/>
          <w:lang w:val="ca-ES"/>
        </w:rPr>
        <w:t>Finalitzar la implementació del codi.</w:t>
      </w:r>
    </w:p>
    <w:p w:rsidR="00ED3F9F" w:rsidRPr="00DD5737" w:rsidRDefault="00ED3F9F" w:rsidP="009266CF">
      <w:pPr>
        <w:numPr>
          <w:ilvl w:val="0"/>
          <w:numId w:val="30"/>
        </w:numPr>
        <w:suppressAutoHyphens w:val="0"/>
        <w:jc w:val="both"/>
        <w:rPr>
          <w:szCs w:val="20"/>
          <w:lang w:val="ca-ES"/>
        </w:rPr>
      </w:pPr>
      <w:r w:rsidRPr="00DD5737">
        <w:rPr>
          <w:szCs w:val="20"/>
          <w:lang w:val="ca-ES"/>
        </w:rPr>
        <w:t>Continuar amb la redacció de la memòria.</w:t>
      </w:r>
    </w:p>
    <w:p w:rsidR="00ED3F9F" w:rsidRPr="00DD5737" w:rsidRDefault="00ED3F9F" w:rsidP="009266CF">
      <w:pPr>
        <w:jc w:val="both"/>
        <w:rPr>
          <w:b/>
          <w:szCs w:val="20"/>
          <w:lang w:val="ca-ES"/>
        </w:rPr>
      </w:pPr>
      <w:r w:rsidRPr="00DD5737">
        <w:rPr>
          <w:b/>
          <w:szCs w:val="20"/>
          <w:lang w:val="ca-ES"/>
        </w:rPr>
        <w:t>Fites:</w:t>
      </w:r>
    </w:p>
    <w:p w:rsidR="00ED3F9F" w:rsidRPr="00DD5737" w:rsidRDefault="00ED3F9F" w:rsidP="009266CF">
      <w:pPr>
        <w:numPr>
          <w:ilvl w:val="0"/>
          <w:numId w:val="30"/>
        </w:numPr>
        <w:suppressAutoHyphens w:val="0"/>
        <w:jc w:val="both"/>
        <w:rPr>
          <w:szCs w:val="20"/>
          <w:lang w:val="ca-ES"/>
        </w:rPr>
      </w:pPr>
      <w:r w:rsidRPr="00DD5737">
        <w:rPr>
          <w:szCs w:val="20"/>
          <w:lang w:val="ca-ES"/>
        </w:rPr>
        <w:t>Finalització de  la fase de desenvolupament.</w:t>
      </w:r>
    </w:p>
    <w:p w:rsidR="00ED3F9F" w:rsidRPr="00DD5737" w:rsidRDefault="00ED3F9F" w:rsidP="009266CF">
      <w:pPr>
        <w:numPr>
          <w:ilvl w:val="0"/>
          <w:numId w:val="30"/>
        </w:numPr>
        <w:suppressAutoHyphens w:val="0"/>
        <w:jc w:val="both"/>
        <w:rPr>
          <w:szCs w:val="20"/>
          <w:lang w:val="ca-ES"/>
        </w:rPr>
      </w:pPr>
      <w:r w:rsidRPr="00DD5737">
        <w:rPr>
          <w:szCs w:val="20"/>
          <w:lang w:val="ca-ES"/>
        </w:rPr>
        <w:t>Document sobre la implementació (decisions, tècniques emprades, software gràfic, software de so, etc).</w:t>
      </w:r>
    </w:p>
    <w:p w:rsidR="00ED3F9F" w:rsidRPr="00DD5737" w:rsidRDefault="00ED3F9F" w:rsidP="009266CF">
      <w:pPr>
        <w:numPr>
          <w:ilvl w:val="0"/>
          <w:numId w:val="30"/>
        </w:numPr>
        <w:suppressAutoHyphens w:val="0"/>
        <w:jc w:val="both"/>
        <w:rPr>
          <w:szCs w:val="20"/>
          <w:lang w:val="ca-ES"/>
        </w:rPr>
      </w:pPr>
      <w:r w:rsidRPr="00DD5737">
        <w:rPr>
          <w:szCs w:val="20"/>
          <w:lang w:val="ca-ES"/>
        </w:rPr>
        <w:t>Documentació sobre els jocs de proves.</w:t>
      </w:r>
    </w:p>
    <w:p w:rsidR="006C6548" w:rsidRPr="00DD5737" w:rsidRDefault="006C6548" w:rsidP="009266CF">
      <w:pPr>
        <w:suppressAutoHyphens w:val="0"/>
        <w:jc w:val="both"/>
        <w:rPr>
          <w:rFonts w:eastAsia="SimSun"/>
          <w:b/>
          <w:bCs/>
          <w:color w:val="C6D9F1"/>
          <w:szCs w:val="28"/>
          <w:lang w:val="ca-ES"/>
        </w:rPr>
      </w:pPr>
      <w:r w:rsidRPr="00DD5737">
        <w:rPr>
          <w:lang w:val="ca-ES"/>
        </w:rPr>
        <w:br w:type="page"/>
      </w:r>
    </w:p>
    <w:p w:rsidR="00ED3F9F" w:rsidRPr="00DD5737" w:rsidRDefault="00ED3F9F" w:rsidP="009266CF">
      <w:pPr>
        <w:pStyle w:val="Heading4"/>
        <w:jc w:val="both"/>
        <w:rPr>
          <w:lang w:val="ca-ES"/>
        </w:rPr>
      </w:pPr>
      <w:bookmarkStart w:id="46" w:name="_Toc324978930"/>
      <w:r w:rsidRPr="00DD5737">
        <w:rPr>
          <w:lang w:val="ca-ES"/>
        </w:rPr>
        <w:lastRenderedPageBreak/>
        <w:t>Tasca 6:</w:t>
      </w:r>
      <w:bookmarkEnd w:id="46"/>
    </w:p>
    <w:p w:rsidR="00ED3F9F" w:rsidRPr="00DD5737" w:rsidRDefault="00ED3F9F" w:rsidP="009266CF">
      <w:pPr>
        <w:jc w:val="both"/>
        <w:rPr>
          <w:szCs w:val="20"/>
          <w:lang w:val="ca-ES"/>
        </w:rPr>
      </w:pPr>
      <w:r w:rsidRPr="00DD5737">
        <w:rPr>
          <w:b/>
          <w:szCs w:val="20"/>
          <w:lang w:val="ca-ES"/>
        </w:rPr>
        <w:t>Temporització</w:t>
      </w:r>
      <w:r w:rsidRPr="00DD5737">
        <w:rPr>
          <w:szCs w:val="20"/>
          <w:lang w:val="ca-ES"/>
        </w:rPr>
        <w:t>: 1 setmana (del 28 de Maig al 3 de Juny).</w:t>
      </w:r>
    </w:p>
    <w:p w:rsidR="00ED3F9F" w:rsidRPr="00DD5737" w:rsidRDefault="00ED3F9F" w:rsidP="009266CF">
      <w:pPr>
        <w:jc w:val="both"/>
        <w:rPr>
          <w:szCs w:val="20"/>
          <w:lang w:val="ca-ES"/>
        </w:rPr>
      </w:pPr>
      <w:r w:rsidRPr="00DD5737">
        <w:rPr>
          <w:b/>
          <w:szCs w:val="20"/>
          <w:lang w:val="ca-ES"/>
        </w:rPr>
        <w:t>Descripció:</w:t>
      </w:r>
      <w:r w:rsidRPr="00DD5737">
        <w:rPr>
          <w:szCs w:val="20"/>
          <w:lang w:val="ca-ES"/>
        </w:rPr>
        <w:t xml:space="preserve"> Documentació del producte.</w:t>
      </w:r>
    </w:p>
    <w:p w:rsidR="00ED3F9F" w:rsidRPr="00DD5737" w:rsidRDefault="00ED3F9F" w:rsidP="009266CF">
      <w:pPr>
        <w:jc w:val="both"/>
        <w:rPr>
          <w:szCs w:val="20"/>
          <w:lang w:val="ca-ES"/>
        </w:rPr>
      </w:pPr>
      <w:r w:rsidRPr="00DD5737">
        <w:rPr>
          <w:b/>
          <w:szCs w:val="20"/>
          <w:lang w:val="ca-ES"/>
        </w:rPr>
        <w:t>Objectius:</w:t>
      </w:r>
    </w:p>
    <w:p w:rsidR="00ED3F9F" w:rsidRPr="00DD5737" w:rsidRDefault="00ED3F9F" w:rsidP="009266CF">
      <w:pPr>
        <w:numPr>
          <w:ilvl w:val="0"/>
          <w:numId w:val="30"/>
        </w:numPr>
        <w:suppressAutoHyphens w:val="0"/>
        <w:jc w:val="both"/>
        <w:rPr>
          <w:szCs w:val="20"/>
          <w:lang w:val="ca-ES"/>
        </w:rPr>
      </w:pPr>
      <w:r w:rsidRPr="00DD5737">
        <w:rPr>
          <w:szCs w:val="20"/>
          <w:lang w:val="ca-ES"/>
        </w:rPr>
        <w:t>Documentar la instal·lació del videojoc.</w:t>
      </w:r>
    </w:p>
    <w:p w:rsidR="00ED3F9F" w:rsidRPr="00DD5737" w:rsidRDefault="00ED3F9F" w:rsidP="009266CF">
      <w:pPr>
        <w:numPr>
          <w:ilvl w:val="0"/>
          <w:numId w:val="30"/>
        </w:numPr>
        <w:suppressAutoHyphens w:val="0"/>
        <w:jc w:val="both"/>
        <w:rPr>
          <w:szCs w:val="20"/>
          <w:lang w:val="ca-ES"/>
        </w:rPr>
      </w:pPr>
      <w:r w:rsidRPr="00DD5737">
        <w:rPr>
          <w:szCs w:val="20"/>
          <w:lang w:val="ca-ES"/>
        </w:rPr>
        <w:t>Documentar l’ús de les diferents opcions de configuració i / o jugabilitat del videojoc.</w:t>
      </w:r>
    </w:p>
    <w:p w:rsidR="00ED3F9F" w:rsidRPr="00DD5737" w:rsidRDefault="00ED3F9F" w:rsidP="009266CF">
      <w:pPr>
        <w:jc w:val="both"/>
        <w:rPr>
          <w:b/>
          <w:szCs w:val="20"/>
          <w:lang w:val="ca-ES"/>
        </w:rPr>
      </w:pPr>
      <w:r w:rsidRPr="00DD5737">
        <w:rPr>
          <w:b/>
          <w:szCs w:val="20"/>
          <w:lang w:val="ca-ES"/>
        </w:rPr>
        <w:t>Fites:</w:t>
      </w:r>
    </w:p>
    <w:p w:rsidR="00ED3F9F" w:rsidRPr="00DD5737" w:rsidRDefault="00ED3F9F" w:rsidP="009266CF">
      <w:pPr>
        <w:numPr>
          <w:ilvl w:val="0"/>
          <w:numId w:val="30"/>
        </w:numPr>
        <w:suppressAutoHyphens w:val="0"/>
        <w:jc w:val="both"/>
        <w:rPr>
          <w:szCs w:val="20"/>
          <w:lang w:val="ca-ES"/>
        </w:rPr>
      </w:pPr>
      <w:r w:rsidRPr="00DD5737">
        <w:rPr>
          <w:szCs w:val="20"/>
          <w:lang w:val="ca-ES"/>
        </w:rPr>
        <w:t>Documentació del producte creat.</w:t>
      </w:r>
    </w:p>
    <w:p w:rsidR="00ED3F9F" w:rsidRPr="00DD5737" w:rsidRDefault="00ED3F9F" w:rsidP="009266CF">
      <w:pPr>
        <w:jc w:val="both"/>
        <w:rPr>
          <w:szCs w:val="20"/>
          <w:lang w:val="ca-ES"/>
        </w:rPr>
      </w:pPr>
    </w:p>
    <w:p w:rsidR="00ED3F9F" w:rsidRPr="00DD5737" w:rsidRDefault="00ED3F9F" w:rsidP="009266CF">
      <w:pPr>
        <w:pStyle w:val="Heading4"/>
        <w:jc w:val="both"/>
        <w:rPr>
          <w:lang w:val="ca-ES"/>
        </w:rPr>
      </w:pPr>
      <w:bookmarkStart w:id="47" w:name="_Toc324978931"/>
      <w:r w:rsidRPr="00DD5737">
        <w:rPr>
          <w:lang w:val="ca-ES"/>
        </w:rPr>
        <w:t>Tasca 7:</w:t>
      </w:r>
      <w:bookmarkEnd w:id="47"/>
    </w:p>
    <w:p w:rsidR="00ED3F9F" w:rsidRPr="00DD5737" w:rsidRDefault="00ED3F9F" w:rsidP="009266CF">
      <w:pPr>
        <w:jc w:val="both"/>
        <w:rPr>
          <w:szCs w:val="20"/>
          <w:lang w:val="ca-ES"/>
        </w:rPr>
      </w:pPr>
      <w:r w:rsidRPr="00DD5737">
        <w:rPr>
          <w:b/>
          <w:szCs w:val="20"/>
          <w:lang w:val="ca-ES"/>
        </w:rPr>
        <w:t>Temporització:</w:t>
      </w:r>
      <w:r w:rsidRPr="00DD5737">
        <w:rPr>
          <w:szCs w:val="20"/>
          <w:lang w:val="ca-ES"/>
        </w:rPr>
        <w:t xml:space="preserve"> 1 setmana (del 4 al 6  de Juny).</w:t>
      </w:r>
    </w:p>
    <w:p w:rsidR="00ED3F9F" w:rsidRPr="00DD5737" w:rsidRDefault="00ED3F9F" w:rsidP="009266CF">
      <w:pPr>
        <w:jc w:val="both"/>
        <w:rPr>
          <w:szCs w:val="20"/>
          <w:lang w:val="ca-ES"/>
        </w:rPr>
      </w:pPr>
      <w:r w:rsidRPr="00DD5737">
        <w:rPr>
          <w:b/>
          <w:szCs w:val="20"/>
          <w:lang w:val="ca-ES"/>
        </w:rPr>
        <w:t>Descripció:</w:t>
      </w:r>
      <w:r w:rsidRPr="00DD5737">
        <w:rPr>
          <w:szCs w:val="20"/>
          <w:lang w:val="ca-ES"/>
        </w:rPr>
        <w:t xml:space="preserve"> Arranjaments finals de la memòria i preparar la presentació del videojoc que s’ha creat.</w:t>
      </w:r>
    </w:p>
    <w:p w:rsidR="00ED3F9F" w:rsidRPr="00DD5737" w:rsidRDefault="00ED3F9F" w:rsidP="009266CF">
      <w:pPr>
        <w:jc w:val="both"/>
        <w:rPr>
          <w:b/>
          <w:szCs w:val="20"/>
          <w:lang w:val="ca-ES"/>
        </w:rPr>
      </w:pPr>
      <w:r w:rsidRPr="00DD5737">
        <w:rPr>
          <w:b/>
          <w:szCs w:val="20"/>
          <w:lang w:val="ca-ES"/>
        </w:rPr>
        <w:t>Objectius:</w:t>
      </w:r>
    </w:p>
    <w:p w:rsidR="00ED3F9F" w:rsidRPr="00DD5737" w:rsidRDefault="00ED3F9F" w:rsidP="009266CF">
      <w:pPr>
        <w:numPr>
          <w:ilvl w:val="0"/>
          <w:numId w:val="30"/>
        </w:numPr>
        <w:suppressAutoHyphens w:val="0"/>
        <w:jc w:val="both"/>
        <w:rPr>
          <w:szCs w:val="20"/>
          <w:lang w:val="ca-ES"/>
        </w:rPr>
      </w:pPr>
      <w:r w:rsidRPr="00DD5737">
        <w:rPr>
          <w:szCs w:val="20"/>
          <w:lang w:val="ca-ES"/>
        </w:rPr>
        <w:t>Síntesi de la memòria presa durant el projecte.</w:t>
      </w:r>
    </w:p>
    <w:p w:rsidR="00ED3F9F" w:rsidRPr="00DD5737" w:rsidRDefault="00ED3F9F" w:rsidP="009266CF">
      <w:pPr>
        <w:numPr>
          <w:ilvl w:val="0"/>
          <w:numId w:val="30"/>
        </w:numPr>
        <w:suppressAutoHyphens w:val="0"/>
        <w:jc w:val="both"/>
        <w:rPr>
          <w:szCs w:val="20"/>
          <w:lang w:val="ca-ES"/>
        </w:rPr>
      </w:pPr>
      <w:r w:rsidRPr="00DD5737">
        <w:rPr>
          <w:szCs w:val="20"/>
          <w:lang w:val="ca-ES"/>
        </w:rPr>
        <w:t>Crear una presentació del videojoc creat.</w:t>
      </w:r>
    </w:p>
    <w:p w:rsidR="00ED3F9F" w:rsidRPr="00DD5737" w:rsidRDefault="00ED3F9F" w:rsidP="009266CF">
      <w:pPr>
        <w:jc w:val="both"/>
        <w:rPr>
          <w:szCs w:val="20"/>
          <w:lang w:val="ca-ES"/>
        </w:rPr>
      </w:pPr>
    </w:p>
    <w:p w:rsidR="00ED3F9F" w:rsidRPr="00DD5737" w:rsidRDefault="00ED3F9F" w:rsidP="009266CF">
      <w:pPr>
        <w:jc w:val="both"/>
        <w:rPr>
          <w:b/>
          <w:szCs w:val="20"/>
          <w:lang w:val="ca-ES"/>
        </w:rPr>
      </w:pPr>
      <w:r w:rsidRPr="00DD5737">
        <w:rPr>
          <w:b/>
          <w:szCs w:val="20"/>
          <w:lang w:val="ca-ES"/>
        </w:rPr>
        <w:t>Fites:</w:t>
      </w:r>
    </w:p>
    <w:p w:rsidR="00ED3F9F" w:rsidRPr="00DD5737" w:rsidRDefault="00ED3F9F" w:rsidP="009266CF">
      <w:pPr>
        <w:numPr>
          <w:ilvl w:val="0"/>
          <w:numId w:val="30"/>
        </w:numPr>
        <w:suppressAutoHyphens w:val="0"/>
        <w:jc w:val="both"/>
        <w:rPr>
          <w:szCs w:val="20"/>
          <w:lang w:val="ca-ES"/>
        </w:rPr>
      </w:pPr>
      <w:r w:rsidRPr="00DD5737">
        <w:rPr>
          <w:szCs w:val="20"/>
          <w:lang w:val="ca-ES"/>
        </w:rPr>
        <w:t>Memòria del projecte.</w:t>
      </w:r>
    </w:p>
    <w:p w:rsidR="00ED3F9F" w:rsidRPr="00DD5737" w:rsidRDefault="00ED3F9F" w:rsidP="009266CF">
      <w:pPr>
        <w:numPr>
          <w:ilvl w:val="0"/>
          <w:numId w:val="30"/>
        </w:numPr>
        <w:suppressAutoHyphens w:val="0"/>
        <w:jc w:val="both"/>
        <w:rPr>
          <w:szCs w:val="20"/>
          <w:lang w:val="ca-ES"/>
        </w:rPr>
      </w:pPr>
      <w:r w:rsidRPr="00DD5737">
        <w:rPr>
          <w:szCs w:val="20"/>
          <w:lang w:val="ca-ES"/>
        </w:rPr>
        <w:t>Presentació del videojoc.</w:t>
      </w:r>
    </w:p>
    <w:p w:rsidR="00ED3F9F" w:rsidRPr="00DD5737" w:rsidRDefault="00ED3F9F" w:rsidP="009266CF">
      <w:pPr>
        <w:numPr>
          <w:ilvl w:val="0"/>
          <w:numId w:val="30"/>
        </w:numPr>
        <w:suppressAutoHyphens w:val="0"/>
        <w:jc w:val="both"/>
        <w:rPr>
          <w:szCs w:val="20"/>
          <w:lang w:val="ca-ES"/>
        </w:rPr>
      </w:pPr>
      <w:r w:rsidRPr="00DD5737">
        <w:rPr>
          <w:szCs w:val="20"/>
          <w:lang w:val="ca-ES"/>
        </w:rPr>
        <w:t>PAC 4 – Entrega final.</w:t>
      </w:r>
    </w:p>
    <w:p w:rsidR="00811275" w:rsidRPr="00DD5737" w:rsidRDefault="00811275" w:rsidP="009266CF">
      <w:pPr>
        <w:jc w:val="both"/>
        <w:rPr>
          <w:szCs w:val="20"/>
          <w:lang w:val="ca-ES"/>
        </w:rPr>
      </w:pPr>
    </w:p>
    <w:p w:rsidR="000A2CEE" w:rsidRPr="00DD5737" w:rsidRDefault="000A2CEE" w:rsidP="009266CF">
      <w:pPr>
        <w:pStyle w:val="Heading3"/>
        <w:jc w:val="both"/>
      </w:pPr>
      <w:r w:rsidRPr="00DD5737">
        <w:t xml:space="preserve"> </w:t>
      </w:r>
      <w:bookmarkStart w:id="48" w:name="_Toc264822678"/>
      <w:bookmarkStart w:id="49" w:name="_Toc324978932"/>
      <w:r w:rsidRPr="00DD5737">
        <w:t>Desviaments del plan.</w:t>
      </w:r>
      <w:bookmarkEnd w:id="48"/>
      <w:bookmarkEnd w:id="49"/>
    </w:p>
    <w:p w:rsidR="000A2CEE" w:rsidRPr="00DD5737" w:rsidRDefault="000A2CEE" w:rsidP="009266CF">
      <w:pPr>
        <w:jc w:val="both"/>
        <w:rPr>
          <w:shd w:val="clear" w:color="auto" w:fill="00FF00"/>
          <w:lang w:val="ca-ES"/>
        </w:rPr>
      </w:pPr>
    </w:p>
    <w:p w:rsidR="000A2CEE" w:rsidRPr="00DD5737" w:rsidRDefault="009E79FA" w:rsidP="009266CF">
      <w:pPr>
        <w:spacing w:after="60"/>
        <w:jc w:val="both"/>
        <w:rPr>
          <w:rFonts w:cs="Arial"/>
          <w:szCs w:val="20"/>
          <w:lang w:val="ca-ES"/>
        </w:rPr>
      </w:pPr>
      <w:commentRangeStart w:id="50"/>
      <w:r w:rsidRPr="00DD5737">
        <w:rPr>
          <w:rFonts w:cs="Arial"/>
          <w:szCs w:val="20"/>
          <w:lang w:val="ca-ES"/>
        </w:rPr>
        <w:t>TBC</w:t>
      </w:r>
      <w:commentRangeEnd w:id="50"/>
      <w:r w:rsidRPr="00DD5737">
        <w:rPr>
          <w:rStyle w:val="CommentReference"/>
          <w:lang w:val="ca-ES"/>
        </w:rPr>
        <w:commentReference w:id="50"/>
      </w:r>
    </w:p>
    <w:p w:rsidR="00486E3A" w:rsidRPr="00DD5737" w:rsidRDefault="00486E3A" w:rsidP="009266CF">
      <w:pPr>
        <w:spacing w:after="60"/>
        <w:jc w:val="both"/>
        <w:rPr>
          <w:rFonts w:cs="Arial"/>
          <w:szCs w:val="20"/>
          <w:lang w:val="ca-ES"/>
        </w:rPr>
      </w:pPr>
    </w:p>
    <w:p w:rsidR="00FE794E" w:rsidRPr="00DD5737" w:rsidRDefault="00FE794E" w:rsidP="009266CF">
      <w:pPr>
        <w:suppressAutoHyphens w:val="0"/>
        <w:jc w:val="both"/>
        <w:rPr>
          <w:rFonts w:eastAsia="SimSun"/>
          <w:b/>
          <w:bCs/>
          <w:iCs/>
          <w:color w:val="548DD4"/>
          <w:sz w:val="28"/>
          <w:szCs w:val="28"/>
          <w:lang w:val="ca-ES"/>
        </w:rPr>
      </w:pPr>
      <w:bookmarkStart w:id="51" w:name="_Toc264822679"/>
      <w:r w:rsidRPr="00DD5737">
        <w:rPr>
          <w:lang w:val="ca-ES"/>
        </w:rPr>
        <w:br w:type="page"/>
      </w:r>
    </w:p>
    <w:p w:rsidR="000A2CEE" w:rsidRPr="00DD5737" w:rsidRDefault="000A2CEE" w:rsidP="009266CF">
      <w:pPr>
        <w:pStyle w:val="Heading2"/>
        <w:jc w:val="both"/>
        <w:rPr>
          <w:lang w:val="ca-ES"/>
        </w:rPr>
      </w:pPr>
      <w:bookmarkStart w:id="52" w:name="_Toc324978933"/>
      <w:r w:rsidRPr="00DD5737">
        <w:rPr>
          <w:lang w:val="ca-ES"/>
        </w:rPr>
        <w:lastRenderedPageBreak/>
        <w:t>Productes obtinguts.</w:t>
      </w:r>
      <w:bookmarkEnd w:id="51"/>
      <w:bookmarkEnd w:id="52"/>
    </w:p>
    <w:p w:rsidR="00C907E5" w:rsidRPr="00DD5737" w:rsidRDefault="00C907E5" w:rsidP="009266CF">
      <w:pPr>
        <w:jc w:val="both"/>
        <w:rPr>
          <w:lang w:val="ca-ES"/>
        </w:rPr>
      </w:pPr>
    </w:p>
    <w:p w:rsidR="000A2CEE" w:rsidRPr="00DD5737" w:rsidRDefault="000A2CEE" w:rsidP="009266CF">
      <w:pPr>
        <w:autoSpaceDE w:val="0"/>
        <w:jc w:val="both"/>
        <w:rPr>
          <w:rFonts w:cs="Arial"/>
          <w:szCs w:val="20"/>
          <w:lang w:val="ca-ES"/>
        </w:rPr>
      </w:pPr>
      <w:r w:rsidRPr="00DD5737">
        <w:rPr>
          <w:rFonts w:cs="Arial"/>
          <w:szCs w:val="20"/>
          <w:lang w:val="ca-ES"/>
        </w:rPr>
        <w:t xml:space="preserve">Els productes obtinguts </w:t>
      </w:r>
      <w:r w:rsidR="00BC3BC5" w:rsidRPr="00DD5737">
        <w:rPr>
          <w:rFonts w:cs="Arial"/>
          <w:szCs w:val="20"/>
          <w:lang w:val="ca-ES"/>
        </w:rPr>
        <w:t xml:space="preserve">principalment </w:t>
      </w:r>
      <w:r w:rsidRPr="00DD5737">
        <w:rPr>
          <w:rFonts w:cs="Arial"/>
          <w:szCs w:val="20"/>
          <w:lang w:val="ca-ES"/>
        </w:rPr>
        <w:t>ha</w:t>
      </w:r>
      <w:r w:rsidR="008F06E4" w:rsidRPr="00DD5737">
        <w:rPr>
          <w:rFonts w:cs="Arial"/>
          <w:szCs w:val="20"/>
          <w:lang w:val="ca-ES"/>
        </w:rPr>
        <w:t>n</w:t>
      </w:r>
      <w:r w:rsidRPr="00DD5737">
        <w:rPr>
          <w:rFonts w:cs="Arial"/>
          <w:szCs w:val="20"/>
          <w:lang w:val="ca-ES"/>
        </w:rPr>
        <w:t xml:space="preserve"> estat </w:t>
      </w:r>
      <w:r w:rsidR="008F06E4" w:rsidRPr="00DD5737">
        <w:rPr>
          <w:rFonts w:cs="Arial"/>
          <w:szCs w:val="20"/>
          <w:lang w:val="ca-ES"/>
        </w:rPr>
        <w:t>dos</w:t>
      </w:r>
      <w:r w:rsidRPr="00DD5737">
        <w:rPr>
          <w:rFonts w:cs="Arial"/>
          <w:szCs w:val="20"/>
          <w:lang w:val="ca-ES"/>
        </w:rPr>
        <w:t xml:space="preserve">, </w:t>
      </w:r>
      <w:r w:rsidR="008F06E4" w:rsidRPr="00DD5737">
        <w:rPr>
          <w:rFonts w:cs="Arial"/>
          <w:szCs w:val="20"/>
          <w:lang w:val="ca-ES"/>
        </w:rPr>
        <w:t>el videojoc i tota la documentació de la memòria.</w:t>
      </w:r>
      <w:r w:rsidRPr="00DD5737">
        <w:rPr>
          <w:rFonts w:cs="Arial"/>
          <w:szCs w:val="20"/>
          <w:lang w:val="ca-ES"/>
        </w:rPr>
        <w:t xml:space="preserve"> A</w:t>
      </w:r>
      <w:r w:rsidR="00BC3BC5" w:rsidRPr="00DD5737">
        <w:rPr>
          <w:rFonts w:cs="Arial"/>
          <w:szCs w:val="20"/>
          <w:lang w:val="ca-ES"/>
        </w:rPr>
        <w:t xml:space="preserve"> més a més hi ha d’altres productes secundaris. A</w:t>
      </w:r>
      <w:r w:rsidRPr="00DD5737">
        <w:rPr>
          <w:rFonts w:cs="Arial"/>
          <w:szCs w:val="20"/>
          <w:lang w:val="ca-ES"/>
        </w:rPr>
        <w:t xml:space="preserve"> continuació veurem una descripció </w:t>
      </w:r>
      <w:r w:rsidR="00157D77" w:rsidRPr="00DD5737">
        <w:rPr>
          <w:rFonts w:cs="Arial"/>
          <w:szCs w:val="20"/>
          <w:lang w:val="ca-ES"/>
        </w:rPr>
        <w:t>tots els</w:t>
      </w:r>
      <w:r w:rsidRPr="00DD5737">
        <w:rPr>
          <w:rFonts w:cs="Arial"/>
          <w:szCs w:val="20"/>
          <w:lang w:val="ca-ES"/>
        </w:rPr>
        <w:t xml:space="preserve"> productes obtinguts.</w:t>
      </w:r>
    </w:p>
    <w:p w:rsidR="000A2CEE" w:rsidRPr="00DD5737" w:rsidRDefault="000A2CEE" w:rsidP="009266CF">
      <w:pPr>
        <w:autoSpaceDE w:val="0"/>
        <w:jc w:val="both"/>
        <w:rPr>
          <w:rFonts w:cs="Arial"/>
          <w:szCs w:val="20"/>
          <w:lang w:val="ca-ES"/>
        </w:rPr>
      </w:pPr>
    </w:p>
    <w:p w:rsidR="000A2CEE" w:rsidRPr="00DD5737" w:rsidRDefault="008F06E4" w:rsidP="009266CF">
      <w:pPr>
        <w:numPr>
          <w:ilvl w:val="0"/>
          <w:numId w:val="8"/>
        </w:numPr>
        <w:autoSpaceDE w:val="0"/>
        <w:jc w:val="both"/>
        <w:rPr>
          <w:rFonts w:cs="Arial"/>
          <w:szCs w:val="20"/>
          <w:lang w:val="ca-ES"/>
        </w:rPr>
      </w:pPr>
      <w:r w:rsidRPr="00DD5737">
        <w:rPr>
          <w:rFonts w:cs="Arial"/>
          <w:szCs w:val="20"/>
          <w:lang w:val="ca-ES"/>
        </w:rPr>
        <w:t>Videojoc</w:t>
      </w:r>
      <w:r w:rsidR="00B325DB" w:rsidRPr="00DD5737">
        <w:rPr>
          <w:rFonts w:cs="Arial"/>
          <w:szCs w:val="20"/>
          <w:lang w:val="ca-ES"/>
        </w:rPr>
        <w:t>:</w:t>
      </w:r>
      <w:r w:rsidR="00CE4206" w:rsidRPr="00DD5737">
        <w:rPr>
          <w:rFonts w:cs="Arial"/>
          <w:szCs w:val="20"/>
          <w:lang w:val="ca-ES"/>
        </w:rPr>
        <w:t xml:space="preserve"> És el producte final del projecte. Construir una aplicació compatible amb mòbils Android (instal·lable apk).</w:t>
      </w:r>
      <w:r w:rsidR="00196053" w:rsidRPr="00DD5737">
        <w:rPr>
          <w:rFonts w:cs="Arial"/>
          <w:szCs w:val="20"/>
          <w:lang w:val="ca-ES"/>
        </w:rPr>
        <w:t xml:space="preserve"> Hi haurà per una banda el codi font del </w:t>
      </w:r>
      <w:r w:rsidR="00467713" w:rsidRPr="00DD5737">
        <w:rPr>
          <w:rFonts w:cs="Arial"/>
          <w:szCs w:val="20"/>
          <w:lang w:val="ca-ES"/>
        </w:rPr>
        <w:t>videojoc</w:t>
      </w:r>
      <w:r w:rsidR="00196053" w:rsidRPr="00DD5737">
        <w:rPr>
          <w:rFonts w:cs="Arial"/>
          <w:szCs w:val="20"/>
          <w:lang w:val="ca-ES"/>
        </w:rPr>
        <w:t xml:space="preserve"> en l’entrega final, i al rebost públic de GitHub.</w:t>
      </w:r>
      <w:r w:rsidR="003B1853" w:rsidRPr="00DD5737">
        <w:rPr>
          <w:rFonts w:cs="Arial"/>
          <w:szCs w:val="20"/>
          <w:lang w:val="ca-ES"/>
        </w:rPr>
        <w:t xml:space="preserve"> Per l’altre banda s’entregarà també el instal·lable del videojoc en format apk.</w:t>
      </w:r>
      <w:r w:rsidR="00CE4206" w:rsidRPr="00DD5737">
        <w:rPr>
          <w:rFonts w:cs="Arial"/>
          <w:szCs w:val="20"/>
          <w:lang w:val="ca-ES"/>
        </w:rPr>
        <w:t xml:space="preserve"> </w:t>
      </w:r>
    </w:p>
    <w:p w:rsidR="000A2CEE" w:rsidRPr="00DD5737" w:rsidRDefault="000A2CEE" w:rsidP="009266CF">
      <w:pPr>
        <w:autoSpaceDE w:val="0"/>
        <w:ind w:left="720"/>
        <w:jc w:val="both"/>
        <w:rPr>
          <w:rFonts w:cs="Arial"/>
          <w:szCs w:val="20"/>
          <w:lang w:val="ca-ES"/>
        </w:rPr>
      </w:pPr>
    </w:p>
    <w:p w:rsidR="000A2CEE" w:rsidRPr="00DD5737" w:rsidRDefault="00480C6A" w:rsidP="009266CF">
      <w:pPr>
        <w:numPr>
          <w:ilvl w:val="0"/>
          <w:numId w:val="8"/>
        </w:numPr>
        <w:autoSpaceDE w:val="0"/>
        <w:jc w:val="both"/>
        <w:rPr>
          <w:rFonts w:cs="Arial"/>
          <w:szCs w:val="20"/>
          <w:lang w:val="ca-ES"/>
        </w:rPr>
      </w:pPr>
      <w:r w:rsidRPr="00DD5737">
        <w:rPr>
          <w:rFonts w:cs="Arial"/>
          <w:szCs w:val="20"/>
          <w:lang w:val="ca-ES"/>
        </w:rPr>
        <w:t>La Memòria / documentació</w:t>
      </w:r>
      <w:r w:rsidR="00B325DB" w:rsidRPr="00DD5737">
        <w:rPr>
          <w:rFonts w:cs="Arial"/>
          <w:szCs w:val="20"/>
          <w:lang w:val="ca-ES"/>
        </w:rPr>
        <w:t>:</w:t>
      </w:r>
      <w:r w:rsidR="00CE4206" w:rsidRPr="00DD5737">
        <w:rPr>
          <w:rFonts w:cs="Arial"/>
          <w:szCs w:val="20"/>
          <w:lang w:val="ca-ES"/>
        </w:rPr>
        <w:t xml:space="preserve"> Consisteix en per una banda aquest document com a memòria del projecte. Per altre banda als documents de les diferents PACs de las que ha consistit el projecte. A més a  més hi hauran d’altres documents, com el origen del pla del projecte (Microsoft Project), diferents manuals que s’han fet servir en el desenvolupament d’aquest projecte, etc. La distribució de la documentació serà la </w:t>
      </w:r>
      <w:r w:rsidR="00E37E34" w:rsidRPr="00DD5737">
        <w:rPr>
          <w:rFonts w:cs="Arial"/>
          <w:szCs w:val="20"/>
          <w:lang w:val="ca-ES"/>
        </w:rPr>
        <w:t>següent</w:t>
      </w:r>
      <w:r w:rsidR="00CE4206" w:rsidRPr="00DD5737">
        <w:rPr>
          <w:rFonts w:cs="Arial"/>
          <w:szCs w:val="20"/>
          <w:lang w:val="ca-ES"/>
        </w:rPr>
        <w:t>:</w:t>
      </w:r>
    </w:p>
    <w:p w:rsidR="00CE4206" w:rsidRPr="00DD5737" w:rsidRDefault="00CE4206" w:rsidP="009266CF">
      <w:pPr>
        <w:pStyle w:val="ListParagraph"/>
        <w:jc w:val="both"/>
        <w:rPr>
          <w:rFonts w:cs="Arial"/>
          <w:szCs w:val="20"/>
        </w:rPr>
      </w:pPr>
    </w:p>
    <w:p w:rsidR="00E37E34" w:rsidRPr="00DD5737" w:rsidRDefault="00E37E34" w:rsidP="009266CF">
      <w:pPr>
        <w:numPr>
          <w:ilvl w:val="0"/>
          <w:numId w:val="8"/>
        </w:numPr>
        <w:tabs>
          <w:tab w:val="num" w:pos="360"/>
        </w:tabs>
        <w:autoSpaceDE w:val="0"/>
        <w:ind w:left="1080"/>
        <w:jc w:val="both"/>
        <w:rPr>
          <w:rFonts w:cs="Arial"/>
          <w:szCs w:val="20"/>
          <w:lang w:val="ca-ES"/>
        </w:rPr>
      </w:pPr>
      <w:r w:rsidRPr="00DD5737">
        <w:rPr>
          <w:rFonts w:cs="Arial"/>
          <w:b/>
          <w:szCs w:val="20"/>
          <w:lang w:val="ca-ES"/>
        </w:rPr>
        <w:t>Links</w:t>
      </w:r>
      <w:r w:rsidRPr="00DD5737">
        <w:rPr>
          <w:rFonts w:cs="Arial"/>
          <w:szCs w:val="20"/>
          <w:lang w:val="ca-ES"/>
        </w:rPr>
        <w:t xml:space="preserve">: </w:t>
      </w:r>
      <w:r w:rsidR="003835A6" w:rsidRPr="00DD5737">
        <w:rPr>
          <w:rFonts w:cs="Arial"/>
          <w:szCs w:val="20"/>
          <w:lang w:val="ca-ES"/>
        </w:rPr>
        <w:t>Aquí</w:t>
      </w:r>
      <w:r w:rsidRPr="00DD5737">
        <w:rPr>
          <w:rFonts w:cs="Arial"/>
          <w:szCs w:val="20"/>
          <w:lang w:val="ca-ES"/>
        </w:rPr>
        <w:t xml:space="preserve"> </w:t>
      </w:r>
      <w:r w:rsidR="003835A6" w:rsidRPr="00DD5737">
        <w:rPr>
          <w:rFonts w:cs="Arial"/>
          <w:szCs w:val="20"/>
          <w:lang w:val="ca-ES"/>
        </w:rPr>
        <w:t>s’emmagatzemen</w:t>
      </w:r>
      <w:r w:rsidRPr="00DD5737">
        <w:rPr>
          <w:rFonts w:cs="Arial"/>
          <w:szCs w:val="20"/>
          <w:lang w:val="ca-ES"/>
        </w:rPr>
        <w:t xml:space="preserve"> els links que vaig visitant amb informació util, per tal de tenir un historia.</w:t>
      </w:r>
    </w:p>
    <w:p w:rsidR="00E37E34" w:rsidRPr="00DD5737" w:rsidRDefault="00E37E34" w:rsidP="009266CF">
      <w:pPr>
        <w:numPr>
          <w:ilvl w:val="0"/>
          <w:numId w:val="8"/>
        </w:numPr>
        <w:tabs>
          <w:tab w:val="num" w:pos="360"/>
        </w:tabs>
        <w:autoSpaceDE w:val="0"/>
        <w:ind w:left="1080"/>
        <w:jc w:val="both"/>
        <w:rPr>
          <w:rFonts w:cs="Arial"/>
          <w:b/>
          <w:szCs w:val="20"/>
          <w:lang w:val="ca-ES"/>
        </w:rPr>
      </w:pPr>
      <w:r w:rsidRPr="00DD5737">
        <w:rPr>
          <w:rFonts w:cs="Arial"/>
          <w:b/>
          <w:szCs w:val="20"/>
          <w:lang w:val="ca-ES"/>
        </w:rPr>
        <w:t>Manuals</w:t>
      </w:r>
      <w:r w:rsidR="00CE582D" w:rsidRPr="00DD5737">
        <w:rPr>
          <w:rFonts w:cs="Arial"/>
          <w:szCs w:val="20"/>
          <w:lang w:val="ca-ES"/>
        </w:rPr>
        <w:t xml:space="preserve">: Els diferents manuals que han sigut d’utilitat per el desenvolupament del projecte. </w:t>
      </w:r>
    </w:p>
    <w:p w:rsidR="00E37E34" w:rsidRPr="00DD5737" w:rsidRDefault="00E37E34" w:rsidP="009266CF">
      <w:pPr>
        <w:numPr>
          <w:ilvl w:val="0"/>
          <w:numId w:val="8"/>
        </w:numPr>
        <w:tabs>
          <w:tab w:val="num" w:pos="360"/>
        </w:tabs>
        <w:autoSpaceDE w:val="0"/>
        <w:ind w:left="1080"/>
        <w:jc w:val="both"/>
        <w:rPr>
          <w:rFonts w:cs="Arial"/>
          <w:b/>
          <w:szCs w:val="20"/>
          <w:lang w:val="ca-ES"/>
        </w:rPr>
      </w:pPr>
      <w:r w:rsidRPr="00DD5737">
        <w:rPr>
          <w:rFonts w:cs="Arial"/>
          <w:b/>
          <w:szCs w:val="20"/>
          <w:lang w:val="ca-ES"/>
        </w:rPr>
        <w:t>PACs</w:t>
      </w:r>
      <w:r w:rsidR="00CE582D" w:rsidRPr="00DD5737">
        <w:rPr>
          <w:rFonts w:cs="Arial"/>
          <w:szCs w:val="20"/>
          <w:lang w:val="ca-ES"/>
        </w:rPr>
        <w:t>: Les 4 PACs de les que consta el PFC. Es podria dir que son com informes del estat.</w:t>
      </w:r>
    </w:p>
    <w:p w:rsidR="00E37E34" w:rsidRPr="00DD5737" w:rsidRDefault="00E37E34" w:rsidP="009266CF">
      <w:pPr>
        <w:numPr>
          <w:ilvl w:val="0"/>
          <w:numId w:val="8"/>
        </w:numPr>
        <w:tabs>
          <w:tab w:val="num" w:pos="360"/>
        </w:tabs>
        <w:autoSpaceDE w:val="0"/>
        <w:ind w:left="1080"/>
        <w:jc w:val="both"/>
        <w:rPr>
          <w:rFonts w:cs="Arial"/>
          <w:b/>
          <w:szCs w:val="20"/>
          <w:lang w:val="ca-ES"/>
        </w:rPr>
      </w:pPr>
      <w:r w:rsidRPr="00DD5737">
        <w:rPr>
          <w:rFonts w:cs="Arial"/>
          <w:b/>
          <w:szCs w:val="20"/>
          <w:lang w:val="ca-ES"/>
        </w:rPr>
        <w:t>Presentacio</w:t>
      </w:r>
      <w:r w:rsidR="00CE582D" w:rsidRPr="00DD5737">
        <w:rPr>
          <w:rFonts w:cs="Arial"/>
          <w:szCs w:val="20"/>
          <w:lang w:val="ca-ES"/>
        </w:rPr>
        <w:t xml:space="preserve">: </w:t>
      </w:r>
      <w:r w:rsidR="00B56F17" w:rsidRPr="00DD5737">
        <w:rPr>
          <w:rFonts w:cs="Arial"/>
          <w:szCs w:val="20"/>
          <w:lang w:val="ca-ES"/>
        </w:rPr>
        <w:t>Presentació final del projecte. Serà una explicació breu del projecte, a mode de petita introducció.</w:t>
      </w:r>
    </w:p>
    <w:p w:rsidR="00E37E34" w:rsidRPr="00DD5737" w:rsidRDefault="00E37E34" w:rsidP="009266CF">
      <w:pPr>
        <w:numPr>
          <w:ilvl w:val="0"/>
          <w:numId w:val="8"/>
        </w:numPr>
        <w:tabs>
          <w:tab w:val="num" w:pos="360"/>
        </w:tabs>
        <w:autoSpaceDE w:val="0"/>
        <w:ind w:left="1080"/>
        <w:jc w:val="both"/>
        <w:rPr>
          <w:rFonts w:cs="Arial"/>
          <w:b/>
          <w:szCs w:val="20"/>
          <w:lang w:val="ca-ES"/>
        </w:rPr>
      </w:pPr>
      <w:r w:rsidRPr="00DD5737">
        <w:rPr>
          <w:rFonts w:cs="Arial"/>
          <w:b/>
          <w:szCs w:val="20"/>
          <w:lang w:val="ca-ES"/>
        </w:rPr>
        <w:t>Schedule</w:t>
      </w:r>
      <w:r w:rsidR="00DF22AF" w:rsidRPr="00DD5737">
        <w:rPr>
          <w:rFonts w:cs="Arial"/>
          <w:szCs w:val="20"/>
          <w:lang w:val="ca-ES"/>
        </w:rPr>
        <w:t>:</w:t>
      </w:r>
      <w:r w:rsidR="00933B93" w:rsidRPr="00DD5737">
        <w:rPr>
          <w:rFonts w:cs="Arial"/>
          <w:szCs w:val="20"/>
          <w:lang w:val="ca-ES"/>
        </w:rPr>
        <w:t xml:space="preserve"> Pla del projecte en format de Microsoft Project.</w:t>
      </w:r>
    </w:p>
    <w:p w:rsidR="00E37E34" w:rsidRPr="00DD5737" w:rsidRDefault="00E37E34" w:rsidP="009266CF">
      <w:pPr>
        <w:numPr>
          <w:ilvl w:val="0"/>
          <w:numId w:val="8"/>
        </w:numPr>
        <w:tabs>
          <w:tab w:val="num" w:pos="360"/>
        </w:tabs>
        <w:autoSpaceDE w:val="0"/>
        <w:ind w:left="1080"/>
        <w:jc w:val="both"/>
        <w:rPr>
          <w:rFonts w:cs="Arial"/>
          <w:b/>
          <w:szCs w:val="20"/>
          <w:lang w:val="ca-ES"/>
        </w:rPr>
      </w:pPr>
      <w:r w:rsidRPr="00DD5737">
        <w:rPr>
          <w:rFonts w:cs="Arial"/>
          <w:b/>
          <w:szCs w:val="20"/>
          <w:lang w:val="ca-ES"/>
        </w:rPr>
        <w:t>Videos</w:t>
      </w:r>
      <w:r w:rsidR="00DF22AF" w:rsidRPr="00DD5737">
        <w:rPr>
          <w:rFonts w:cs="Arial"/>
          <w:szCs w:val="20"/>
          <w:lang w:val="ca-ES"/>
        </w:rPr>
        <w:t>:</w:t>
      </w:r>
      <w:r w:rsidR="008F4462" w:rsidRPr="00DD5737">
        <w:rPr>
          <w:rFonts w:cs="Arial"/>
          <w:szCs w:val="20"/>
          <w:lang w:val="ca-ES"/>
        </w:rPr>
        <w:t xml:space="preserve"> </w:t>
      </w:r>
      <w:r w:rsidR="003835A6" w:rsidRPr="00DD5737">
        <w:rPr>
          <w:rFonts w:cs="Arial"/>
          <w:szCs w:val="20"/>
          <w:lang w:val="ca-ES"/>
        </w:rPr>
        <w:t>Vídeos</w:t>
      </w:r>
      <w:r w:rsidR="008F4462" w:rsidRPr="00DD5737">
        <w:rPr>
          <w:rFonts w:cs="Arial"/>
          <w:szCs w:val="20"/>
          <w:lang w:val="ca-ES"/>
        </w:rPr>
        <w:t xml:space="preserve"> que s’han produït del videojoc funcionant, durant algunes de les practiques, i el que acompanyarà l’entrega final.</w:t>
      </w:r>
    </w:p>
    <w:p w:rsidR="000A2CEE" w:rsidRPr="00DD5737" w:rsidRDefault="000A2CEE" w:rsidP="009266CF">
      <w:pPr>
        <w:pStyle w:val="ListParagraph"/>
        <w:jc w:val="both"/>
        <w:rPr>
          <w:rFonts w:cs="Arial"/>
          <w:szCs w:val="20"/>
        </w:rPr>
      </w:pPr>
    </w:p>
    <w:p w:rsidR="000A2CEE" w:rsidRPr="00DD5737" w:rsidRDefault="000A2CEE" w:rsidP="009266CF">
      <w:pPr>
        <w:numPr>
          <w:ilvl w:val="0"/>
          <w:numId w:val="8"/>
        </w:numPr>
        <w:autoSpaceDE w:val="0"/>
        <w:jc w:val="both"/>
        <w:rPr>
          <w:rFonts w:cs="Arial"/>
          <w:szCs w:val="20"/>
          <w:lang w:val="ca-ES"/>
        </w:rPr>
      </w:pPr>
      <w:r w:rsidRPr="00DD5737">
        <w:rPr>
          <w:rFonts w:cs="Arial"/>
          <w:szCs w:val="20"/>
          <w:lang w:val="ca-ES"/>
        </w:rPr>
        <w:t>El joc de proves</w:t>
      </w:r>
      <w:r w:rsidR="00B325DB" w:rsidRPr="00DD5737">
        <w:rPr>
          <w:rFonts w:cs="Arial"/>
          <w:szCs w:val="20"/>
          <w:lang w:val="ca-ES"/>
        </w:rPr>
        <w:t>:</w:t>
      </w:r>
      <w:r w:rsidR="00917336" w:rsidRPr="00DD5737">
        <w:rPr>
          <w:rFonts w:cs="Arial"/>
          <w:szCs w:val="20"/>
          <w:lang w:val="ca-ES"/>
        </w:rPr>
        <w:t xml:space="preserve"> Resum de les proves que s’han dut a terme per tal de fer els tests necessaris per comprovar el correcte funcionament del videojoc.</w:t>
      </w:r>
    </w:p>
    <w:p w:rsidR="00D25805" w:rsidRPr="00DD5737" w:rsidRDefault="00D25805" w:rsidP="009266CF">
      <w:pPr>
        <w:pStyle w:val="ListParagraph"/>
        <w:jc w:val="both"/>
        <w:rPr>
          <w:rFonts w:cs="Arial"/>
          <w:szCs w:val="20"/>
        </w:rPr>
      </w:pPr>
    </w:p>
    <w:p w:rsidR="00D25805" w:rsidRPr="00DD5737" w:rsidRDefault="003835A6" w:rsidP="009266CF">
      <w:pPr>
        <w:numPr>
          <w:ilvl w:val="0"/>
          <w:numId w:val="8"/>
        </w:numPr>
        <w:autoSpaceDE w:val="0"/>
        <w:jc w:val="both"/>
        <w:rPr>
          <w:rFonts w:cs="Arial"/>
          <w:szCs w:val="20"/>
          <w:lang w:val="ca-ES"/>
        </w:rPr>
      </w:pPr>
      <w:r w:rsidRPr="00DD5737">
        <w:rPr>
          <w:rFonts w:cs="Arial"/>
          <w:szCs w:val="20"/>
          <w:lang w:val="ca-ES"/>
        </w:rPr>
        <w:t>Vídeo</w:t>
      </w:r>
      <w:r w:rsidR="00B325DB" w:rsidRPr="00DD5737">
        <w:rPr>
          <w:rFonts w:cs="Arial"/>
          <w:szCs w:val="20"/>
          <w:lang w:val="ca-ES"/>
        </w:rPr>
        <w:t xml:space="preserve"> de l’aplicació funcionant:</w:t>
      </w:r>
      <w:r w:rsidRPr="00DD5737">
        <w:rPr>
          <w:rFonts w:cs="Arial"/>
          <w:szCs w:val="20"/>
          <w:lang w:val="ca-ES"/>
        </w:rPr>
        <w:t xml:space="preserve"> Diferents vídeos </w:t>
      </w:r>
      <w:r w:rsidR="008A6F27" w:rsidRPr="00DD5737">
        <w:rPr>
          <w:rFonts w:cs="Arial"/>
          <w:szCs w:val="20"/>
          <w:lang w:val="ca-ES"/>
        </w:rPr>
        <w:t xml:space="preserve">per tal de mostrar el videojoc en funcionament sense necessitat </w:t>
      </w:r>
      <w:r w:rsidR="0067552B" w:rsidRPr="00DD5737">
        <w:rPr>
          <w:rFonts w:cs="Arial"/>
          <w:szCs w:val="20"/>
          <w:lang w:val="ca-ES"/>
        </w:rPr>
        <w:t>d’instal·lació</w:t>
      </w:r>
      <w:r w:rsidR="008A6F27" w:rsidRPr="00DD5737">
        <w:rPr>
          <w:rFonts w:cs="Arial"/>
          <w:szCs w:val="20"/>
          <w:lang w:val="ca-ES"/>
        </w:rPr>
        <w:t xml:space="preserve"> o compilació.</w:t>
      </w:r>
    </w:p>
    <w:p w:rsidR="00D25805" w:rsidRPr="00DD5737" w:rsidRDefault="00D25805" w:rsidP="009266CF">
      <w:pPr>
        <w:pStyle w:val="ListParagraph"/>
        <w:jc w:val="both"/>
        <w:rPr>
          <w:rFonts w:cs="Arial"/>
          <w:szCs w:val="20"/>
        </w:rPr>
      </w:pPr>
    </w:p>
    <w:p w:rsidR="00D25805" w:rsidRPr="00DD5737" w:rsidRDefault="00B325DB" w:rsidP="009266CF">
      <w:pPr>
        <w:numPr>
          <w:ilvl w:val="0"/>
          <w:numId w:val="8"/>
        </w:numPr>
        <w:autoSpaceDE w:val="0"/>
        <w:jc w:val="both"/>
        <w:rPr>
          <w:rFonts w:cs="Arial"/>
          <w:szCs w:val="20"/>
          <w:lang w:val="ca-ES"/>
        </w:rPr>
      </w:pPr>
      <w:r w:rsidRPr="00DD5737">
        <w:rPr>
          <w:rFonts w:cs="Arial"/>
          <w:szCs w:val="20"/>
          <w:lang w:val="ca-ES"/>
        </w:rPr>
        <w:t xml:space="preserve">Presentació del projecte: </w:t>
      </w:r>
      <w:r w:rsidR="003B704C" w:rsidRPr="00DD5737">
        <w:rPr>
          <w:rFonts w:cs="Arial"/>
          <w:szCs w:val="20"/>
          <w:lang w:val="ca-ES"/>
        </w:rPr>
        <w:t>Una petita presentació del resultat del projecte, explicatiu de tot el procés.</w:t>
      </w:r>
    </w:p>
    <w:p w:rsidR="000A2CEE" w:rsidRPr="00DD5737" w:rsidRDefault="000A2CEE" w:rsidP="009266CF">
      <w:pPr>
        <w:autoSpaceDE w:val="0"/>
        <w:jc w:val="both"/>
        <w:rPr>
          <w:rFonts w:cs="Arial"/>
          <w:szCs w:val="20"/>
          <w:lang w:val="ca-ES"/>
        </w:rPr>
      </w:pPr>
    </w:p>
    <w:p w:rsidR="00B70CB7" w:rsidRPr="00DD5737" w:rsidRDefault="00B70CB7" w:rsidP="009266CF">
      <w:pPr>
        <w:suppressAutoHyphens w:val="0"/>
        <w:jc w:val="both"/>
        <w:rPr>
          <w:rFonts w:eastAsia="SimSun"/>
          <w:b/>
          <w:bCs/>
          <w:iCs/>
          <w:color w:val="548DD4"/>
          <w:sz w:val="28"/>
          <w:szCs w:val="28"/>
          <w:lang w:val="ca-ES"/>
        </w:rPr>
      </w:pPr>
      <w:r w:rsidRPr="00DD5737">
        <w:rPr>
          <w:lang w:val="ca-ES"/>
        </w:rPr>
        <w:br w:type="page"/>
      </w:r>
    </w:p>
    <w:p w:rsidR="000A2CEE" w:rsidRPr="00DD5737" w:rsidRDefault="006058FF" w:rsidP="009266CF">
      <w:pPr>
        <w:pStyle w:val="Heading2"/>
        <w:jc w:val="both"/>
        <w:rPr>
          <w:lang w:val="ca-ES"/>
        </w:rPr>
      </w:pPr>
      <w:bookmarkStart w:id="53" w:name="_Toc264822680"/>
      <w:bookmarkStart w:id="54" w:name="_Toc324978934"/>
      <w:r w:rsidRPr="00DD5737">
        <w:rPr>
          <w:lang w:val="ca-ES"/>
        </w:rPr>
        <w:lastRenderedPageBreak/>
        <w:t xml:space="preserve">Descripció dels </w:t>
      </w:r>
      <w:r w:rsidR="0046570F" w:rsidRPr="00DD5737">
        <w:rPr>
          <w:lang w:val="ca-ES"/>
        </w:rPr>
        <w:t>següents</w:t>
      </w:r>
      <w:r w:rsidR="000A2CEE" w:rsidRPr="00DD5737">
        <w:rPr>
          <w:lang w:val="ca-ES"/>
        </w:rPr>
        <w:t xml:space="preserve"> capítols de la memòria.</w:t>
      </w:r>
      <w:bookmarkEnd w:id="53"/>
      <w:bookmarkEnd w:id="54"/>
    </w:p>
    <w:p w:rsidR="006058FF" w:rsidRPr="00DD5737" w:rsidRDefault="006058FF" w:rsidP="009266CF">
      <w:pPr>
        <w:jc w:val="both"/>
        <w:rPr>
          <w:lang w:val="ca-ES"/>
        </w:rPr>
      </w:pPr>
    </w:p>
    <w:p w:rsidR="008662F7" w:rsidRDefault="00697321" w:rsidP="009266CF">
      <w:pPr>
        <w:numPr>
          <w:ilvl w:val="0"/>
          <w:numId w:val="8"/>
        </w:numPr>
        <w:jc w:val="both"/>
        <w:rPr>
          <w:lang w:val="ca-ES"/>
        </w:rPr>
      </w:pPr>
      <w:r>
        <w:rPr>
          <w:b/>
          <w:lang w:val="ca-ES"/>
        </w:rPr>
        <w:t>Introducció</w:t>
      </w:r>
      <w:r w:rsidR="008662F7">
        <w:rPr>
          <w:b/>
          <w:lang w:val="ca-ES"/>
        </w:rPr>
        <w:t>.</w:t>
      </w:r>
      <w:r w:rsidR="004B6D92">
        <w:rPr>
          <w:b/>
          <w:lang w:val="ca-ES"/>
        </w:rPr>
        <w:t xml:space="preserve"> </w:t>
      </w:r>
      <w:r w:rsidR="004B6D92">
        <w:rPr>
          <w:lang w:val="ca-ES"/>
        </w:rPr>
        <w:t>A mode d’introducció del Projecte Final de Carrera, justificació sobre la meva tria d’area, la planificació del projecte, i la descripció d’aquest document.</w:t>
      </w:r>
    </w:p>
    <w:p w:rsidR="004B6D92" w:rsidRPr="008662F7" w:rsidRDefault="004B6D92" w:rsidP="004B6D92">
      <w:pPr>
        <w:ind w:left="720"/>
        <w:jc w:val="both"/>
        <w:rPr>
          <w:lang w:val="ca-ES"/>
        </w:rPr>
      </w:pPr>
    </w:p>
    <w:p w:rsidR="000A2CEE" w:rsidRPr="00DD5737" w:rsidRDefault="000A2CEE" w:rsidP="009266CF">
      <w:pPr>
        <w:numPr>
          <w:ilvl w:val="0"/>
          <w:numId w:val="8"/>
        </w:numPr>
        <w:jc w:val="both"/>
        <w:rPr>
          <w:lang w:val="ca-ES"/>
        </w:rPr>
      </w:pPr>
      <w:r w:rsidRPr="00DD5737">
        <w:rPr>
          <w:b/>
          <w:bCs/>
          <w:lang w:val="ca-ES"/>
        </w:rPr>
        <w:t>El context.</w:t>
      </w:r>
      <w:r w:rsidRPr="00DD5737">
        <w:rPr>
          <w:lang w:val="ca-ES"/>
        </w:rPr>
        <w:t xml:space="preserve"> En aquest capítol descriure tot lo relacionat amb el context en el qual es situa el projecte, es a dir, que son els videojocs, </w:t>
      </w:r>
      <w:r w:rsidR="008F47C6" w:rsidRPr="00DD5737">
        <w:rPr>
          <w:lang w:val="ca-ES"/>
        </w:rPr>
        <w:t>altres jocs disponibles, tendències de mercat</w:t>
      </w:r>
      <w:r w:rsidRPr="00DD5737">
        <w:rPr>
          <w:lang w:val="ca-ES"/>
        </w:rPr>
        <w:t>, etc.</w:t>
      </w:r>
    </w:p>
    <w:p w:rsidR="000A2CEE" w:rsidRPr="00DD5737" w:rsidRDefault="000A2CEE" w:rsidP="009266CF">
      <w:pPr>
        <w:ind w:left="720"/>
        <w:jc w:val="both"/>
        <w:rPr>
          <w:lang w:val="ca-ES"/>
        </w:rPr>
      </w:pPr>
    </w:p>
    <w:p w:rsidR="00330CDB" w:rsidRPr="00330CDB" w:rsidRDefault="00330CDB" w:rsidP="00330CDB">
      <w:pPr>
        <w:numPr>
          <w:ilvl w:val="0"/>
          <w:numId w:val="8"/>
        </w:numPr>
        <w:jc w:val="both"/>
        <w:rPr>
          <w:b/>
          <w:lang w:val="ca-ES"/>
        </w:rPr>
      </w:pPr>
      <w:r w:rsidRPr="008662F7">
        <w:rPr>
          <w:b/>
          <w:lang w:val="ca-ES"/>
        </w:rPr>
        <w:t>Anàlisis del sistema.</w:t>
      </w:r>
      <w:r w:rsidR="00D52C83">
        <w:rPr>
          <w:b/>
          <w:lang w:val="ca-ES"/>
        </w:rPr>
        <w:t xml:space="preserve"> </w:t>
      </w:r>
      <w:r w:rsidR="00D52C83">
        <w:rPr>
          <w:lang w:val="ca-ES"/>
        </w:rPr>
        <w:t>Els requisits previs del sistema, els casos d’us i la descripció de les tecnologies que farem servir en aquest projecte formaran part d’aquest capítol.</w:t>
      </w:r>
      <w:r w:rsidR="00553F85">
        <w:rPr>
          <w:lang w:val="ca-ES"/>
        </w:rPr>
        <w:t xml:space="preserve"> Es parlarà dels requisits del sistema a priori, i algunes de les funcionalitats del mateix.</w:t>
      </w:r>
    </w:p>
    <w:p w:rsidR="00330CDB" w:rsidRDefault="00330CDB" w:rsidP="00330CDB">
      <w:pPr>
        <w:pStyle w:val="ListParagraph"/>
        <w:rPr>
          <w:b/>
          <w:bCs/>
        </w:rPr>
      </w:pPr>
    </w:p>
    <w:p w:rsidR="000A2CEE" w:rsidRDefault="000A2CEE" w:rsidP="009266CF">
      <w:pPr>
        <w:numPr>
          <w:ilvl w:val="0"/>
          <w:numId w:val="8"/>
        </w:numPr>
        <w:jc w:val="both"/>
        <w:rPr>
          <w:lang w:val="ca-ES"/>
        </w:rPr>
      </w:pPr>
      <w:r w:rsidRPr="00DD5737">
        <w:rPr>
          <w:b/>
          <w:bCs/>
          <w:lang w:val="ca-ES"/>
        </w:rPr>
        <w:t>Descripció de les tecnologies.</w:t>
      </w:r>
      <w:r w:rsidRPr="00DD5737">
        <w:rPr>
          <w:lang w:val="ca-ES"/>
        </w:rPr>
        <w:t xml:space="preserve"> En aquest capítol veurem una descripció de les tecnologies que farem servir per el projecte. Parlaré de</w:t>
      </w:r>
      <w:r w:rsidR="00E57A3A" w:rsidRPr="00DD5737">
        <w:rPr>
          <w:lang w:val="ca-ES"/>
        </w:rPr>
        <w:t xml:space="preserve"> </w:t>
      </w:r>
      <w:r w:rsidRPr="00DD5737">
        <w:rPr>
          <w:lang w:val="ca-ES"/>
        </w:rPr>
        <w:t>l</w:t>
      </w:r>
      <w:r w:rsidR="00E57A3A" w:rsidRPr="00DD5737">
        <w:rPr>
          <w:lang w:val="ca-ES"/>
        </w:rPr>
        <w:t>a</w:t>
      </w:r>
      <w:r w:rsidRPr="00DD5737">
        <w:rPr>
          <w:lang w:val="ca-ES"/>
        </w:rPr>
        <w:t xml:space="preserve"> </w:t>
      </w:r>
      <w:r w:rsidR="00E57A3A" w:rsidRPr="00DD5737">
        <w:rPr>
          <w:lang w:val="ca-ES"/>
        </w:rPr>
        <w:t>programació de OpenGL ES</w:t>
      </w:r>
      <w:r w:rsidRPr="00DD5737">
        <w:rPr>
          <w:lang w:val="ca-ES"/>
        </w:rPr>
        <w:t xml:space="preserve">, </w:t>
      </w:r>
      <w:r w:rsidR="00E57A3A" w:rsidRPr="00DD5737">
        <w:rPr>
          <w:lang w:val="ca-ES"/>
        </w:rPr>
        <w:t>Java per dispositius mòbils</w:t>
      </w:r>
      <w:r w:rsidRPr="00DD5737">
        <w:rPr>
          <w:lang w:val="ca-ES"/>
        </w:rPr>
        <w:t xml:space="preserve">, i tot lo relacionat amb la programació </w:t>
      </w:r>
      <w:r w:rsidR="00E57A3A" w:rsidRPr="00DD5737">
        <w:rPr>
          <w:lang w:val="ca-ES"/>
        </w:rPr>
        <w:t>per dispositius mòbils</w:t>
      </w:r>
    </w:p>
    <w:p w:rsidR="00330CDB" w:rsidRDefault="00330CDB" w:rsidP="00330CDB">
      <w:pPr>
        <w:pStyle w:val="ListParagraph"/>
      </w:pPr>
    </w:p>
    <w:p w:rsidR="00330CDB" w:rsidRPr="00330CDB" w:rsidRDefault="00330CDB" w:rsidP="009266CF">
      <w:pPr>
        <w:numPr>
          <w:ilvl w:val="0"/>
          <w:numId w:val="8"/>
        </w:numPr>
        <w:jc w:val="both"/>
        <w:rPr>
          <w:b/>
          <w:lang w:val="ca-ES"/>
        </w:rPr>
      </w:pPr>
      <w:r w:rsidRPr="00330CDB">
        <w:rPr>
          <w:b/>
          <w:lang w:val="ca-ES"/>
        </w:rPr>
        <w:t>Disseny.</w:t>
      </w:r>
      <w:r w:rsidR="001900D6">
        <w:rPr>
          <w:b/>
          <w:lang w:val="ca-ES"/>
        </w:rPr>
        <w:t xml:space="preserve"> </w:t>
      </w:r>
      <w:r w:rsidR="002C7B7D">
        <w:rPr>
          <w:lang w:val="ca-ES"/>
        </w:rPr>
        <w:t>En aquest capítol, es definirà tota l’arquitectura del sistema, decisions tecnològiques sobre el desenvolupament, el diagrama de classes del projecte.</w:t>
      </w:r>
    </w:p>
    <w:p w:rsidR="008662F7" w:rsidRDefault="008662F7" w:rsidP="008662F7">
      <w:pPr>
        <w:pStyle w:val="ListParagraph"/>
        <w:rPr>
          <w:b/>
          <w:bCs/>
        </w:rPr>
      </w:pPr>
    </w:p>
    <w:p w:rsidR="000A2CEE" w:rsidRPr="00DD5737" w:rsidRDefault="00E2720F" w:rsidP="009266CF">
      <w:pPr>
        <w:numPr>
          <w:ilvl w:val="0"/>
          <w:numId w:val="8"/>
        </w:numPr>
        <w:jc w:val="both"/>
        <w:rPr>
          <w:lang w:val="ca-ES"/>
        </w:rPr>
      </w:pPr>
      <w:r>
        <w:rPr>
          <w:b/>
          <w:bCs/>
          <w:lang w:val="ca-ES"/>
        </w:rPr>
        <w:t>El desenvolupament</w:t>
      </w:r>
      <w:r w:rsidR="000A2CEE" w:rsidRPr="00DD5737">
        <w:rPr>
          <w:b/>
          <w:bCs/>
          <w:lang w:val="ca-ES"/>
        </w:rPr>
        <w:t xml:space="preserve">. </w:t>
      </w:r>
      <w:r w:rsidR="000A2CEE" w:rsidRPr="00DD5737">
        <w:rPr>
          <w:lang w:val="ca-ES"/>
        </w:rPr>
        <w:t>Tot lo relacionat amb el projecte. Definició, estructu</w:t>
      </w:r>
      <w:r w:rsidR="001B381F">
        <w:rPr>
          <w:lang w:val="ca-ES"/>
        </w:rPr>
        <w:t>ra, joc de proves, disseny, problemes sorgits en el desenvolupament.</w:t>
      </w:r>
      <w:r w:rsidR="007F218D">
        <w:rPr>
          <w:lang w:val="ca-ES"/>
        </w:rPr>
        <w:t xml:space="preserve"> També es definirà la instal·lació del entorn de programació</w:t>
      </w:r>
      <w:r w:rsidR="00E106E8">
        <w:rPr>
          <w:lang w:val="ca-ES"/>
        </w:rPr>
        <w:t>.</w:t>
      </w:r>
      <w:bookmarkStart w:id="55" w:name="_GoBack"/>
      <w:bookmarkEnd w:id="55"/>
    </w:p>
    <w:p w:rsidR="000A2CEE" w:rsidRPr="00DD5737" w:rsidRDefault="000A2CEE" w:rsidP="009266CF">
      <w:pPr>
        <w:jc w:val="both"/>
        <w:rPr>
          <w:b/>
          <w:bCs/>
          <w:lang w:val="ca-ES"/>
        </w:rPr>
      </w:pPr>
    </w:p>
    <w:p w:rsidR="000A2CEE" w:rsidRPr="00DD5737" w:rsidRDefault="000A2CEE" w:rsidP="009266CF">
      <w:pPr>
        <w:numPr>
          <w:ilvl w:val="0"/>
          <w:numId w:val="8"/>
        </w:numPr>
        <w:jc w:val="both"/>
        <w:rPr>
          <w:lang w:val="ca-ES"/>
        </w:rPr>
      </w:pPr>
      <w:r w:rsidRPr="00DD5737">
        <w:rPr>
          <w:b/>
          <w:bCs/>
          <w:lang w:val="ca-ES"/>
        </w:rPr>
        <w:t xml:space="preserve">Conclusions. </w:t>
      </w:r>
      <w:r w:rsidRPr="00DD5737">
        <w:rPr>
          <w:lang w:val="ca-ES"/>
        </w:rPr>
        <w:t xml:space="preserve">Conclusions obtingudes </w:t>
      </w:r>
      <w:r w:rsidR="00D93135" w:rsidRPr="00DD5737">
        <w:rPr>
          <w:lang w:val="ca-ES"/>
        </w:rPr>
        <w:t>desprès</w:t>
      </w:r>
      <w:r w:rsidRPr="00DD5737">
        <w:rPr>
          <w:lang w:val="ca-ES"/>
        </w:rPr>
        <w:t xml:space="preserve"> de la finalització del projecte. Resum de tot lo vist relacionat amb la programació </w:t>
      </w:r>
      <w:r w:rsidR="00C21124" w:rsidRPr="00DD5737">
        <w:rPr>
          <w:lang w:val="ca-ES"/>
        </w:rPr>
        <w:t xml:space="preserve">per dispositius </w:t>
      </w:r>
      <w:r w:rsidR="003D771A" w:rsidRPr="00DD5737">
        <w:rPr>
          <w:lang w:val="ca-ES"/>
        </w:rPr>
        <w:t>mòbils</w:t>
      </w:r>
      <w:r w:rsidR="00C21124" w:rsidRPr="00DD5737">
        <w:rPr>
          <w:lang w:val="ca-ES"/>
        </w:rPr>
        <w:t xml:space="preserve"> / videojocs</w:t>
      </w:r>
      <w:r w:rsidRPr="00DD5737">
        <w:rPr>
          <w:lang w:val="ca-ES"/>
        </w:rPr>
        <w:t>.</w:t>
      </w:r>
    </w:p>
    <w:p w:rsidR="000A2CEE" w:rsidRPr="00DD5737" w:rsidRDefault="000A2CEE" w:rsidP="009266CF">
      <w:pPr>
        <w:jc w:val="both"/>
        <w:rPr>
          <w:b/>
          <w:bCs/>
          <w:lang w:val="ca-ES"/>
        </w:rPr>
      </w:pPr>
      <w:r w:rsidRPr="00DD5737">
        <w:rPr>
          <w:b/>
          <w:bCs/>
          <w:lang w:val="ca-ES"/>
        </w:rPr>
        <w:t xml:space="preserve"> </w:t>
      </w:r>
    </w:p>
    <w:p w:rsidR="000A2CEE" w:rsidRDefault="00D93135" w:rsidP="009266CF">
      <w:pPr>
        <w:numPr>
          <w:ilvl w:val="0"/>
          <w:numId w:val="8"/>
        </w:numPr>
        <w:jc w:val="both"/>
        <w:rPr>
          <w:b/>
          <w:bCs/>
          <w:lang w:val="ca-ES"/>
        </w:rPr>
      </w:pPr>
      <w:r w:rsidRPr="00DD5737">
        <w:rPr>
          <w:b/>
          <w:bCs/>
          <w:lang w:val="ca-ES"/>
        </w:rPr>
        <w:t>Glossari</w:t>
      </w:r>
      <w:r w:rsidR="000A2CEE" w:rsidRPr="00DD5737">
        <w:rPr>
          <w:b/>
          <w:bCs/>
          <w:lang w:val="ca-ES"/>
        </w:rPr>
        <w:t>.</w:t>
      </w:r>
    </w:p>
    <w:p w:rsidR="00E2720F" w:rsidRDefault="00E2720F" w:rsidP="00E2720F">
      <w:pPr>
        <w:pStyle w:val="ListParagraph"/>
        <w:rPr>
          <w:b/>
          <w:bCs/>
        </w:rPr>
      </w:pPr>
    </w:p>
    <w:p w:rsidR="00E2720F" w:rsidRPr="00DD5737" w:rsidRDefault="00E2720F" w:rsidP="009266CF">
      <w:pPr>
        <w:numPr>
          <w:ilvl w:val="0"/>
          <w:numId w:val="8"/>
        </w:numPr>
        <w:jc w:val="both"/>
        <w:rPr>
          <w:b/>
          <w:bCs/>
          <w:lang w:val="ca-ES"/>
        </w:rPr>
      </w:pPr>
      <w:r>
        <w:rPr>
          <w:b/>
          <w:bCs/>
          <w:lang w:val="ca-ES"/>
        </w:rPr>
        <w:t>Bibliografia.</w:t>
      </w:r>
    </w:p>
    <w:p w:rsidR="000A2CEE" w:rsidRPr="00DD5737" w:rsidRDefault="000A2CEE" w:rsidP="009266CF">
      <w:pPr>
        <w:jc w:val="both"/>
        <w:rPr>
          <w:b/>
          <w:bCs/>
          <w:lang w:val="ca-ES"/>
        </w:rPr>
      </w:pPr>
    </w:p>
    <w:p w:rsidR="000A2CEE" w:rsidRPr="00DD5737" w:rsidRDefault="00D93135" w:rsidP="009266CF">
      <w:pPr>
        <w:numPr>
          <w:ilvl w:val="0"/>
          <w:numId w:val="8"/>
        </w:numPr>
        <w:jc w:val="both"/>
        <w:rPr>
          <w:lang w:val="ca-ES"/>
        </w:rPr>
      </w:pPr>
      <w:r w:rsidRPr="00DD5737">
        <w:rPr>
          <w:b/>
          <w:bCs/>
          <w:lang w:val="ca-ES"/>
        </w:rPr>
        <w:t>Apèndix</w:t>
      </w:r>
      <w:r w:rsidR="000A2CEE" w:rsidRPr="00DD5737">
        <w:rPr>
          <w:b/>
          <w:bCs/>
          <w:lang w:val="ca-ES"/>
        </w:rPr>
        <w:t xml:space="preserve">. </w:t>
      </w:r>
      <w:r w:rsidR="000A2CEE" w:rsidRPr="00DD5737">
        <w:rPr>
          <w:lang w:val="ca-ES"/>
        </w:rPr>
        <w:t xml:space="preserve">Tota la informació </w:t>
      </w:r>
      <w:r w:rsidRPr="00DD5737">
        <w:rPr>
          <w:lang w:val="ca-ES"/>
        </w:rPr>
        <w:t>addicional</w:t>
      </w:r>
      <w:r w:rsidR="000A2CEE" w:rsidRPr="00DD5737">
        <w:rPr>
          <w:lang w:val="ca-ES"/>
        </w:rPr>
        <w:t xml:space="preserve">, com pot esser la configuració del entorn de programació, com fer servir els productes de la </w:t>
      </w:r>
      <w:r w:rsidRPr="00DD5737">
        <w:rPr>
          <w:lang w:val="ca-ES"/>
        </w:rPr>
        <w:t>memòria</w:t>
      </w:r>
      <w:r w:rsidR="000A2CEE" w:rsidRPr="00DD5737">
        <w:rPr>
          <w:lang w:val="ca-ES"/>
        </w:rPr>
        <w:t>.</w:t>
      </w:r>
    </w:p>
    <w:p w:rsidR="000A2CEE" w:rsidRPr="00DD5737" w:rsidRDefault="000A2CEE" w:rsidP="009266CF">
      <w:pPr>
        <w:pStyle w:val="Heading1"/>
        <w:pageBreakBefore/>
        <w:jc w:val="both"/>
        <w:rPr>
          <w:lang w:val="ca-ES"/>
        </w:rPr>
      </w:pPr>
      <w:bookmarkStart w:id="56" w:name="__RefHeading__9_900060361"/>
      <w:bookmarkStart w:id="57" w:name="_Toc264822681"/>
      <w:bookmarkStart w:id="58" w:name="_Toc324978935"/>
      <w:bookmarkEnd w:id="56"/>
      <w:r w:rsidRPr="00DD5737">
        <w:rPr>
          <w:lang w:val="ca-ES"/>
        </w:rPr>
        <w:lastRenderedPageBreak/>
        <w:t>El context.</w:t>
      </w:r>
      <w:bookmarkEnd w:id="57"/>
      <w:bookmarkEnd w:id="58"/>
    </w:p>
    <w:p w:rsidR="000A2CEE" w:rsidRPr="00DD5737" w:rsidRDefault="000A2CEE" w:rsidP="009266CF">
      <w:pPr>
        <w:jc w:val="both"/>
        <w:rPr>
          <w:lang w:val="ca-ES"/>
        </w:rPr>
      </w:pPr>
      <w:r w:rsidRPr="00DD5737">
        <w:rPr>
          <w:lang w:val="ca-ES"/>
        </w:rPr>
        <w:t>En aquest capítol veurem el context en el qual vaig decidir-me per aquest projecte. Veurem com el mercat dels videojocs es prou gran com per justificar aquest, i a m</w:t>
      </w:r>
      <w:r w:rsidR="007D6217" w:rsidRPr="00DD5737">
        <w:rPr>
          <w:lang w:val="ca-ES"/>
        </w:rPr>
        <w:t>é</w:t>
      </w:r>
      <w:r w:rsidRPr="00DD5737">
        <w:rPr>
          <w:lang w:val="ca-ES"/>
        </w:rPr>
        <w:t>s a m</w:t>
      </w:r>
      <w:r w:rsidR="007D6217" w:rsidRPr="00DD5737">
        <w:rPr>
          <w:lang w:val="ca-ES"/>
        </w:rPr>
        <w:t>é</w:t>
      </w:r>
      <w:r w:rsidRPr="00DD5737">
        <w:rPr>
          <w:lang w:val="ca-ES"/>
        </w:rPr>
        <w:t xml:space="preserve">s, veurem altres opcions similars al nostre producte objectiu. Així doncs primer veurem una petita introducció als videojocs, </w:t>
      </w:r>
      <w:r w:rsidR="007D6217" w:rsidRPr="00DD5737">
        <w:rPr>
          <w:lang w:val="ca-ES"/>
        </w:rPr>
        <w:t>després parlaré d’altres videojocs per dispositius mòbils que hi ha al mercat</w:t>
      </w:r>
      <w:r w:rsidRPr="00DD5737">
        <w:rPr>
          <w:lang w:val="ca-ES"/>
        </w:rPr>
        <w:t>, un petit resum de tot lo vist.</w:t>
      </w:r>
    </w:p>
    <w:p w:rsidR="000A2CEE" w:rsidRPr="00DD5737" w:rsidRDefault="000A2CEE" w:rsidP="009266CF">
      <w:pPr>
        <w:jc w:val="both"/>
        <w:rPr>
          <w:lang w:val="ca-ES"/>
        </w:rPr>
      </w:pPr>
    </w:p>
    <w:p w:rsidR="000A2CEE" w:rsidRPr="00DD5737" w:rsidRDefault="000A2CEE" w:rsidP="009266CF">
      <w:pPr>
        <w:pStyle w:val="Heading2"/>
        <w:jc w:val="both"/>
        <w:rPr>
          <w:lang w:val="ca-ES"/>
        </w:rPr>
      </w:pPr>
      <w:bookmarkStart w:id="59" w:name="_Toc264822682"/>
      <w:bookmarkStart w:id="60" w:name="_Toc324978936"/>
      <w:r w:rsidRPr="00DD5737">
        <w:rPr>
          <w:lang w:val="ca-ES"/>
        </w:rPr>
        <w:t>Introducció i historia dels videojocs.</w:t>
      </w:r>
      <w:bookmarkEnd w:id="59"/>
      <w:bookmarkEnd w:id="60"/>
    </w:p>
    <w:p w:rsidR="000A2CEE" w:rsidRPr="00DD5737" w:rsidRDefault="000A2CEE" w:rsidP="009266CF">
      <w:pPr>
        <w:pStyle w:val="Heading3"/>
        <w:jc w:val="both"/>
      </w:pPr>
      <w:bookmarkStart w:id="61" w:name="_Toc264822683"/>
      <w:bookmarkStart w:id="62" w:name="_Toc324978937"/>
      <w:r w:rsidRPr="00DD5737">
        <w:t>Introducció als videojocs</w:t>
      </w:r>
      <w:bookmarkEnd w:id="61"/>
      <w:bookmarkEnd w:id="62"/>
    </w:p>
    <w:p w:rsidR="000A2CEE" w:rsidRPr="00DD5737" w:rsidRDefault="000A2CEE" w:rsidP="009266CF">
      <w:pPr>
        <w:jc w:val="both"/>
        <w:rPr>
          <w:lang w:val="ca-ES"/>
        </w:rPr>
      </w:pPr>
      <w:r w:rsidRPr="00DD5737">
        <w:rPr>
          <w:lang w:val="ca-ES"/>
        </w:rPr>
        <w:t xml:space="preserve">Que es un videojoc. Es sol definir com el programa informàtic que serveix per </w:t>
      </w:r>
      <w:r w:rsidR="009D1737" w:rsidRPr="00DD5737">
        <w:rPr>
          <w:lang w:val="ca-ES"/>
        </w:rPr>
        <w:t>entretindrà</w:t>
      </w:r>
      <w:r w:rsidRPr="00DD5737">
        <w:rPr>
          <w:lang w:val="ca-ES"/>
        </w:rPr>
        <w:t xml:space="preserve"> els seus usuaris. Encara que correcta aquesta definició es una mica curta, ja que, si be conte una part de lo que es un videojoc, hi ha varis aspectes que es queden en el tinter. Ja que per exemple no tots els videojocs serveixen per </w:t>
      </w:r>
      <w:r w:rsidR="009D1737" w:rsidRPr="00DD5737">
        <w:rPr>
          <w:lang w:val="ca-ES"/>
        </w:rPr>
        <w:t>entretindrà</w:t>
      </w:r>
      <w:r w:rsidRPr="00DD5737">
        <w:rPr>
          <w:lang w:val="ca-ES"/>
        </w:rPr>
        <w:t>. Hi ha videojocs que també serveixen per produir en el usuari tot una sèrie d’emocions com poden ser la por,</w:t>
      </w:r>
      <w:r w:rsidR="00206368" w:rsidRPr="00DD5737">
        <w:rPr>
          <w:lang w:val="ca-ES"/>
        </w:rPr>
        <w:t xml:space="preserve"> </w:t>
      </w:r>
      <w:r w:rsidRPr="00DD5737">
        <w:rPr>
          <w:lang w:val="ca-ES"/>
        </w:rPr>
        <w:t>alegria, etc. També els hi ha que serveixen per educar. Així doncs, aquesta definició es una mica curta.</w:t>
      </w:r>
    </w:p>
    <w:p w:rsidR="000A2CEE" w:rsidRPr="00DD5737" w:rsidRDefault="000A2CEE" w:rsidP="009266CF">
      <w:pPr>
        <w:jc w:val="both"/>
        <w:rPr>
          <w:lang w:val="ca-ES"/>
        </w:rPr>
      </w:pPr>
      <w:r w:rsidRPr="00DD5737">
        <w:rPr>
          <w:lang w:val="ca-ES"/>
        </w:rPr>
        <w:t>Segons el diccionari Ramon Llull un videojoc es:</w:t>
      </w:r>
    </w:p>
    <w:p w:rsidR="000A2CEE" w:rsidRPr="00DD5737" w:rsidRDefault="000A2CEE" w:rsidP="009266CF">
      <w:pPr>
        <w:jc w:val="both"/>
        <w:rPr>
          <w:lang w:val="ca-ES"/>
        </w:rPr>
      </w:pPr>
      <w:r w:rsidRPr="00DD5737">
        <w:rPr>
          <w:lang w:val="ca-ES"/>
        </w:rPr>
        <w:t xml:space="preserve">“Dispositiu electrònic que </w:t>
      </w:r>
      <w:r w:rsidR="002129C8" w:rsidRPr="00DD5737">
        <w:rPr>
          <w:lang w:val="ca-ES"/>
        </w:rPr>
        <w:t>permet</w:t>
      </w:r>
      <w:r w:rsidRPr="00DD5737">
        <w:rPr>
          <w:lang w:val="ca-ES"/>
        </w:rPr>
        <w:t>, mitjança’n els comandaments apropiats, simular jocs en las pantalles d’un ordinador o la televisió”.</w:t>
      </w:r>
    </w:p>
    <w:p w:rsidR="005800F8" w:rsidRPr="00DD5737" w:rsidRDefault="005800F8" w:rsidP="009266CF">
      <w:pPr>
        <w:jc w:val="both"/>
        <w:rPr>
          <w:lang w:val="ca-ES"/>
        </w:rPr>
      </w:pPr>
    </w:p>
    <w:p w:rsidR="000A2CEE" w:rsidRPr="00DD5737" w:rsidRDefault="000A2CEE" w:rsidP="009266CF">
      <w:pPr>
        <w:jc w:val="both"/>
        <w:rPr>
          <w:lang w:val="ca-ES"/>
        </w:rPr>
      </w:pPr>
      <w:r w:rsidRPr="00DD5737">
        <w:rPr>
          <w:lang w:val="ca-ES"/>
        </w:rPr>
        <w:t xml:space="preserve">Així doncs, es defineix com “un exercici recreatiu, amb regles en el qual es pot guanyar o perdre”. Però això tampoc es 100% correcte ja que hi ha videojocs que es la finalitat no es guanyar com pot ser el Simcity or els Sims. </w:t>
      </w:r>
    </w:p>
    <w:p w:rsidR="005800F8" w:rsidRPr="00DD5737" w:rsidRDefault="005800F8" w:rsidP="009266CF">
      <w:pPr>
        <w:jc w:val="both"/>
        <w:rPr>
          <w:lang w:val="ca-ES"/>
        </w:rPr>
      </w:pPr>
    </w:p>
    <w:p w:rsidR="000A2CEE" w:rsidRPr="00DD5737" w:rsidRDefault="000A2CEE" w:rsidP="009266CF">
      <w:pPr>
        <w:jc w:val="both"/>
        <w:rPr>
          <w:lang w:val="ca-ES"/>
        </w:rPr>
      </w:pPr>
      <w:r w:rsidRPr="00DD5737">
        <w:rPr>
          <w:lang w:val="ca-ES"/>
        </w:rPr>
        <w:t>Per tant , videojoc es aquell programa informàtic, normalment associat a un hardware específic, que recrea un exercici sotmès a regles, per aconseguir un o varis objectius, on els jugadors podran interactuar i prendre decisions.´</w:t>
      </w:r>
    </w:p>
    <w:p w:rsidR="000A2CEE" w:rsidRPr="00DD5737" w:rsidRDefault="000A2CEE" w:rsidP="009266CF">
      <w:pPr>
        <w:pStyle w:val="Heading3"/>
        <w:jc w:val="both"/>
      </w:pPr>
      <w:bookmarkStart w:id="63" w:name="_Toc264822684"/>
      <w:bookmarkStart w:id="64" w:name="_Toc324978938"/>
      <w:r w:rsidRPr="00DD5737">
        <w:t>Historia</w:t>
      </w:r>
      <w:bookmarkEnd w:id="63"/>
      <w:bookmarkEnd w:id="64"/>
    </w:p>
    <w:p w:rsidR="000A2CEE" w:rsidRPr="00DD5737" w:rsidRDefault="005800F8" w:rsidP="009266CF">
      <w:pPr>
        <w:jc w:val="both"/>
        <w:rPr>
          <w:lang w:val="ca-ES"/>
        </w:rPr>
      </w:pPr>
      <w:r w:rsidRPr="00DD5737">
        <w:rPr>
          <w:lang w:val="ca-ES"/>
        </w:rPr>
        <w:t>L’inicií</w:t>
      </w:r>
      <w:r w:rsidR="000A2CEE" w:rsidRPr="00DD5737">
        <w:rPr>
          <w:lang w:val="ca-ES"/>
        </w:rPr>
        <w:t xml:space="preserve"> dels videojocs es una mica difús, i depèn es clar de la nostra idea de videojoc, per  dir quin va ser el primer de l’ historia. Per un canto hi ha varis autors que creuen que les primeres maquines recreatives com el pinball son videojocs pròpiament dits, i uns altres  entenen per videojocs aquells que fan servir un dispositiu de vídeo.</w:t>
      </w:r>
    </w:p>
    <w:p w:rsidR="005800F8" w:rsidRPr="00DD5737" w:rsidRDefault="005800F8" w:rsidP="009266CF">
      <w:pPr>
        <w:jc w:val="both"/>
        <w:rPr>
          <w:lang w:val="ca-ES"/>
        </w:rPr>
      </w:pPr>
    </w:p>
    <w:p w:rsidR="000A2CEE" w:rsidRPr="00DD5737" w:rsidRDefault="000A2CEE" w:rsidP="009266CF">
      <w:pPr>
        <w:jc w:val="both"/>
        <w:rPr>
          <w:lang w:val="ca-ES"/>
        </w:rPr>
      </w:pPr>
      <w:r w:rsidRPr="00DD5737">
        <w:rPr>
          <w:lang w:val="ca-ES"/>
        </w:rPr>
        <w:t>Com es podrà veure l’historia dels videojocs evoluciona paral·lelament a la historia del hardware, ja que estan íntimament relacionats. A millor hardware, millors jocs podrem desenvolupar. En qualsevol cas farem una distinció entre dues etapes de la historia dels videojocs:</w:t>
      </w:r>
    </w:p>
    <w:p w:rsidR="000A2CEE" w:rsidRPr="00DD5737" w:rsidRDefault="000A2CEE" w:rsidP="009266CF">
      <w:pPr>
        <w:jc w:val="both"/>
        <w:rPr>
          <w:lang w:val="ca-ES"/>
        </w:rPr>
      </w:pPr>
    </w:p>
    <w:p w:rsidR="000A2CEE" w:rsidRPr="00DD5737" w:rsidRDefault="000A2CEE" w:rsidP="009266CF">
      <w:pPr>
        <w:jc w:val="both"/>
        <w:rPr>
          <w:b/>
          <w:lang w:val="ca-ES"/>
        </w:rPr>
      </w:pPr>
      <w:r w:rsidRPr="00DD5737">
        <w:rPr>
          <w:b/>
          <w:lang w:val="ca-ES"/>
        </w:rPr>
        <w:t xml:space="preserve">Primera etapa. </w:t>
      </w:r>
    </w:p>
    <w:p w:rsidR="000A2CEE" w:rsidRPr="00DD5737" w:rsidRDefault="000A2CEE" w:rsidP="009266CF">
      <w:pPr>
        <w:jc w:val="both"/>
        <w:rPr>
          <w:lang w:val="ca-ES"/>
        </w:rPr>
      </w:pPr>
      <w:r w:rsidRPr="00DD5737">
        <w:rPr>
          <w:lang w:val="ca-ES"/>
        </w:rPr>
        <w:t xml:space="preserve">Comença a finals dels anys cinquanta quan es conceptualitza el videojoc. En aquesta etapa es desenvolupen varis projectes d’investigació que al cap i a la fi seran com un divertiment </w:t>
      </w:r>
      <w:r w:rsidRPr="00DD5737">
        <w:rPr>
          <w:lang w:val="ca-ES"/>
        </w:rPr>
        <w:lastRenderedPageBreak/>
        <w:t>per els seus autors. Com a exemples d’aquesta primera etapa tenim el famós Cathode-Ray Tube Amusement Devide. Es va crear el 14 de desembre del 1948 per Thomas T. Goldsmith, Cedar Grove i Estle Ray. Va ser presentada a l’oficina de patents dels EEUU amb numero 2.455.922. Aquest petit videojoc simulava el llançament de míssils òbviament fent servir l’electrònica de l’època.</w:t>
      </w:r>
    </w:p>
    <w:p w:rsidR="000A2CEE" w:rsidRPr="00DD5737" w:rsidRDefault="000A2CEE" w:rsidP="009266CF">
      <w:pPr>
        <w:jc w:val="both"/>
        <w:rPr>
          <w:lang w:val="ca-ES"/>
        </w:rPr>
      </w:pPr>
    </w:p>
    <w:p w:rsidR="000A2CEE" w:rsidRPr="00DD5737" w:rsidRDefault="000A2CEE" w:rsidP="009266CF">
      <w:pPr>
        <w:jc w:val="both"/>
        <w:rPr>
          <w:lang w:val="ca-ES"/>
        </w:rPr>
      </w:pPr>
      <w:r w:rsidRPr="00DD5737">
        <w:rPr>
          <w:lang w:val="ca-ES"/>
        </w:rPr>
        <w:t>Esquema presentat a la patent.</w:t>
      </w:r>
    </w:p>
    <w:p w:rsidR="000A2CEE" w:rsidRPr="00DD5737" w:rsidRDefault="000A2CEE" w:rsidP="009266CF">
      <w:pPr>
        <w:jc w:val="both"/>
        <w:rPr>
          <w:lang w:val="ca-ES"/>
        </w:rPr>
      </w:pPr>
    </w:p>
    <w:p w:rsidR="000A2CEE" w:rsidRPr="00DD5737" w:rsidRDefault="006942D0" w:rsidP="009266CF">
      <w:pPr>
        <w:jc w:val="both"/>
        <w:rPr>
          <w:szCs w:val="20"/>
          <w:lang w:val="ca-ES"/>
        </w:rPr>
      </w:pPr>
      <w:r w:rsidRPr="00DD5737">
        <w:rPr>
          <w:noProof/>
          <w:szCs w:val="20"/>
          <w:lang w:val="ca-ES" w:eastAsia="en-GB"/>
        </w:rPr>
        <w:drawing>
          <wp:inline distT="0" distB="0" distL="0" distR="0" wp14:anchorId="300692D1" wp14:editId="073B1759">
            <wp:extent cx="3829050" cy="2619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2619375"/>
                    </a:xfrm>
                    <a:prstGeom prst="rect">
                      <a:avLst/>
                    </a:prstGeom>
                    <a:solidFill>
                      <a:srgbClr val="FFFFFF"/>
                    </a:solidFill>
                    <a:ln>
                      <a:noFill/>
                    </a:ln>
                  </pic:spPr>
                </pic:pic>
              </a:graphicData>
            </a:graphic>
          </wp:inline>
        </w:drawing>
      </w:r>
    </w:p>
    <w:p w:rsidR="000A2CEE" w:rsidRPr="00DD5737" w:rsidRDefault="000A2CEE" w:rsidP="009266CF">
      <w:pPr>
        <w:jc w:val="both"/>
        <w:rPr>
          <w:szCs w:val="20"/>
          <w:lang w:val="ca-ES"/>
        </w:rPr>
      </w:pPr>
    </w:p>
    <w:p w:rsidR="000A2CEE" w:rsidRPr="00DD5737" w:rsidRDefault="000A2CEE" w:rsidP="009266CF">
      <w:pPr>
        <w:jc w:val="both"/>
        <w:rPr>
          <w:szCs w:val="20"/>
          <w:lang w:val="ca-ES"/>
        </w:rPr>
      </w:pPr>
    </w:p>
    <w:p w:rsidR="000A2CEE" w:rsidRPr="00DD5737" w:rsidRDefault="000A2CEE" w:rsidP="009266CF">
      <w:pPr>
        <w:jc w:val="both"/>
        <w:rPr>
          <w:lang w:val="ca-ES"/>
        </w:rPr>
      </w:pPr>
      <w:r w:rsidRPr="00DD5737">
        <w:rPr>
          <w:lang w:val="ca-ES"/>
        </w:rPr>
        <w:t>I uns petits exemples com el tres en ratlla, desenvolupat en 1952 per el estudiant Alexander Douglas, com a tesis doctoral de la uni</w:t>
      </w:r>
      <w:r w:rsidR="005800F8" w:rsidRPr="00DD5737">
        <w:rPr>
          <w:lang w:val="ca-ES"/>
        </w:rPr>
        <w:t>versitat de Cambridge, i Space W</w:t>
      </w:r>
      <w:r w:rsidRPr="00DD5737">
        <w:rPr>
          <w:lang w:val="ca-ES"/>
        </w:rPr>
        <w:t xml:space="preserve">ar desenvolupat alt 1962 per Steve Russell, Martin Graetzy i Wayne Wiitanen,  per a la computadora DEC PDP-1. </w:t>
      </w:r>
    </w:p>
    <w:p w:rsidR="000A2CEE" w:rsidRPr="00DD5737" w:rsidRDefault="000A2CEE" w:rsidP="009266CF">
      <w:pPr>
        <w:jc w:val="both"/>
        <w:rPr>
          <w:lang w:val="ca-ES"/>
        </w:rPr>
      </w:pPr>
    </w:p>
    <w:p w:rsidR="000A2CEE" w:rsidRPr="00DD5737" w:rsidRDefault="000A2CEE" w:rsidP="009266CF">
      <w:pPr>
        <w:jc w:val="both"/>
        <w:rPr>
          <w:lang w:val="ca-ES"/>
        </w:rPr>
      </w:pPr>
    </w:p>
    <w:p w:rsidR="000A2CEE" w:rsidRPr="00DD5737" w:rsidRDefault="006942D0" w:rsidP="009266CF">
      <w:pPr>
        <w:jc w:val="both"/>
        <w:rPr>
          <w:lang w:val="ca-ES"/>
        </w:rPr>
      </w:pPr>
      <w:r w:rsidRPr="00DD5737">
        <w:rPr>
          <w:rFonts w:cs="1Ea59dITCStoneSerifStdMedium"/>
          <w:noProof/>
          <w:szCs w:val="20"/>
          <w:lang w:val="ca-ES" w:eastAsia="en-GB"/>
        </w:rPr>
        <w:drawing>
          <wp:inline distT="0" distB="0" distL="0" distR="0" wp14:anchorId="00FB6663" wp14:editId="47938828">
            <wp:extent cx="20478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7875" cy="1371600"/>
                    </a:xfrm>
                    <a:prstGeom prst="rect">
                      <a:avLst/>
                    </a:prstGeom>
                    <a:solidFill>
                      <a:srgbClr val="FFFFFF"/>
                    </a:solidFill>
                    <a:ln>
                      <a:noFill/>
                    </a:ln>
                  </pic:spPr>
                </pic:pic>
              </a:graphicData>
            </a:graphic>
          </wp:inline>
        </w:drawing>
      </w:r>
      <w:r w:rsidRPr="00DD5737">
        <w:rPr>
          <w:rFonts w:cs="1Ea59dITCStoneSerifStdMedium"/>
          <w:noProof/>
          <w:szCs w:val="20"/>
          <w:lang w:val="ca-ES" w:eastAsia="en-GB"/>
        </w:rPr>
        <w:drawing>
          <wp:inline distT="0" distB="0" distL="0" distR="0" wp14:anchorId="01DB361C" wp14:editId="51B78B5D">
            <wp:extent cx="14001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0175" cy="1390650"/>
                    </a:xfrm>
                    <a:prstGeom prst="rect">
                      <a:avLst/>
                    </a:prstGeom>
                    <a:solidFill>
                      <a:srgbClr val="FFFFFF"/>
                    </a:solidFill>
                    <a:ln>
                      <a:noFill/>
                    </a:ln>
                  </pic:spPr>
                </pic:pic>
              </a:graphicData>
            </a:graphic>
          </wp:inline>
        </w:drawing>
      </w:r>
    </w:p>
    <w:p w:rsidR="000A2CEE" w:rsidRPr="00DD5737" w:rsidRDefault="000A2CEE" w:rsidP="009266CF">
      <w:pPr>
        <w:jc w:val="both"/>
        <w:rPr>
          <w:lang w:val="ca-ES"/>
        </w:rPr>
      </w:pPr>
    </w:p>
    <w:p w:rsidR="000A2CEE" w:rsidRPr="00DD5737" w:rsidRDefault="000A2CEE" w:rsidP="009266CF">
      <w:pPr>
        <w:jc w:val="both"/>
        <w:rPr>
          <w:lang w:val="ca-ES"/>
        </w:rPr>
      </w:pPr>
    </w:p>
    <w:p w:rsidR="000A2CEE" w:rsidRPr="00DD5737" w:rsidRDefault="000A2CEE" w:rsidP="009266CF">
      <w:pPr>
        <w:jc w:val="both"/>
        <w:rPr>
          <w:lang w:val="ca-ES"/>
        </w:rPr>
      </w:pPr>
    </w:p>
    <w:p w:rsidR="008758BC" w:rsidRPr="00DD5737" w:rsidRDefault="008758BC" w:rsidP="009266CF">
      <w:pPr>
        <w:suppressAutoHyphens w:val="0"/>
        <w:jc w:val="both"/>
        <w:rPr>
          <w:b/>
          <w:lang w:val="ca-ES"/>
        </w:rPr>
      </w:pPr>
      <w:r w:rsidRPr="00DD5737">
        <w:rPr>
          <w:b/>
          <w:lang w:val="ca-ES"/>
        </w:rPr>
        <w:br w:type="page"/>
      </w:r>
    </w:p>
    <w:p w:rsidR="000A2CEE" w:rsidRPr="00DD5737" w:rsidRDefault="000A2CEE" w:rsidP="009266CF">
      <w:pPr>
        <w:jc w:val="both"/>
        <w:rPr>
          <w:b/>
          <w:lang w:val="ca-ES"/>
        </w:rPr>
      </w:pPr>
      <w:r w:rsidRPr="00DD5737">
        <w:rPr>
          <w:b/>
          <w:lang w:val="ca-ES"/>
        </w:rPr>
        <w:lastRenderedPageBreak/>
        <w:t xml:space="preserve">Segona etapa. </w:t>
      </w:r>
    </w:p>
    <w:p w:rsidR="000A2CEE" w:rsidRPr="00DD5737" w:rsidRDefault="000A2CEE" w:rsidP="009266CF">
      <w:pPr>
        <w:jc w:val="both"/>
        <w:rPr>
          <w:lang w:val="ca-ES"/>
        </w:rPr>
      </w:pPr>
      <w:r w:rsidRPr="00DD5737">
        <w:rPr>
          <w:lang w:val="ca-ES"/>
        </w:rPr>
        <w:t>Arrenca a principis dels anys 80, quan es crea un nou mercat dels videojocs amb l’arribada de les maquines recreatives del tipus àrcade. A partir d’aquest moment es crea una gran industria del videojoc arribant als nostres dies on ja supera en facturació a l’industria audiovisual. Com exemples de l’industria audiovisual de finals dels 80 i començament del 90 tenim Super Mario Bros o el Tomb Raider.</w:t>
      </w:r>
    </w:p>
    <w:p w:rsidR="000A2CEE" w:rsidRPr="00DD5737" w:rsidRDefault="000A2CEE" w:rsidP="009266CF">
      <w:pPr>
        <w:jc w:val="both"/>
        <w:rPr>
          <w:lang w:val="ca-ES"/>
        </w:rPr>
      </w:pPr>
    </w:p>
    <w:p w:rsidR="000A2CEE" w:rsidRPr="00DD5737" w:rsidRDefault="006942D0" w:rsidP="009266CF">
      <w:pPr>
        <w:jc w:val="both"/>
        <w:rPr>
          <w:lang w:val="ca-ES"/>
        </w:rPr>
      </w:pPr>
      <w:r w:rsidRPr="00DD5737">
        <w:rPr>
          <w:noProof/>
          <w:szCs w:val="20"/>
          <w:lang w:val="ca-ES" w:eastAsia="en-GB"/>
        </w:rPr>
        <w:drawing>
          <wp:inline distT="0" distB="0" distL="0" distR="0" wp14:anchorId="096A5BA9" wp14:editId="504B29F3">
            <wp:extent cx="224790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1743075"/>
                    </a:xfrm>
                    <a:prstGeom prst="rect">
                      <a:avLst/>
                    </a:prstGeom>
                    <a:solidFill>
                      <a:srgbClr val="FFFFFF"/>
                    </a:solidFill>
                    <a:ln>
                      <a:noFill/>
                    </a:ln>
                  </pic:spPr>
                </pic:pic>
              </a:graphicData>
            </a:graphic>
          </wp:inline>
        </w:drawing>
      </w:r>
      <w:r w:rsidRPr="00DD5737">
        <w:rPr>
          <w:noProof/>
          <w:lang w:val="ca-ES" w:eastAsia="en-GB"/>
        </w:rPr>
        <w:drawing>
          <wp:inline distT="0" distB="0" distL="0" distR="0" wp14:anchorId="6E953B06" wp14:editId="6E0636A9">
            <wp:extent cx="19431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1752600"/>
                    </a:xfrm>
                    <a:prstGeom prst="rect">
                      <a:avLst/>
                    </a:prstGeom>
                    <a:solidFill>
                      <a:srgbClr val="FFFFFF"/>
                    </a:solidFill>
                    <a:ln>
                      <a:noFill/>
                    </a:ln>
                  </pic:spPr>
                </pic:pic>
              </a:graphicData>
            </a:graphic>
          </wp:inline>
        </w:drawing>
      </w:r>
    </w:p>
    <w:p w:rsidR="00807EBA" w:rsidRPr="00DD5737" w:rsidRDefault="00807EBA" w:rsidP="009266CF">
      <w:pPr>
        <w:pStyle w:val="Heading3"/>
        <w:jc w:val="both"/>
      </w:pPr>
      <w:bookmarkStart w:id="65" w:name="_Toc264822685"/>
    </w:p>
    <w:p w:rsidR="000A2CEE" w:rsidRPr="00DD5737" w:rsidRDefault="000A2CEE" w:rsidP="009266CF">
      <w:pPr>
        <w:pStyle w:val="Heading3"/>
        <w:jc w:val="both"/>
      </w:pPr>
      <w:bookmarkStart w:id="66" w:name="_Toc324978939"/>
      <w:r w:rsidRPr="00DD5737">
        <w:t>El mercat del videojoc.</w:t>
      </w:r>
      <w:bookmarkEnd w:id="65"/>
      <w:bookmarkEnd w:id="66"/>
    </w:p>
    <w:p w:rsidR="000A2CEE" w:rsidRPr="00DD5737" w:rsidRDefault="000A2CEE" w:rsidP="009266CF">
      <w:pPr>
        <w:jc w:val="both"/>
        <w:rPr>
          <w:lang w:val="ca-ES"/>
        </w:rPr>
      </w:pPr>
    </w:p>
    <w:p w:rsidR="000A2CEE" w:rsidRPr="00DD5737" w:rsidRDefault="000A2CEE" w:rsidP="009266CF">
      <w:pPr>
        <w:jc w:val="both"/>
        <w:rPr>
          <w:lang w:val="ca-ES"/>
        </w:rPr>
      </w:pPr>
      <w:r w:rsidRPr="00DD5737">
        <w:rPr>
          <w:lang w:val="ca-ES"/>
        </w:rPr>
        <w:t>Els videojocs estan dintre del segment del oci. Tradicionalment dintre d’aquest segment hi era la musica, el cinema, els llibres, teatre,</w:t>
      </w:r>
      <w:r w:rsidR="009E73F7" w:rsidRPr="00DD5737">
        <w:rPr>
          <w:lang w:val="ca-ES"/>
        </w:rPr>
        <w:t xml:space="preserve"> </w:t>
      </w:r>
      <w:r w:rsidRPr="00DD5737">
        <w:rPr>
          <w:lang w:val="ca-ES"/>
        </w:rPr>
        <w:t>espectacles, etc. Amb l’aparició dels videojocs i el pas dels anys, aquest sector ha sofert canvis, i ara el teatre per exemple no hi es dintre del segment del oci, i si els videojocs. Els ingressos per videojocs, han augmentat fins al punt de a l’any 2006 segons una estadística presentada per la ADESE(Associació Espanyola de Distribuïdors i Editors de Software d’Entreteniment), va suposar mes que el cinema i la musica junts.</w:t>
      </w:r>
    </w:p>
    <w:p w:rsidR="000A2CEE" w:rsidRPr="00DD5737" w:rsidRDefault="000A2CEE" w:rsidP="009266CF">
      <w:pPr>
        <w:jc w:val="both"/>
        <w:rPr>
          <w:lang w:val="ca-ES"/>
        </w:rPr>
      </w:pPr>
    </w:p>
    <w:tbl>
      <w:tblPr>
        <w:tblW w:w="0" w:type="auto"/>
        <w:tblInd w:w="108" w:type="dxa"/>
        <w:tblLayout w:type="fixed"/>
        <w:tblLook w:val="0000" w:firstRow="0" w:lastRow="0" w:firstColumn="0" w:lastColumn="0" w:noHBand="0" w:noVBand="0"/>
      </w:tblPr>
      <w:tblGrid>
        <w:gridCol w:w="2628"/>
        <w:gridCol w:w="1523"/>
        <w:gridCol w:w="3118"/>
      </w:tblGrid>
      <w:tr w:rsidR="000A2CEE" w:rsidRPr="00DD5737">
        <w:tc>
          <w:tcPr>
            <w:tcW w:w="2628" w:type="dxa"/>
            <w:tcBorders>
              <w:top w:val="single" w:sz="4" w:space="0" w:color="000000"/>
              <w:left w:val="single" w:sz="4" w:space="0" w:color="000000"/>
              <w:bottom w:val="single" w:sz="4" w:space="0" w:color="000000"/>
            </w:tcBorders>
            <w:shd w:val="clear" w:color="auto" w:fill="A5A5A5"/>
          </w:tcPr>
          <w:p w:rsidR="000A2CEE" w:rsidRPr="00DD5737" w:rsidRDefault="000A2CEE" w:rsidP="009266CF">
            <w:pPr>
              <w:autoSpaceDE w:val="0"/>
              <w:snapToGrid w:val="0"/>
              <w:jc w:val="both"/>
              <w:rPr>
                <w:rFonts w:cs="1Ea59dITCStoneSerifStdMedium"/>
                <w:szCs w:val="20"/>
                <w:lang w:val="ca-ES"/>
              </w:rPr>
            </w:pPr>
            <w:r w:rsidRPr="00DD5737">
              <w:rPr>
                <w:rFonts w:cs="1Ea59dITCStoneSerifStdMedium"/>
                <w:szCs w:val="20"/>
                <w:lang w:val="ca-ES"/>
              </w:rPr>
              <w:t>Segment</w:t>
            </w:r>
          </w:p>
        </w:tc>
        <w:tc>
          <w:tcPr>
            <w:tcW w:w="1523" w:type="dxa"/>
            <w:tcBorders>
              <w:top w:val="single" w:sz="4" w:space="0" w:color="000000"/>
              <w:left w:val="single" w:sz="4" w:space="0" w:color="000000"/>
              <w:bottom w:val="single" w:sz="4" w:space="0" w:color="000000"/>
            </w:tcBorders>
            <w:shd w:val="clear" w:color="auto" w:fill="A5A5A5"/>
          </w:tcPr>
          <w:p w:rsidR="000A2CEE" w:rsidRPr="00DD5737" w:rsidRDefault="000A2CEE" w:rsidP="009266CF">
            <w:pPr>
              <w:autoSpaceDE w:val="0"/>
              <w:snapToGrid w:val="0"/>
              <w:jc w:val="both"/>
              <w:rPr>
                <w:rFonts w:cs="1Ea59dITCStoneSerifStdMedium"/>
                <w:szCs w:val="20"/>
                <w:lang w:val="ca-ES"/>
              </w:rPr>
            </w:pPr>
            <w:r w:rsidRPr="00DD5737">
              <w:rPr>
                <w:rFonts w:cs="1Ea59dITCStoneSerifStdMedium"/>
                <w:szCs w:val="20"/>
                <w:lang w:val="ca-ES"/>
              </w:rPr>
              <w:t>Consum M€</w:t>
            </w:r>
          </w:p>
        </w:tc>
        <w:tc>
          <w:tcPr>
            <w:tcW w:w="3118" w:type="dxa"/>
            <w:tcBorders>
              <w:top w:val="single" w:sz="4" w:space="0" w:color="000000"/>
              <w:left w:val="single" w:sz="4" w:space="0" w:color="000000"/>
              <w:bottom w:val="single" w:sz="4" w:space="0" w:color="000000"/>
              <w:right w:val="single" w:sz="4" w:space="0" w:color="000000"/>
            </w:tcBorders>
            <w:shd w:val="clear" w:color="auto" w:fill="A5A5A5"/>
          </w:tcPr>
          <w:p w:rsidR="000A2CEE" w:rsidRPr="00DD5737" w:rsidRDefault="000A2CEE" w:rsidP="009266CF">
            <w:pPr>
              <w:autoSpaceDE w:val="0"/>
              <w:snapToGrid w:val="0"/>
              <w:jc w:val="both"/>
              <w:rPr>
                <w:rFonts w:cs="1Ea59dITCStoneSerifStdMedium"/>
                <w:szCs w:val="20"/>
                <w:lang w:val="ca-ES"/>
              </w:rPr>
            </w:pPr>
            <w:r w:rsidRPr="00DD5737">
              <w:rPr>
                <w:rFonts w:cs="1Ea59dITCStoneSerifStdMedium"/>
                <w:szCs w:val="20"/>
                <w:lang w:val="ca-ES"/>
              </w:rPr>
              <w:t>Percentatge consum</w:t>
            </w:r>
          </w:p>
        </w:tc>
      </w:tr>
      <w:tr w:rsidR="000A2CEE" w:rsidRPr="00DD5737">
        <w:tc>
          <w:tcPr>
            <w:tcW w:w="2628" w:type="dxa"/>
            <w:tcBorders>
              <w:top w:val="single" w:sz="4" w:space="0" w:color="000000"/>
              <w:left w:val="single" w:sz="4" w:space="0" w:color="000000"/>
              <w:bottom w:val="single" w:sz="4" w:space="0" w:color="000000"/>
            </w:tcBorders>
            <w:shd w:val="clear" w:color="auto" w:fill="DFDFDF"/>
          </w:tcPr>
          <w:p w:rsidR="000A2CEE" w:rsidRPr="00DD5737" w:rsidRDefault="000A2CEE" w:rsidP="009266CF">
            <w:pPr>
              <w:autoSpaceDE w:val="0"/>
              <w:snapToGrid w:val="0"/>
              <w:jc w:val="both"/>
              <w:rPr>
                <w:rFonts w:cs="1Ea59dITCStoneSerifStdMedium"/>
                <w:szCs w:val="20"/>
                <w:lang w:val="ca-ES"/>
              </w:rPr>
            </w:pPr>
            <w:r w:rsidRPr="00DD5737">
              <w:rPr>
                <w:rFonts w:cs="1Ea59dITCStoneSerifStdMedium"/>
                <w:szCs w:val="20"/>
                <w:lang w:val="ca-ES"/>
              </w:rPr>
              <w:t>Pel·lícules Vídeo</w:t>
            </w:r>
          </w:p>
        </w:tc>
        <w:tc>
          <w:tcPr>
            <w:tcW w:w="1523"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autoSpaceDE w:val="0"/>
              <w:snapToGrid w:val="0"/>
              <w:jc w:val="both"/>
              <w:rPr>
                <w:rFonts w:cs="1Ea59dITCStoneSerifStdMedium"/>
                <w:szCs w:val="20"/>
                <w:lang w:val="ca-ES"/>
              </w:rPr>
            </w:pPr>
            <w:r w:rsidRPr="00DD5737">
              <w:rPr>
                <w:rFonts w:cs="1Ea59dITCStoneSerifStdMedium"/>
                <w:szCs w:val="20"/>
                <w:lang w:val="ca-ES"/>
              </w:rPr>
              <w:t>442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autoSpaceDE w:val="0"/>
              <w:snapToGrid w:val="0"/>
              <w:jc w:val="both"/>
              <w:rPr>
                <w:rFonts w:cs="1Ea59dITCStoneSerifStdMedium"/>
                <w:szCs w:val="20"/>
                <w:lang w:val="ca-ES"/>
              </w:rPr>
            </w:pPr>
            <w:r w:rsidRPr="00DD5737">
              <w:rPr>
                <w:rFonts w:cs="1Ea59dITCStoneSerifStdMedium"/>
                <w:szCs w:val="20"/>
                <w:lang w:val="ca-ES"/>
              </w:rPr>
              <w:t>18,3%</w:t>
            </w:r>
          </w:p>
        </w:tc>
      </w:tr>
      <w:tr w:rsidR="000A2CEE" w:rsidRPr="00DD5737">
        <w:tc>
          <w:tcPr>
            <w:tcW w:w="2628" w:type="dxa"/>
            <w:tcBorders>
              <w:top w:val="single" w:sz="4" w:space="0" w:color="000000"/>
              <w:left w:val="single" w:sz="4" w:space="0" w:color="000000"/>
              <w:bottom w:val="single" w:sz="4" w:space="0" w:color="000000"/>
            </w:tcBorders>
            <w:shd w:val="clear" w:color="auto" w:fill="DFDFDF"/>
          </w:tcPr>
          <w:p w:rsidR="000A2CEE" w:rsidRPr="00DD5737" w:rsidRDefault="000A2CEE" w:rsidP="009266CF">
            <w:pPr>
              <w:autoSpaceDE w:val="0"/>
              <w:snapToGrid w:val="0"/>
              <w:jc w:val="both"/>
              <w:rPr>
                <w:rFonts w:cs="1Ea59dITCStoneSerifStdMedium"/>
                <w:szCs w:val="20"/>
                <w:lang w:val="ca-ES"/>
              </w:rPr>
            </w:pPr>
            <w:r w:rsidRPr="00DD5737">
              <w:rPr>
                <w:rFonts w:cs="1Ea59dITCStoneSerifStdMedium"/>
                <w:szCs w:val="20"/>
                <w:lang w:val="ca-ES"/>
              </w:rPr>
              <w:t>Musica Gravada</w:t>
            </w:r>
          </w:p>
        </w:tc>
        <w:tc>
          <w:tcPr>
            <w:tcW w:w="1523"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autoSpaceDE w:val="0"/>
              <w:snapToGrid w:val="0"/>
              <w:jc w:val="both"/>
              <w:rPr>
                <w:rFonts w:cs="1Ea59dITCStoneSerifStdMedium"/>
                <w:szCs w:val="20"/>
                <w:lang w:val="ca-ES"/>
              </w:rPr>
            </w:pPr>
            <w:r w:rsidRPr="00DD5737">
              <w:rPr>
                <w:rFonts w:cs="1Ea59dITCStoneSerifStdMedium"/>
                <w:szCs w:val="20"/>
                <w:lang w:val="ca-ES"/>
              </w:rPr>
              <w:t>372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autoSpaceDE w:val="0"/>
              <w:snapToGrid w:val="0"/>
              <w:jc w:val="both"/>
              <w:rPr>
                <w:rFonts w:cs="1Ea59dITCStoneSerifStdMedium"/>
                <w:szCs w:val="20"/>
                <w:lang w:val="ca-ES"/>
              </w:rPr>
            </w:pPr>
            <w:r w:rsidRPr="00DD5737">
              <w:rPr>
                <w:rFonts w:cs="1Ea59dITCStoneSerifStdMedium"/>
                <w:szCs w:val="20"/>
                <w:lang w:val="ca-ES"/>
              </w:rPr>
              <w:t>15,4%</w:t>
            </w:r>
          </w:p>
        </w:tc>
      </w:tr>
      <w:tr w:rsidR="000A2CEE" w:rsidRPr="00DD5737">
        <w:tc>
          <w:tcPr>
            <w:tcW w:w="2628" w:type="dxa"/>
            <w:tcBorders>
              <w:top w:val="single" w:sz="4" w:space="0" w:color="000000"/>
              <w:left w:val="single" w:sz="4" w:space="0" w:color="000000"/>
              <w:bottom w:val="single" w:sz="4" w:space="0" w:color="000000"/>
            </w:tcBorders>
            <w:shd w:val="clear" w:color="auto" w:fill="DFDFDF"/>
          </w:tcPr>
          <w:p w:rsidR="000A2CEE" w:rsidRPr="00DD5737" w:rsidRDefault="000A2CEE" w:rsidP="009266CF">
            <w:pPr>
              <w:autoSpaceDE w:val="0"/>
              <w:snapToGrid w:val="0"/>
              <w:jc w:val="both"/>
              <w:rPr>
                <w:rFonts w:cs="1Ea59dITCStoneSerifStdMedium"/>
                <w:szCs w:val="20"/>
                <w:lang w:val="ca-ES"/>
              </w:rPr>
            </w:pPr>
            <w:r w:rsidRPr="00DD5737">
              <w:rPr>
                <w:rFonts w:cs="1Ea59dITCStoneSerifStdMedium"/>
                <w:szCs w:val="20"/>
                <w:lang w:val="ca-ES"/>
              </w:rPr>
              <w:t>Taquilla Cinema</w:t>
            </w:r>
          </w:p>
        </w:tc>
        <w:tc>
          <w:tcPr>
            <w:tcW w:w="1523"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autoSpaceDE w:val="0"/>
              <w:snapToGrid w:val="0"/>
              <w:jc w:val="both"/>
              <w:rPr>
                <w:rFonts w:cs="1Ea59dITCStoneSerifStdMedium"/>
                <w:szCs w:val="20"/>
                <w:lang w:val="ca-ES"/>
              </w:rPr>
            </w:pPr>
            <w:r w:rsidRPr="00DD5737">
              <w:rPr>
                <w:rFonts w:cs="1Ea59dITCStoneSerifStdMedium"/>
                <w:szCs w:val="20"/>
                <w:lang w:val="ca-ES"/>
              </w:rPr>
              <w:t>636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autoSpaceDE w:val="0"/>
              <w:snapToGrid w:val="0"/>
              <w:jc w:val="both"/>
              <w:rPr>
                <w:rFonts w:cs="1Ea59dITCStoneSerifStdMedium"/>
                <w:szCs w:val="20"/>
                <w:lang w:val="ca-ES"/>
              </w:rPr>
            </w:pPr>
            <w:r w:rsidRPr="00DD5737">
              <w:rPr>
                <w:rFonts w:cs="1Ea59dITCStoneSerifStdMedium"/>
                <w:szCs w:val="20"/>
                <w:lang w:val="ca-ES"/>
              </w:rPr>
              <w:t>26,3%</w:t>
            </w:r>
          </w:p>
        </w:tc>
      </w:tr>
      <w:tr w:rsidR="000A2CEE" w:rsidRPr="00DD5737">
        <w:tc>
          <w:tcPr>
            <w:tcW w:w="2628" w:type="dxa"/>
            <w:tcBorders>
              <w:top w:val="single" w:sz="4" w:space="0" w:color="000000"/>
              <w:left w:val="single" w:sz="4" w:space="0" w:color="000000"/>
              <w:bottom w:val="single" w:sz="4" w:space="0" w:color="000000"/>
            </w:tcBorders>
            <w:shd w:val="clear" w:color="auto" w:fill="DFDFDF"/>
          </w:tcPr>
          <w:p w:rsidR="000A2CEE" w:rsidRPr="00DD5737" w:rsidRDefault="000A2CEE" w:rsidP="009266CF">
            <w:pPr>
              <w:autoSpaceDE w:val="0"/>
              <w:snapToGrid w:val="0"/>
              <w:jc w:val="both"/>
              <w:rPr>
                <w:rFonts w:cs="1Ea59dITCStoneSerifStdMedium"/>
                <w:szCs w:val="20"/>
                <w:lang w:val="ca-ES"/>
              </w:rPr>
            </w:pPr>
            <w:r w:rsidRPr="00DD5737">
              <w:rPr>
                <w:rFonts w:cs="1Ea59dITCStoneSerifStdMedium"/>
                <w:szCs w:val="20"/>
                <w:lang w:val="ca-ES"/>
              </w:rPr>
              <w:t>Videojocs</w:t>
            </w:r>
          </w:p>
        </w:tc>
        <w:tc>
          <w:tcPr>
            <w:tcW w:w="1523"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autoSpaceDE w:val="0"/>
              <w:snapToGrid w:val="0"/>
              <w:jc w:val="both"/>
              <w:rPr>
                <w:rFonts w:cs="1Ea59dITCStoneSerifStdMedium"/>
                <w:szCs w:val="20"/>
                <w:lang w:val="ca-ES"/>
              </w:rPr>
            </w:pPr>
            <w:r w:rsidRPr="00DD5737">
              <w:rPr>
                <w:rFonts w:cs="1Ea59dITCStoneSerifStdMedium"/>
                <w:szCs w:val="20"/>
                <w:lang w:val="ca-ES"/>
              </w:rPr>
              <w:t>967 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autoSpaceDE w:val="0"/>
              <w:snapToGrid w:val="0"/>
              <w:jc w:val="both"/>
              <w:rPr>
                <w:rFonts w:cs="1Ea59dITCStoneSerifStdMedium"/>
                <w:szCs w:val="20"/>
                <w:lang w:val="ca-ES"/>
              </w:rPr>
            </w:pPr>
            <w:r w:rsidRPr="00DD5737">
              <w:rPr>
                <w:rFonts w:cs="1Ea59dITCStoneSerifStdMedium"/>
                <w:szCs w:val="20"/>
                <w:lang w:val="ca-ES"/>
              </w:rPr>
              <w:t>40%</w:t>
            </w:r>
          </w:p>
        </w:tc>
      </w:tr>
    </w:tbl>
    <w:p w:rsidR="000A2CEE" w:rsidRPr="00DD5737" w:rsidRDefault="000A2CEE" w:rsidP="009266CF">
      <w:pPr>
        <w:jc w:val="both"/>
        <w:rPr>
          <w:lang w:val="ca-ES"/>
        </w:rPr>
      </w:pPr>
    </w:p>
    <w:p w:rsidR="000A2CEE" w:rsidRPr="00DD5737" w:rsidRDefault="000A2CEE" w:rsidP="009266CF">
      <w:pPr>
        <w:jc w:val="both"/>
        <w:rPr>
          <w:lang w:val="ca-ES"/>
        </w:rPr>
      </w:pPr>
      <w:r w:rsidRPr="00DD5737">
        <w:rPr>
          <w:lang w:val="ca-ES"/>
        </w:rPr>
        <w:t>Aquesta estadística es pot desglossar el apartat de videojocs amb un 26% software i un 14% hardware. Així doncs veiem que gairebé la meitat del mercat del oci esta ocupat per l’industria dels videojocs. Per altra banda d’aquesta estadística també es desprenen dades interessants com que els videojocs nomes ocupen el 9% de temps d’oci dels espanyols, o que la majoria dels usuaris 71% prefereix jugar en grup.</w:t>
      </w:r>
    </w:p>
    <w:p w:rsidR="00A60F14" w:rsidRPr="00DD5737" w:rsidRDefault="00A60F14" w:rsidP="009266CF">
      <w:pPr>
        <w:suppressAutoHyphens w:val="0"/>
        <w:jc w:val="both"/>
        <w:rPr>
          <w:rFonts w:eastAsia="SimSun" w:cs="Arial"/>
          <w:b/>
          <w:bCs/>
          <w:color w:val="B8CCE4"/>
          <w:sz w:val="24"/>
          <w:szCs w:val="26"/>
          <w:lang w:val="ca-ES"/>
        </w:rPr>
      </w:pPr>
      <w:bookmarkStart w:id="67" w:name="_Toc264822686"/>
      <w:r w:rsidRPr="00DD5737">
        <w:rPr>
          <w:lang w:val="ca-ES"/>
        </w:rPr>
        <w:br w:type="page"/>
      </w:r>
    </w:p>
    <w:p w:rsidR="000A2CEE" w:rsidRPr="00DD5737" w:rsidRDefault="000A2CEE" w:rsidP="009266CF">
      <w:pPr>
        <w:pStyle w:val="Heading3"/>
        <w:jc w:val="both"/>
      </w:pPr>
      <w:bookmarkStart w:id="68" w:name="_Toc324978940"/>
      <w:r w:rsidRPr="00DD5737">
        <w:lastRenderedPageBreak/>
        <w:t>La cultura dels videojocs.</w:t>
      </w:r>
      <w:bookmarkEnd w:id="67"/>
      <w:bookmarkEnd w:id="68"/>
    </w:p>
    <w:p w:rsidR="000A2CEE" w:rsidRPr="00DD5737" w:rsidRDefault="000A2CEE" w:rsidP="009266CF">
      <w:pPr>
        <w:jc w:val="both"/>
        <w:rPr>
          <w:lang w:val="ca-ES"/>
        </w:rPr>
      </w:pPr>
    </w:p>
    <w:p w:rsidR="000A2CEE" w:rsidRPr="00DD5737" w:rsidRDefault="000A2CEE" w:rsidP="009266CF">
      <w:pPr>
        <w:jc w:val="both"/>
        <w:rPr>
          <w:lang w:val="ca-ES"/>
        </w:rPr>
      </w:pPr>
      <w:r w:rsidRPr="00DD5737">
        <w:rPr>
          <w:lang w:val="ca-ES"/>
        </w:rPr>
        <w:t xml:space="preserve">Al voltant dels videojocs ha nascut una cultura pròpia que ha evolucionat paral·lelament al mercat. Per alguns els videojocs es gairebé una forma de vida, arribant al extrem que actualment hi existeixen feines en les quals et paguen nomes per jugar. També hi ha països com Korea on es </w:t>
      </w:r>
      <w:r w:rsidR="009D1737" w:rsidRPr="00DD5737">
        <w:rPr>
          <w:lang w:val="ca-ES"/>
        </w:rPr>
        <w:t>retransmetien</w:t>
      </w:r>
      <w:r w:rsidRPr="00DD5737">
        <w:rPr>
          <w:lang w:val="ca-ES"/>
        </w:rPr>
        <w:t xml:space="preserve"> campionats de videojocs en Prime-Time per televisió, o els EEUU on hi han jugadors patrocinats per diferents companyies.</w:t>
      </w:r>
    </w:p>
    <w:p w:rsidR="000A2CEE" w:rsidRPr="00DD5737" w:rsidRDefault="000A2CEE" w:rsidP="009266CF">
      <w:pPr>
        <w:jc w:val="both"/>
        <w:rPr>
          <w:lang w:val="ca-ES"/>
        </w:rPr>
      </w:pPr>
    </w:p>
    <w:p w:rsidR="000A2CEE" w:rsidRPr="00DD5737" w:rsidRDefault="000A2CEE" w:rsidP="009266CF">
      <w:pPr>
        <w:jc w:val="both"/>
        <w:rPr>
          <w:lang w:val="ca-ES"/>
        </w:rPr>
      </w:pPr>
      <w:r w:rsidRPr="00DD5737">
        <w:rPr>
          <w:lang w:val="ca-ES"/>
        </w:rPr>
        <w:t>Un exemple de les competicions a nivell mundial son les World Series of Videogames, que es un circuit professional per a jugadors de videojocs, que celebra varis tornejos anualment, per proclamar els millors jugadors i equips dels jocs mes famosos del moment(com poden ser Quake, Counter-Strike, WoW,....).</w:t>
      </w:r>
    </w:p>
    <w:p w:rsidR="000A2CEE" w:rsidRPr="00DD5737" w:rsidRDefault="000A2CEE" w:rsidP="009266CF">
      <w:pPr>
        <w:jc w:val="both"/>
        <w:rPr>
          <w:lang w:val="ca-ES"/>
        </w:rPr>
      </w:pPr>
    </w:p>
    <w:p w:rsidR="000A2CEE" w:rsidRPr="00DD5737" w:rsidRDefault="000A2CEE" w:rsidP="009266CF">
      <w:pPr>
        <w:jc w:val="both"/>
        <w:rPr>
          <w:lang w:val="ca-ES"/>
        </w:rPr>
      </w:pPr>
      <w:r w:rsidRPr="00DD5737">
        <w:rPr>
          <w:lang w:val="ca-ES"/>
        </w:rPr>
        <w:t>Un altre exemple es l’emissora de Videojocs GamePro TV la qual es dedica única i exclusivament a la retransmissió d’</w:t>
      </w:r>
      <w:r w:rsidR="003C3058" w:rsidRPr="00DD5737">
        <w:rPr>
          <w:lang w:val="ca-ES"/>
        </w:rPr>
        <w:t>esdeveniments</w:t>
      </w:r>
      <w:r w:rsidRPr="00DD5737">
        <w:rPr>
          <w:lang w:val="ca-ES"/>
        </w:rPr>
        <w:t xml:space="preserve"> relacionats amb els videojocs. Per altre banda tenim videojocs que tenen una adaptació al cinema com pot ser Resident Evil, Tomb Raider, Max Payne entre d’altres.</w:t>
      </w:r>
    </w:p>
    <w:p w:rsidR="000A2CEE" w:rsidRPr="00DD5737" w:rsidRDefault="000A2CEE" w:rsidP="009266CF">
      <w:pPr>
        <w:jc w:val="both"/>
        <w:rPr>
          <w:lang w:val="ca-ES"/>
        </w:rPr>
      </w:pPr>
    </w:p>
    <w:p w:rsidR="000A2CEE" w:rsidRPr="00DD5737" w:rsidRDefault="000A2CEE" w:rsidP="009266CF">
      <w:pPr>
        <w:jc w:val="both"/>
        <w:rPr>
          <w:lang w:val="ca-ES"/>
        </w:rPr>
      </w:pPr>
      <w:r w:rsidRPr="00DD5737">
        <w:rPr>
          <w:lang w:val="ca-ES"/>
        </w:rPr>
        <w:t>Desprès de aquesta petita introducció als videojocs, la seva historia, el segment que representen en el mercat i el moviment cultural que hi ha al voltant podem deduir que.</w:t>
      </w:r>
    </w:p>
    <w:p w:rsidR="000A2CEE" w:rsidRPr="00DD5737" w:rsidRDefault="000A2CEE" w:rsidP="009266CF">
      <w:pPr>
        <w:jc w:val="both"/>
        <w:rPr>
          <w:lang w:val="ca-ES"/>
        </w:rPr>
      </w:pPr>
    </w:p>
    <w:p w:rsidR="000A2CEE" w:rsidRPr="00DD5737" w:rsidRDefault="000A2CEE" w:rsidP="009266CF">
      <w:pPr>
        <w:numPr>
          <w:ilvl w:val="0"/>
          <w:numId w:val="6"/>
        </w:numPr>
        <w:jc w:val="both"/>
        <w:rPr>
          <w:lang w:val="ca-ES"/>
        </w:rPr>
      </w:pPr>
      <w:r w:rsidRPr="00DD5737">
        <w:rPr>
          <w:lang w:val="ca-ES"/>
        </w:rPr>
        <w:t>Es una industria jove, amb nomes 20 anys de vida, que canvia constantment i que en els propers anys, amb d’implantació de tecnologies com l’ ADSL, el component en  xarxa serà molt important.</w:t>
      </w:r>
    </w:p>
    <w:p w:rsidR="000A2CEE" w:rsidRPr="00DD5737" w:rsidRDefault="000A2CEE" w:rsidP="009266CF">
      <w:pPr>
        <w:numPr>
          <w:ilvl w:val="0"/>
          <w:numId w:val="6"/>
        </w:numPr>
        <w:jc w:val="both"/>
        <w:rPr>
          <w:lang w:val="ca-ES"/>
        </w:rPr>
      </w:pPr>
      <w:r w:rsidRPr="00DD5737">
        <w:rPr>
          <w:lang w:val="ca-ES"/>
        </w:rPr>
        <w:t>Actualment representa gairebé la meitat de tota l’industria del oci amb una facturació a Espanya d’ aproximadament de 1000 milions d’ euros.</w:t>
      </w:r>
    </w:p>
    <w:p w:rsidR="000A2CEE" w:rsidRPr="00DD5737" w:rsidRDefault="000A2CEE" w:rsidP="009266CF">
      <w:pPr>
        <w:numPr>
          <w:ilvl w:val="0"/>
          <w:numId w:val="6"/>
        </w:numPr>
        <w:jc w:val="both"/>
        <w:rPr>
          <w:lang w:val="ca-ES"/>
        </w:rPr>
      </w:pPr>
      <w:r w:rsidRPr="00DD5737">
        <w:rPr>
          <w:lang w:val="ca-ES"/>
        </w:rPr>
        <w:t>Que hi ha tot un moviment cultural al darrera on fins i tot hi ha gent que cobrar per jugar.</w:t>
      </w:r>
    </w:p>
    <w:p w:rsidR="000A2CEE" w:rsidRPr="00DD5737" w:rsidRDefault="000A2CEE" w:rsidP="009266CF">
      <w:pPr>
        <w:numPr>
          <w:ilvl w:val="0"/>
          <w:numId w:val="6"/>
        </w:numPr>
        <w:jc w:val="both"/>
        <w:rPr>
          <w:lang w:val="ca-ES"/>
        </w:rPr>
      </w:pPr>
      <w:r w:rsidRPr="00DD5737">
        <w:rPr>
          <w:lang w:val="ca-ES"/>
        </w:rPr>
        <w:t>Que hi ha tota una comunitat de desenvolupament darrera just pel plaer de desenvolupar o com a hobb</w:t>
      </w:r>
      <w:r w:rsidR="009D1737" w:rsidRPr="00DD5737">
        <w:rPr>
          <w:lang w:val="ca-ES"/>
        </w:rPr>
        <w:t>y</w:t>
      </w:r>
      <w:r w:rsidRPr="00DD5737">
        <w:rPr>
          <w:lang w:val="ca-ES"/>
        </w:rPr>
        <w:t>, que reclamen eines per desenvolupar de manera gratuïta, ja que no hi ha interès comercial, nomes personal.</w:t>
      </w:r>
    </w:p>
    <w:p w:rsidR="000A2CEE" w:rsidRPr="00DD5737" w:rsidRDefault="000A2CEE" w:rsidP="009266CF">
      <w:pPr>
        <w:ind w:left="720"/>
        <w:jc w:val="both"/>
        <w:rPr>
          <w:lang w:val="ca-ES"/>
        </w:rPr>
      </w:pPr>
    </w:p>
    <w:p w:rsidR="000A2CEE" w:rsidRPr="00DD5737" w:rsidRDefault="000A2CEE" w:rsidP="009266CF">
      <w:pPr>
        <w:jc w:val="both"/>
        <w:rPr>
          <w:lang w:val="ca-ES"/>
        </w:rPr>
      </w:pPr>
      <w:r w:rsidRPr="00DD5737">
        <w:rPr>
          <w:lang w:val="ca-ES"/>
        </w:rPr>
        <w:t>Així doncs, com a resum, hem vist que els videojocs es un sector encara jove, amb molt per créixer, i que hi ha tota una comunitat de desenvolupadors amateurs darrera.</w:t>
      </w:r>
    </w:p>
    <w:p w:rsidR="000A2CEE" w:rsidRPr="00DD5737" w:rsidRDefault="000A2CEE" w:rsidP="009266CF">
      <w:pPr>
        <w:jc w:val="both"/>
        <w:rPr>
          <w:lang w:val="ca-ES"/>
        </w:rPr>
      </w:pPr>
    </w:p>
    <w:p w:rsidR="00C0768E" w:rsidRPr="00DD5737" w:rsidRDefault="00C0768E" w:rsidP="009266CF">
      <w:pPr>
        <w:suppressAutoHyphens w:val="0"/>
        <w:jc w:val="both"/>
        <w:rPr>
          <w:rFonts w:eastAsia="SimSun"/>
          <w:b/>
          <w:bCs/>
          <w:iCs/>
          <w:color w:val="548DD4"/>
          <w:sz w:val="28"/>
          <w:szCs w:val="28"/>
          <w:lang w:val="ca-ES"/>
        </w:rPr>
      </w:pPr>
      <w:r w:rsidRPr="00DD5737">
        <w:rPr>
          <w:lang w:val="ca-ES"/>
        </w:rPr>
        <w:br w:type="page"/>
      </w:r>
    </w:p>
    <w:p w:rsidR="00807EBA" w:rsidRPr="00DD5737" w:rsidRDefault="00807EBA" w:rsidP="009266CF">
      <w:pPr>
        <w:pStyle w:val="Heading2"/>
        <w:jc w:val="both"/>
        <w:rPr>
          <w:lang w:val="ca-ES"/>
        </w:rPr>
      </w:pPr>
      <w:bookmarkStart w:id="69" w:name="_Toc324978941"/>
      <w:r w:rsidRPr="00DD5737">
        <w:rPr>
          <w:lang w:val="ca-ES"/>
        </w:rPr>
        <w:lastRenderedPageBreak/>
        <w:t>Android i d’altres plataformes de smartphones</w:t>
      </w:r>
      <w:bookmarkEnd w:id="69"/>
    </w:p>
    <w:p w:rsidR="00767BC7" w:rsidRPr="00DD5737" w:rsidRDefault="00C26254" w:rsidP="009266CF">
      <w:pPr>
        <w:pStyle w:val="Heading2"/>
        <w:jc w:val="both"/>
        <w:rPr>
          <w:lang w:val="ca-ES"/>
        </w:rPr>
      </w:pPr>
      <w:bookmarkStart w:id="70" w:name="_Toc324978942"/>
      <w:r w:rsidRPr="00DD5737">
        <w:rPr>
          <w:lang w:val="ca-ES"/>
        </w:rPr>
        <w:t>El market de Androi</w:t>
      </w:r>
      <w:r w:rsidR="00807EBA" w:rsidRPr="00DD5737">
        <w:rPr>
          <w:lang w:val="ca-ES"/>
        </w:rPr>
        <w:t>d</w:t>
      </w:r>
      <w:bookmarkEnd w:id="70"/>
    </w:p>
    <w:p w:rsidR="00767BC7" w:rsidRPr="00DD5737" w:rsidRDefault="003468CC" w:rsidP="009266CF">
      <w:pPr>
        <w:jc w:val="both"/>
        <w:rPr>
          <w:lang w:val="ca-ES"/>
        </w:rPr>
      </w:pPr>
      <w:commentRangeStart w:id="71"/>
      <w:r w:rsidRPr="00DD5737">
        <w:rPr>
          <w:lang w:val="ca-ES"/>
        </w:rPr>
        <w:t>aaa</w:t>
      </w:r>
      <w:commentRangeEnd w:id="71"/>
      <w:r w:rsidRPr="00DD5737">
        <w:rPr>
          <w:rStyle w:val="CommentReference"/>
          <w:lang w:val="ca-ES"/>
        </w:rPr>
        <w:commentReference w:id="71"/>
      </w:r>
    </w:p>
    <w:p w:rsidR="000A2CEE" w:rsidRPr="00DD5737" w:rsidRDefault="00475693" w:rsidP="009266CF">
      <w:pPr>
        <w:pStyle w:val="Heading2"/>
        <w:jc w:val="both"/>
        <w:rPr>
          <w:lang w:val="ca-ES"/>
        </w:rPr>
      </w:pPr>
      <w:bookmarkStart w:id="72" w:name="_Toc264822687"/>
      <w:bookmarkStart w:id="73" w:name="_Toc324978943"/>
      <w:r w:rsidRPr="00DD5737">
        <w:rPr>
          <w:lang w:val="ca-ES"/>
        </w:rPr>
        <w:t>V</w:t>
      </w:r>
      <w:r w:rsidR="000A2CEE" w:rsidRPr="00DD5737">
        <w:rPr>
          <w:lang w:val="ca-ES"/>
        </w:rPr>
        <w:t>ideojocs</w:t>
      </w:r>
      <w:r w:rsidR="009E73F7" w:rsidRPr="00DD5737">
        <w:rPr>
          <w:lang w:val="ca-ES"/>
        </w:rPr>
        <w:t xml:space="preserve"> per dispositius mòbils Android</w:t>
      </w:r>
      <w:r w:rsidR="000A2CEE" w:rsidRPr="00DD5737">
        <w:rPr>
          <w:lang w:val="ca-ES"/>
        </w:rPr>
        <w:t>.</w:t>
      </w:r>
      <w:bookmarkEnd w:id="72"/>
      <w:r w:rsidR="00A41397" w:rsidRPr="00DD5737">
        <w:rPr>
          <w:lang w:val="ca-ES"/>
        </w:rPr>
        <w:t xml:space="preserve"> El mercat</w:t>
      </w:r>
      <w:bookmarkEnd w:id="73"/>
    </w:p>
    <w:p w:rsidR="000A2CEE" w:rsidRPr="00DD5737" w:rsidRDefault="000A33D0" w:rsidP="009266CF">
      <w:pPr>
        <w:jc w:val="both"/>
        <w:rPr>
          <w:lang w:val="ca-ES"/>
        </w:rPr>
      </w:pPr>
      <w:commentRangeStart w:id="74"/>
      <w:r w:rsidRPr="00DD5737">
        <w:rPr>
          <w:lang w:val="ca-ES"/>
        </w:rPr>
        <w:t>aaa</w:t>
      </w:r>
      <w:commentRangeEnd w:id="74"/>
      <w:r w:rsidRPr="00DD5737">
        <w:rPr>
          <w:rStyle w:val="CommentReference"/>
          <w:lang w:val="ca-ES"/>
        </w:rPr>
        <w:commentReference w:id="74"/>
      </w:r>
    </w:p>
    <w:p w:rsidR="000A2CEE" w:rsidRPr="00DD5737" w:rsidRDefault="000A2CEE" w:rsidP="009266CF">
      <w:pPr>
        <w:jc w:val="both"/>
        <w:rPr>
          <w:lang w:val="ca-ES"/>
        </w:rPr>
      </w:pPr>
    </w:p>
    <w:p w:rsidR="000A2CEE" w:rsidRPr="00DD5737" w:rsidRDefault="000A2CEE" w:rsidP="009266CF">
      <w:pPr>
        <w:pStyle w:val="Heading2"/>
        <w:jc w:val="both"/>
        <w:rPr>
          <w:lang w:val="ca-ES"/>
        </w:rPr>
      </w:pPr>
      <w:bookmarkStart w:id="75" w:name="_Toc264822692"/>
      <w:bookmarkStart w:id="76" w:name="_Toc324978944"/>
      <w:r w:rsidRPr="00DD5737">
        <w:rPr>
          <w:lang w:val="ca-ES"/>
        </w:rPr>
        <w:t>Resum</w:t>
      </w:r>
      <w:bookmarkEnd w:id="75"/>
      <w:bookmarkEnd w:id="76"/>
      <w:r w:rsidRPr="00DD5737">
        <w:rPr>
          <w:lang w:val="ca-ES"/>
        </w:rPr>
        <w:t xml:space="preserve"> </w:t>
      </w:r>
    </w:p>
    <w:p w:rsidR="000A2CEE" w:rsidRPr="00DD5737" w:rsidRDefault="006D4698" w:rsidP="009266CF">
      <w:pPr>
        <w:jc w:val="both"/>
        <w:rPr>
          <w:lang w:val="ca-ES"/>
        </w:rPr>
      </w:pPr>
      <w:commentRangeStart w:id="77"/>
      <w:r w:rsidRPr="00DD5737">
        <w:rPr>
          <w:lang w:val="ca-ES"/>
        </w:rPr>
        <w:t>aaa</w:t>
      </w:r>
      <w:commentRangeEnd w:id="77"/>
      <w:r w:rsidRPr="00DD5737">
        <w:rPr>
          <w:rStyle w:val="CommentReference"/>
          <w:lang w:val="ca-ES"/>
        </w:rPr>
        <w:commentReference w:id="77"/>
      </w:r>
    </w:p>
    <w:p w:rsidR="000A2CEE" w:rsidRPr="00DD5737" w:rsidRDefault="000A2CEE" w:rsidP="009266CF">
      <w:pPr>
        <w:jc w:val="both"/>
        <w:rPr>
          <w:lang w:val="ca-ES"/>
        </w:rPr>
      </w:pPr>
    </w:p>
    <w:p w:rsidR="000A2CEE" w:rsidRPr="00DD5737" w:rsidRDefault="000A2CEE" w:rsidP="009266CF">
      <w:pPr>
        <w:jc w:val="both"/>
        <w:rPr>
          <w:lang w:val="ca-ES"/>
        </w:rPr>
      </w:pPr>
    </w:p>
    <w:p w:rsidR="00F21BA1" w:rsidRPr="00DD5737" w:rsidRDefault="00F21BA1" w:rsidP="009266CF">
      <w:pPr>
        <w:suppressAutoHyphens w:val="0"/>
        <w:jc w:val="both"/>
        <w:rPr>
          <w:lang w:val="ca-ES"/>
        </w:rPr>
      </w:pPr>
      <w:r w:rsidRPr="00DD5737">
        <w:rPr>
          <w:lang w:val="ca-ES"/>
        </w:rPr>
        <w:br w:type="page"/>
      </w:r>
    </w:p>
    <w:p w:rsidR="000A2CEE" w:rsidRPr="00DD5737" w:rsidRDefault="00C45307" w:rsidP="009266CF">
      <w:pPr>
        <w:pStyle w:val="Heading1"/>
        <w:jc w:val="both"/>
        <w:rPr>
          <w:lang w:val="ca-ES"/>
        </w:rPr>
      </w:pPr>
      <w:bookmarkStart w:id="78" w:name="_Toc324978945"/>
      <w:r w:rsidRPr="00DD5737">
        <w:rPr>
          <w:lang w:val="ca-ES"/>
        </w:rPr>
        <w:lastRenderedPageBreak/>
        <w:t>Anàlisis</w:t>
      </w:r>
      <w:r w:rsidR="00F21BA1" w:rsidRPr="00DD5737">
        <w:rPr>
          <w:lang w:val="ca-ES"/>
        </w:rPr>
        <w:t xml:space="preserve"> del sistema</w:t>
      </w:r>
      <w:bookmarkEnd w:id="78"/>
    </w:p>
    <w:p w:rsidR="00C45307" w:rsidRPr="00DD5737" w:rsidRDefault="000B5591" w:rsidP="009266CF">
      <w:pPr>
        <w:jc w:val="both"/>
        <w:rPr>
          <w:lang w:val="ca-ES"/>
        </w:rPr>
      </w:pPr>
      <w:r w:rsidRPr="00DD5737">
        <w:rPr>
          <w:lang w:val="ca-ES"/>
        </w:rPr>
        <w:t>En aquesta secció analitzarem la fase de recollida de requisits del sistema. Per dur a terme aquesta tasca, partirem d’una vista general dels casos d’us, i a continuació detallarem cadascun dels casos, es formalitzaran i concretaran els requisits no funcional de cadascun dels requisits.</w:t>
      </w:r>
    </w:p>
    <w:p w:rsidR="000B5591" w:rsidRPr="00DD5737" w:rsidRDefault="000B5591" w:rsidP="009266CF">
      <w:pPr>
        <w:jc w:val="both"/>
        <w:rPr>
          <w:lang w:val="ca-ES"/>
        </w:rPr>
      </w:pPr>
    </w:p>
    <w:p w:rsidR="008A5795" w:rsidRPr="00DD5737" w:rsidRDefault="008A5795" w:rsidP="009266CF">
      <w:pPr>
        <w:jc w:val="both"/>
        <w:rPr>
          <w:lang w:val="ca-ES"/>
        </w:rPr>
      </w:pPr>
    </w:p>
    <w:p w:rsidR="008A5795" w:rsidRPr="00DD5737" w:rsidRDefault="008A5795" w:rsidP="009266CF">
      <w:pPr>
        <w:pStyle w:val="Heading2"/>
        <w:jc w:val="both"/>
        <w:rPr>
          <w:lang w:val="ca-ES"/>
        </w:rPr>
      </w:pPr>
      <w:bookmarkStart w:id="79" w:name="_Toc324978946"/>
      <w:r w:rsidRPr="00DD5737">
        <w:rPr>
          <w:lang w:val="ca-ES"/>
        </w:rPr>
        <w:t xml:space="preserve">Diagrama de casos </w:t>
      </w:r>
      <w:commentRangeStart w:id="80"/>
      <w:r w:rsidRPr="00DD5737">
        <w:rPr>
          <w:lang w:val="ca-ES"/>
        </w:rPr>
        <w:t>d’us</w:t>
      </w:r>
      <w:commentRangeEnd w:id="80"/>
      <w:r w:rsidR="00B643CD">
        <w:rPr>
          <w:rStyle w:val="CommentReference"/>
          <w:rFonts w:eastAsia="Calibri"/>
          <w:b w:val="0"/>
          <w:bCs w:val="0"/>
          <w:iCs w:val="0"/>
          <w:color w:val="auto"/>
        </w:rPr>
        <w:commentReference w:id="80"/>
      </w:r>
      <w:bookmarkEnd w:id="79"/>
    </w:p>
    <w:p w:rsidR="008A5795" w:rsidRPr="00DD5737" w:rsidRDefault="008A5795" w:rsidP="009266CF">
      <w:pPr>
        <w:jc w:val="both"/>
        <w:rPr>
          <w:lang w:val="ca-ES"/>
        </w:rPr>
      </w:pPr>
    </w:p>
    <w:p w:rsidR="00534D9E" w:rsidRPr="00DD5737" w:rsidRDefault="00534D9E" w:rsidP="009266CF">
      <w:pPr>
        <w:jc w:val="both"/>
        <w:rPr>
          <w:lang w:val="ca-ES"/>
        </w:rPr>
      </w:pPr>
    </w:p>
    <w:p w:rsidR="00534D9E" w:rsidRPr="00DD5737" w:rsidRDefault="00534D9E" w:rsidP="009266CF">
      <w:pPr>
        <w:jc w:val="both"/>
        <w:rPr>
          <w:lang w:val="ca-ES"/>
        </w:rPr>
      </w:pPr>
      <w:r w:rsidRPr="00DD5737">
        <w:rPr>
          <w:lang w:val="ca-ES"/>
        </w:rPr>
        <w:t xml:space="preserve">A mode de resum, a la </w:t>
      </w:r>
      <w:r w:rsidR="008B562C" w:rsidRPr="00DD5737">
        <w:rPr>
          <w:lang w:val="ca-ES"/>
        </w:rPr>
        <w:t>següent</w:t>
      </w:r>
      <w:r w:rsidRPr="00DD5737">
        <w:rPr>
          <w:lang w:val="ca-ES"/>
        </w:rPr>
        <w:t xml:space="preserve"> taula es poden observar una llista de tots els casos d’us que de</w:t>
      </w:r>
      <w:r w:rsidR="0017518C" w:rsidRPr="00DD5737">
        <w:rPr>
          <w:lang w:val="ca-ES"/>
        </w:rPr>
        <w:t xml:space="preserve">senvoluparem amb més detall en el </w:t>
      </w:r>
      <w:r w:rsidR="008B562C" w:rsidRPr="00DD5737">
        <w:rPr>
          <w:lang w:val="ca-ES"/>
        </w:rPr>
        <w:t>següent</w:t>
      </w:r>
      <w:r w:rsidR="0017518C" w:rsidRPr="00DD5737">
        <w:rPr>
          <w:lang w:val="ca-ES"/>
        </w:rPr>
        <w:t xml:space="preserve"> punt.</w:t>
      </w:r>
    </w:p>
    <w:p w:rsidR="008B562C" w:rsidRPr="00DD5737" w:rsidRDefault="008B562C" w:rsidP="009266CF">
      <w:pPr>
        <w:jc w:val="both"/>
        <w:rPr>
          <w:lang w:val="ca-ES"/>
        </w:rPr>
      </w:pPr>
    </w:p>
    <w:tbl>
      <w:tblPr>
        <w:tblStyle w:val="LightList-Accent1"/>
        <w:tblW w:w="0" w:type="auto"/>
        <w:tblLook w:val="04A0" w:firstRow="1" w:lastRow="0" w:firstColumn="1" w:lastColumn="0" w:noHBand="0" w:noVBand="1"/>
      </w:tblPr>
      <w:tblGrid>
        <w:gridCol w:w="954"/>
        <w:gridCol w:w="6951"/>
        <w:gridCol w:w="1559"/>
      </w:tblGrid>
      <w:tr w:rsidR="00836EE7" w:rsidRPr="00DD5737" w:rsidTr="00836E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9266CF">
            <w:pPr>
              <w:jc w:val="both"/>
              <w:rPr>
                <w:lang w:val="ca-ES"/>
              </w:rPr>
            </w:pPr>
            <w:r w:rsidRPr="00DD5737">
              <w:rPr>
                <w:lang w:val="ca-ES"/>
              </w:rPr>
              <w:t>Codi</w:t>
            </w:r>
          </w:p>
        </w:tc>
        <w:tc>
          <w:tcPr>
            <w:tcW w:w="6951" w:type="dxa"/>
          </w:tcPr>
          <w:p w:rsidR="00836EE7" w:rsidRPr="00DD5737" w:rsidRDefault="00836EE7" w:rsidP="009266CF">
            <w:pPr>
              <w:jc w:val="both"/>
              <w:cnfStyle w:val="100000000000" w:firstRow="1" w:lastRow="0" w:firstColumn="0" w:lastColumn="0" w:oddVBand="0" w:evenVBand="0" w:oddHBand="0" w:evenHBand="0" w:firstRowFirstColumn="0" w:firstRowLastColumn="0" w:lastRowFirstColumn="0" w:lastRowLastColumn="0"/>
              <w:rPr>
                <w:lang w:val="ca-ES"/>
              </w:rPr>
            </w:pPr>
            <w:r w:rsidRPr="00DD5737">
              <w:rPr>
                <w:lang w:val="ca-ES"/>
              </w:rPr>
              <w:t>Descripció</w:t>
            </w:r>
          </w:p>
        </w:tc>
        <w:tc>
          <w:tcPr>
            <w:tcW w:w="1559" w:type="dxa"/>
          </w:tcPr>
          <w:p w:rsidR="00836EE7" w:rsidRPr="00DD5737" w:rsidRDefault="00836EE7" w:rsidP="009266CF">
            <w:pPr>
              <w:jc w:val="both"/>
              <w:cnfStyle w:val="100000000000" w:firstRow="1" w:lastRow="0" w:firstColumn="0" w:lastColumn="0" w:oddVBand="0" w:evenVBand="0" w:oddHBand="0" w:evenHBand="0" w:firstRowFirstColumn="0" w:firstRowLastColumn="0" w:lastRowFirstColumn="0" w:lastRowLastColumn="0"/>
              <w:rPr>
                <w:lang w:val="ca-ES"/>
              </w:rPr>
            </w:pPr>
            <w:r w:rsidRPr="00DD5737">
              <w:rPr>
                <w:lang w:val="ca-ES"/>
              </w:rPr>
              <w:t>Actor</w:t>
            </w:r>
          </w:p>
        </w:tc>
      </w:tr>
      <w:tr w:rsidR="00836EE7"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9266CF">
            <w:pPr>
              <w:jc w:val="both"/>
              <w:rPr>
                <w:lang w:val="ca-ES"/>
              </w:rPr>
            </w:pPr>
            <w:r w:rsidRPr="00DD5737">
              <w:rPr>
                <w:lang w:val="ca-ES"/>
              </w:rPr>
              <w:t>JU01</w:t>
            </w:r>
          </w:p>
        </w:tc>
        <w:tc>
          <w:tcPr>
            <w:tcW w:w="6951" w:type="dxa"/>
          </w:tcPr>
          <w:p w:rsidR="00836EE7" w:rsidRPr="00DD5737" w:rsidRDefault="00836EE7"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Iniciar el videojoc</w:t>
            </w:r>
          </w:p>
        </w:tc>
        <w:tc>
          <w:tcPr>
            <w:tcW w:w="1559" w:type="dxa"/>
          </w:tcPr>
          <w:p w:rsidR="00836EE7" w:rsidRPr="00DD5737" w:rsidRDefault="00836EE7"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Jugador</w:t>
            </w:r>
          </w:p>
        </w:tc>
      </w:tr>
      <w:tr w:rsidR="00836EE7"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9266CF">
            <w:pPr>
              <w:jc w:val="both"/>
              <w:rPr>
                <w:lang w:val="ca-ES"/>
              </w:rPr>
            </w:pPr>
            <w:r w:rsidRPr="00DD5737">
              <w:rPr>
                <w:lang w:val="ca-ES"/>
              </w:rPr>
              <w:t>JU02</w:t>
            </w:r>
          </w:p>
        </w:tc>
        <w:tc>
          <w:tcPr>
            <w:tcW w:w="6951" w:type="dxa"/>
          </w:tcPr>
          <w:p w:rsidR="00836EE7" w:rsidRPr="00DD5737" w:rsidRDefault="00836EE7"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Sortir del videojoc</w:t>
            </w:r>
          </w:p>
        </w:tc>
        <w:tc>
          <w:tcPr>
            <w:tcW w:w="1559" w:type="dxa"/>
          </w:tcPr>
          <w:p w:rsidR="00836EE7" w:rsidRPr="00DD5737" w:rsidRDefault="00836EE7"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Jugador</w:t>
            </w:r>
          </w:p>
        </w:tc>
      </w:tr>
      <w:tr w:rsidR="00836EE7"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9266CF">
            <w:pPr>
              <w:jc w:val="both"/>
              <w:rPr>
                <w:lang w:val="ca-ES"/>
              </w:rPr>
            </w:pPr>
            <w:r w:rsidRPr="00DD5737">
              <w:rPr>
                <w:lang w:val="ca-ES"/>
              </w:rPr>
              <w:t>JU03</w:t>
            </w:r>
          </w:p>
        </w:tc>
        <w:tc>
          <w:tcPr>
            <w:tcW w:w="6951" w:type="dxa"/>
          </w:tcPr>
          <w:p w:rsidR="00836EE7" w:rsidRPr="00DD5737" w:rsidRDefault="004801F7"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Accedir a les o</w:t>
            </w:r>
            <w:r w:rsidR="00836EE7" w:rsidRPr="00DD5737">
              <w:rPr>
                <w:lang w:val="ca-ES"/>
              </w:rPr>
              <w:t>pcions del videojoc</w:t>
            </w:r>
          </w:p>
        </w:tc>
        <w:tc>
          <w:tcPr>
            <w:tcW w:w="1559" w:type="dxa"/>
          </w:tcPr>
          <w:p w:rsidR="00836EE7" w:rsidRPr="00DD5737" w:rsidRDefault="00836EE7"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Jugador</w:t>
            </w:r>
          </w:p>
        </w:tc>
      </w:tr>
      <w:tr w:rsidR="00836EE7"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9266CF">
            <w:pPr>
              <w:jc w:val="both"/>
              <w:rPr>
                <w:lang w:val="ca-ES"/>
              </w:rPr>
            </w:pPr>
            <w:r w:rsidRPr="00DD5737">
              <w:rPr>
                <w:lang w:val="ca-ES"/>
              </w:rPr>
              <w:t>JU04</w:t>
            </w:r>
          </w:p>
        </w:tc>
        <w:tc>
          <w:tcPr>
            <w:tcW w:w="6951" w:type="dxa"/>
          </w:tcPr>
          <w:p w:rsidR="00836EE7" w:rsidRPr="00DD5737" w:rsidRDefault="00836EE7"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Modificar so (SI/NO)</w:t>
            </w:r>
          </w:p>
        </w:tc>
        <w:tc>
          <w:tcPr>
            <w:tcW w:w="1559" w:type="dxa"/>
          </w:tcPr>
          <w:p w:rsidR="00836EE7" w:rsidRPr="00DD5737" w:rsidRDefault="00836EE7"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Jugador</w:t>
            </w:r>
          </w:p>
        </w:tc>
      </w:tr>
      <w:tr w:rsidR="00836EE7"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9266CF">
            <w:pPr>
              <w:jc w:val="both"/>
              <w:rPr>
                <w:lang w:val="ca-ES"/>
              </w:rPr>
            </w:pPr>
            <w:r w:rsidRPr="00DD5737">
              <w:rPr>
                <w:lang w:val="ca-ES"/>
              </w:rPr>
              <w:t>JU05</w:t>
            </w:r>
          </w:p>
        </w:tc>
        <w:tc>
          <w:tcPr>
            <w:tcW w:w="6951" w:type="dxa"/>
          </w:tcPr>
          <w:p w:rsidR="00836EE7" w:rsidRPr="00DD5737" w:rsidRDefault="005F7FE0"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Modificar</w:t>
            </w:r>
            <w:r w:rsidR="007C5030" w:rsidRPr="00DD5737">
              <w:rPr>
                <w:lang w:val="ca-ES"/>
              </w:rPr>
              <w:t xml:space="preserve"> nivell de dificultat</w:t>
            </w:r>
          </w:p>
        </w:tc>
        <w:tc>
          <w:tcPr>
            <w:tcW w:w="1559" w:type="dxa"/>
          </w:tcPr>
          <w:p w:rsidR="00836EE7" w:rsidRPr="00DD5737" w:rsidRDefault="00836EE7"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Jugador</w:t>
            </w:r>
          </w:p>
        </w:tc>
      </w:tr>
      <w:tr w:rsidR="007C5030"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7C5030" w:rsidRPr="00DD5737" w:rsidRDefault="007C5030" w:rsidP="009266CF">
            <w:pPr>
              <w:jc w:val="both"/>
              <w:rPr>
                <w:lang w:val="ca-ES"/>
              </w:rPr>
            </w:pPr>
            <w:r w:rsidRPr="00DD5737">
              <w:rPr>
                <w:lang w:val="ca-ES"/>
              </w:rPr>
              <w:t>JU06</w:t>
            </w:r>
          </w:p>
        </w:tc>
        <w:tc>
          <w:tcPr>
            <w:tcW w:w="6951" w:type="dxa"/>
          </w:tcPr>
          <w:p w:rsidR="007C5030" w:rsidRPr="00DD5737" w:rsidRDefault="007C5030"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Jugar</w:t>
            </w:r>
          </w:p>
        </w:tc>
        <w:tc>
          <w:tcPr>
            <w:tcW w:w="1559" w:type="dxa"/>
          </w:tcPr>
          <w:p w:rsidR="007C5030" w:rsidRPr="00DD5737" w:rsidRDefault="007C5030"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Jugador</w:t>
            </w:r>
          </w:p>
        </w:tc>
      </w:tr>
      <w:tr w:rsidR="00836EE7"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9266CF">
            <w:pPr>
              <w:jc w:val="both"/>
              <w:rPr>
                <w:lang w:val="ca-ES"/>
              </w:rPr>
            </w:pPr>
          </w:p>
        </w:tc>
        <w:tc>
          <w:tcPr>
            <w:tcW w:w="6951" w:type="dxa"/>
          </w:tcPr>
          <w:p w:rsidR="00836EE7" w:rsidRPr="00DD5737" w:rsidRDefault="00836EE7" w:rsidP="009266CF">
            <w:pPr>
              <w:jc w:val="both"/>
              <w:cnfStyle w:val="000000100000" w:firstRow="0" w:lastRow="0" w:firstColumn="0" w:lastColumn="0" w:oddVBand="0" w:evenVBand="0" w:oddHBand="1" w:evenHBand="0" w:firstRowFirstColumn="0" w:firstRowLastColumn="0" w:lastRowFirstColumn="0" w:lastRowLastColumn="0"/>
              <w:rPr>
                <w:lang w:val="ca-ES"/>
              </w:rPr>
            </w:pPr>
          </w:p>
        </w:tc>
        <w:tc>
          <w:tcPr>
            <w:tcW w:w="1559" w:type="dxa"/>
          </w:tcPr>
          <w:p w:rsidR="00836EE7" w:rsidRPr="00DD5737" w:rsidRDefault="00836EE7"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836EE7"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9266CF">
            <w:pPr>
              <w:jc w:val="both"/>
              <w:rPr>
                <w:lang w:val="ca-ES"/>
              </w:rPr>
            </w:pPr>
            <w:r w:rsidRPr="00DD5737">
              <w:rPr>
                <w:lang w:val="ca-ES"/>
              </w:rPr>
              <w:t>PN01</w:t>
            </w:r>
          </w:p>
        </w:tc>
        <w:tc>
          <w:tcPr>
            <w:tcW w:w="6951" w:type="dxa"/>
          </w:tcPr>
          <w:p w:rsidR="00836EE7" w:rsidRPr="00DD5737" w:rsidRDefault="00836EE7"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Iniciar partida nova al videojoc</w:t>
            </w:r>
          </w:p>
        </w:tc>
        <w:tc>
          <w:tcPr>
            <w:tcW w:w="1559" w:type="dxa"/>
          </w:tcPr>
          <w:p w:rsidR="00836EE7" w:rsidRPr="00DD5737" w:rsidRDefault="00836EE7"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Jugador</w:t>
            </w:r>
          </w:p>
        </w:tc>
      </w:tr>
      <w:tr w:rsidR="00836EE7"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836EE7" w:rsidRPr="00DD5737" w:rsidRDefault="00836EE7" w:rsidP="009266CF">
            <w:pPr>
              <w:jc w:val="both"/>
              <w:rPr>
                <w:lang w:val="ca-ES"/>
              </w:rPr>
            </w:pPr>
            <w:r w:rsidRPr="00DD5737">
              <w:rPr>
                <w:lang w:val="ca-ES"/>
              </w:rPr>
              <w:t>PN02</w:t>
            </w:r>
          </w:p>
        </w:tc>
        <w:tc>
          <w:tcPr>
            <w:tcW w:w="6951" w:type="dxa"/>
          </w:tcPr>
          <w:p w:rsidR="00836EE7" w:rsidRPr="00DD5737" w:rsidRDefault="00013DFE"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Finalitzar partida</w:t>
            </w:r>
          </w:p>
        </w:tc>
        <w:tc>
          <w:tcPr>
            <w:tcW w:w="1559" w:type="dxa"/>
          </w:tcPr>
          <w:p w:rsidR="00836EE7" w:rsidRPr="00DD5737" w:rsidRDefault="00013DFE"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Jugador</w:t>
            </w:r>
          </w:p>
        </w:tc>
      </w:tr>
      <w:tr w:rsidR="00013DFE"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013DFE" w:rsidRPr="00DD5737" w:rsidRDefault="00B6301E" w:rsidP="009266CF">
            <w:pPr>
              <w:jc w:val="both"/>
              <w:rPr>
                <w:lang w:val="ca-ES"/>
              </w:rPr>
            </w:pPr>
            <w:r w:rsidRPr="00DD5737">
              <w:rPr>
                <w:lang w:val="ca-ES"/>
              </w:rPr>
              <w:t>PN03</w:t>
            </w:r>
          </w:p>
        </w:tc>
        <w:tc>
          <w:tcPr>
            <w:tcW w:w="6951" w:type="dxa"/>
          </w:tcPr>
          <w:p w:rsidR="00013DFE" w:rsidRPr="00DD5737" w:rsidRDefault="00B6301E"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Jugar partida</w:t>
            </w:r>
          </w:p>
        </w:tc>
        <w:tc>
          <w:tcPr>
            <w:tcW w:w="1559" w:type="dxa"/>
          </w:tcPr>
          <w:p w:rsidR="00013DFE" w:rsidRPr="00DD5737" w:rsidRDefault="00AB1CD6"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Jugador</w:t>
            </w:r>
          </w:p>
        </w:tc>
      </w:tr>
      <w:tr w:rsidR="00AB1CD6"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AB1CD6" w:rsidRPr="00DD5737" w:rsidRDefault="00AB1CD6" w:rsidP="009266CF">
            <w:pPr>
              <w:jc w:val="both"/>
              <w:rPr>
                <w:lang w:val="ca-ES"/>
              </w:rPr>
            </w:pPr>
            <w:r w:rsidRPr="00DD5737">
              <w:rPr>
                <w:lang w:val="ca-ES"/>
              </w:rPr>
              <w:t>PN04</w:t>
            </w:r>
          </w:p>
        </w:tc>
        <w:tc>
          <w:tcPr>
            <w:tcW w:w="6951" w:type="dxa"/>
          </w:tcPr>
          <w:p w:rsidR="00AB1CD6" w:rsidRPr="00DD5737" w:rsidRDefault="00AB1CD6"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Desar registre de la partida</w:t>
            </w:r>
            <w:r w:rsidR="005F7FE0" w:rsidRPr="00DD5737">
              <w:rPr>
                <w:lang w:val="ca-ES"/>
              </w:rPr>
              <w:t xml:space="preserve"> mode local</w:t>
            </w:r>
          </w:p>
        </w:tc>
        <w:tc>
          <w:tcPr>
            <w:tcW w:w="1559" w:type="dxa"/>
          </w:tcPr>
          <w:p w:rsidR="00AB1CD6" w:rsidRPr="00DD5737" w:rsidRDefault="00AB1CD6"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Jugador</w:t>
            </w:r>
          </w:p>
        </w:tc>
      </w:tr>
      <w:tr w:rsidR="005F7FE0"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5F7FE0" w:rsidRPr="00DD5737" w:rsidRDefault="005F7FE0" w:rsidP="009266CF">
            <w:pPr>
              <w:jc w:val="both"/>
              <w:rPr>
                <w:lang w:val="ca-ES"/>
              </w:rPr>
            </w:pPr>
            <w:r w:rsidRPr="00DD5737">
              <w:rPr>
                <w:lang w:val="ca-ES"/>
              </w:rPr>
              <w:t>PN05</w:t>
            </w:r>
          </w:p>
        </w:tc>
        <w:tc>
          <w:tcPr>
            <w:tcW w:w="6951" w:type="dxa"/>
          </w:tcPr>
          <w:p w:rsidR="005F7FE0" w:rsidRPr="00DD5737" w:rsidRDefault="005F7FE0"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 xml:space="preserve">Desar registre de la partida mode en </w:t>
            </w:r>
            <w:r w:rsidR="00A36696" w:rsidRPr="00DD5737">
              <w:rPr>
                <w:lang w:val="ca-ES"/>
              </w:rPr>
              <w:t>línia</w:t>
            </w:r>
          </w:p>
        </w:tc>
        <w:tc>
          <w:tcPr>
            <w:tcW w:w="1559" w:type="dxa"/>
          </w:tcPr>
          <w:p w:rsidR="005F7FE0" w:rsidRPr="00DD5737" w:rsidRDefault="005F7FE0"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Jugador</w:t>
            </w:r>
          </w:p>
        </w:tc>
      </w:tr>
      <w:tr w:rsidR="005F7FE0"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5F7FE0" w:rsidRPr="00DD5737" w:rsidRDefault="005F7FE0" w:rsidP="009266CF">
            <w:pPr>
              <w:jc w:val="both"/>
              <w:rPr>
                <w:lang w:val="ca-ES"/>
              </w:rPr>
            </w:pPr>
          </w:p>
        </w:tc>
        <w:tc>
          <w:tcPr>
            <w:tcW w:w="6951" w:type="dxa"/>
          </w:tcPr>
          <w:p w:rsidR="005F7FE0" w:rsidRPr="00DD5737" w:rsidRDefault="005F7FE0" w:rsidP="009266CF">
            <w:pPr>
              <w:jc w:val="both"/>
              <w:cnfStyle w:val="000000100000" w:firstRow="0" w:lastRow="0" w:firstColumn="0" w:lastColumn="0" w:oddVBand="0" w:evenVBand="0" w:oddHBand="1" w:evenHBand="0" w:firstRowFirstColumn="0" w:firstRowLastColumn="0" w:lastRowFirstColumn="0" w:lastRowLastColumn="0"/>
              <w:rPr>
                <w:lang w:val="ca-ES"/>
              </w:rPr>
            </w:pPr>
          </w:p>
        </w:tc>
        <w:tc>
          <w:tcPr>
            <w:tcW w:w="1559" w:type="dxa"/>
          </w:tcPr>
          <w:p w:rsidR="005F7FE0" w:rsidRPr="00DD5737" w:rsidRDefault="005F7FE0"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A36696"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A36696" w:rsidRPr="00DD5737" w:rsidRDefault="00A36696" w:rsidP="009266CF">
            <w:pPr>
              <w:jc w:val="both"/>
              <w:rPr>
                <w:lang w:val="ca-ES"/>
              </w:rPr>
            </w:pPr>
            <w:r w:rsidRPr="00DD5737">
              <w:rPr>
                <w:lang w:val="ca-ES"/>
              </w:rPr>
              <w:t>IA01</w:t>
            </w:r>
          </w:p>
        </w:tc>
        <w:tc>
          <w:tcPr>
            <w:tcW w:w="6951" w:type="dxa"/>
          </w:tcPr>
          <w:p w:rsidR="00A36696" w:rsidRPr="00DD5737" w:rsidRDefault="00A36696"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Preparar esquadrons d’enemics</w:t>
            </w:r>
          </w:p>
        </w:tc>
        <w:tc>
          <w:tcPr>
            <w:tcW w:w="1559" w:type="dxa"/>
          </w:tcPr>
          <w:p w:rsidR="00A36696" w:rsidRPr="00DD5737" w:rsidRDefault="00A36696"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IA</w:t>
            </w:r>
          </w:p>
        </w:tc>
      </w:tr>
      <w:tr w:rsidR="00A36696"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A36696" w:rsidRPr="00DD5737" w:rsidRDefault="00A36696" w:rsidP="009266CF">
            <w:pPr>
              <w:jc w:val="both"/>
              <w:rPr>
                <w:lang w:val="ca-ES"/>
              </w:rPr>
            </w:pPr>
            <w:r w:rsidRPr="00DD5737">
              <w:rPr>
                <w:lang w:val="ca-ES"/>
              </w:rPr>
              <w:t>IA02</w:t>
            </w:r>
          </w:p>
        </w:tc>
        <w:tc>
          <w:tcPr>
            <w:tcW w:w="6951" w:type="dxa"/>
          </w:tcPr>
          <w:p w:rsidR="00A36696" w:rsidRPr="00DD5737" w:rsidRDefault="00A36696" w:rsidP="009266CF">
            <w:pPr>
              <w:tabs>
                <w:tab w:val="left" w:pos="2740"/>
              </w:tabs>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Triar tipus esquadró</w:t>
            </w:r>
          </w:p>
        </w:tc>
        <w:tc>
          <w:tcPr>
            <w:tcW w:w="1559" w:type="dxa"/>
          </w:tcPr>
          <w:p w:rsidR="00A36696" w:rsidRPr="00DD5737" w:rsidRDefault="00A36696"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IA</w:t>
            </w:r>
          </w:p>
        </w:tc>
      </w:tr>
      <w:tr w:rsidR="00A36696"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A36696" w:rsidRPr="00DD5737" w:rsidRDefault="00A36696" w:rsidP="009266CF">
            <w:pPr>
              <w:jc w:val="both"/>
              <w:rPr>
                <w:lang w:val="ca-ES"/>
              </w:rPr>
            </w:pPr>
            <w:r w:rsidRPr="00DD5737">
              <w:rPr>
                <w:lang w:val="ca-ES"/>
              </w:rPr>
              <w:t>IA03</w:t>
            </w:r>
          </w:p>
        </w:tc>
        <w:tc>
          <w:tcPr>
            <w:tcW w:w="6951" w:type="dxa"/>
          </w:tcPr>
          <w:p w:rsidR="00A36696" w:rsidRPr="00DD5737" w:rsidRDefault="00A36696"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Pintar esquadrons</w:t>
            </w:r>
          </w:p>
        </w:tc>
        <w:tc>
          <w:tcPr>
            <w:tcW w:w="1559" w:type="dxa"/>
          </w:tcPr>
          <w:p w:rsidR="00A36696" w:rsidRPr="00DD5737" w:rsidRDefault="00A36696"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IA</w:t>
            </w:r>
          </w:p>
        </w:tc>
      </w:tr>
      <w:tr w:rsidR="00A36696" w:rsidRPr="00DD5737" w:rsidTr="00836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rsidR="00A36696" w:rsidRPr="00DD5737" w:rsidRDefault="00A36696" w:rsidP="009266CF">
            <w:pPr>
              <w:jc w:val="both"/>
              <w:rPr>
                <w:lang w:val="ca-ES"/>
              </w:rPr>
            </w:pPr>
            <w:r w:rsidRPr="00DD5737">
              <w:rPr>
                <w:lang w:val="ca-ES"/>
              </w:rPr>
              <w:t>IA04</w:t>
            </w:r>
          </w:p>
        </w:tc>
        <w:tc>
          <w:tcPr>
            <w:tcW w:w="6951" w:type="dxa"/>
          </w:tcPr>
          <w:p w:rsidR="00A36696" w:rsidRPr="00DD5737" w:rsidRDefault="00A36696"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Atacar jugador depenent del tipus d’esquadró</w:t>
            </w:r>
          </w:p>
        </w:tc>
        <w:tc>
          <w:tcPr>
            <w:tcW w:w="1559" w:type="dxa"/>
          </w:tcPr>
          <w:p w:rsidR="00A36696" w:rsidRPr="00DD5737" w:rsidRDefault="00A36696"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IA</w:t>
            </w:r>
          </w:p>
        </w:tc>
      </w:tr>
      <w:tr w:rsidR="00A36696" w:rsidRPr="00DD5737" w:rsidTr="00836EE7">
        <w:tc>
          <w:tcPr>
            <w:cnfStyle w:val="001000000000" w:firstRow="0" w:lastRow="0" w:firstColumn="1" w:lastColumn="0" w:oddVBand="0" w:evenVBand="0" w:oddHBand="0" w:evenHBand="0" w:firstRowFirstColumn="0" w:firstRowLastColumn="0" w:lastRowFirstColumn="0" w:lastRowLastColumn="0"/>
            <w:tcW w:w="954" w:type="dxa"/>
          </w:tcPr>
          <w:p w:rsidR="00A36696" w:rsidRPr="00DD5737" w:rsidRDefault="00A36696" w:rsidP="009266CF">
            <w:pPr>
              <w:jc w:val="both"/>
              <w:rPr>
                <w:lang w:val="ca-ES"/>
              </w:rPr>
            </w:pPr>
            <w:r w:rsidRPr="00DD5737">
              <w:rPr>
                <w:lang w:val="ca-ES"/>
              </w:rPr>
              <w:t>IA05</w:t>
            </w:r>
          </w:p>
        </w:tc>
        <w:tc>
          <w:tcPr>
            <w:tcW w:w="6951" w:type="dxa"/>
          </w:tcPr>
          <w:p w:rsidR="00A36696" w:rsidRPr="00DD5737" w:rsidRDefault="00A36696"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Destruir esquadró</w:t>
            </w:r>
          </w:p>
        </w:tc>
        <w:tc>
          <w:tcPr>
            <w:tcW w:w="1559" w:type="dxa"/>
          </w:tcPr>
          <w:p w:rsidR="00A36696" w:rsidRPr="00DD5737" w:rsidRDefault="00A36696"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IA</w:t>
            </w:r>
          </w:p>
        </w:tc>
      </w:tr>
    </w:tbl>
    <w:p w:rsidR="005447A6" w:rsidRPr="00DD5737" w:rsidRDefault="005447A6" w:rsidP="009266CF">
      <w:pPr>
        <w:jc w:val="both"/>
        <w:rPr>
          <w:lang w:val="ca-ES"/>
        </w:rPr>
      </w:pPr>
    </w:p>
    <w:p w:rsidR="00534D9E" w:rsidRPr="00DD5737" w:rsidRDefault="00534D9E" w:rsidP="009266CF">
      <w:pPr>
        <w:jc w:val="both"/>
        <w:rPr>
          <w:lang w:val="ca-ES"/>
        </w:rPr>
      </w:pPr>
    </w:p>
    <w:p w:rsidR="00534D9E" w:rsidRPr="00DD5737" w:rsidRDefault="00534D9E" w:rsidP="009266CF">
      <w:pPr>
        <w:jc w:val="both"/>
        <w:rPr>
          <w:lang w:val="ca-ES"/>
        </w:rPr>
      </w:pPr>
    </w:p>
    <w:p w:rsidR="00C679CC" w:rsidRPr="00DD5737" w:rsidRDefault="00C679CC" w:rsidP="009266CF">
      <w:pPr>
        <w:suppressAutoHyphens w:val="0"/>
        <w:jc w:val="both"/>
        <w:rPr>
          <w:rFonts w:eastAsia="SimSun"/>
          <w:b/>
          <w:bCs/>
          <w:iCs/>
          <w:color w:val="548DD4"/>
          <w:sz w:val="28"/>
          <w:szCs w:val="28"/>
          <w:lang w:val="ca-ES"/>
        </w:rPr>
      </w:pPr>
      <w:r w:rsidRPr="00DD5737">
        <w:rPr>
          <w:lang w:val="ca-ES"/>
        </w:rPr>
        <w:br w:type="page"/>
      </w:r>
    </w:p>
    <w:p w:rsidR="002B3ADE" w:rsidRDefault="00042A8F" w:rsidP="009266CF">
      <w:pPr>
        <w:pStyle w:val="Heading2"/>
        <w:jc w:val="both"/>
        <w:rPr>
          <w:lang w:val="ca-ES"/>
        </w:rPr>
      </w:pPr>
      <w:bookmarkStart w:id="81" w:name="_Toc324978947"/>
      <w:r w:rsidRPr="00DD5737">
        <w:rPr>
          <w:lang w:val="ca-ES"/>
        </w:rPr>
        <w:lastRenderedPageBreak/>
        <w:t>Descripció</w:t>
      </w:r>
      <w:r w:rsidR="005634C1" w:rsidRPr="00DD5737">
        <w:rPr>
          <w:lang w:val="ca-ES"/>
        </w:rPr>
        <w:t xml:space="preserve"> dels casos d’us</w:t>
      </w:r>
      <w:bookmarkEnd w:id="81"/>
    </w:p>
    <w:p w:rsidR="00AD467B" w:rsidRDefault="00AD467B" w:rsidP="009266CF">
      <w:pPr>
        <w:jc w:val="both"/>
        <w:rPr>
          <w:lang w:val="ca-ES"/>
        </w:rPr>
      </w:pPr>
      <w:r>
        <w:rPr>
          <w:lang w:val="ca-ES"/>
        </w:rPr>
        <w:t>En aquest punt descriurem en detall cadascun dels casos d’us que s’han detectat en el apartat anterior, per tal de fer un estudi més en profunditat de cadascun d’ells.</w:t>
      </w:r>
    </w:p>
    <w:p w:rsidR="00DA4E03" w:rsidRPr="00AD467B" w:rsidRDefault="00DA4E03" w:rsidP="009266CF">
      <w:pPr>
        <w:jc w:val="both"/>
        <w:rPr>
          <w:lang w:val="ca-ES"/>
        </w:rPr>
      </w:pPr>
    </w:p>
    <w:p w:rsidR="00115F24" w:rsidRPr="00DD5737" w:rsidRDefault="00115F24" w:rsidP="009266CF">
      <w:pPr>
        <w:pStyle w:val="Heading3"/>
        <w:jc w:val="both"/>
      </w:pPr>
      <w:bookmarkStart w:id="82" w:name="_Toc324978948"/>
      <w:r w:rsidRPr="00DD5737">
        <w:t xml:space="preserve">JU01 </w:t>
      </w:r>
      <w:r w:rsidR="005637E0" w:rsidRPr="00DD5737">
        <w:t>Iniciar</w:t>
      </w:r>
      <w:r w:rsidRPr="00DD5737">
        <w:t xml:space="preserve"> Videojoc</w:t>
      </w:r>
      <w:bookmarkEnd w:id="82"/>
    </w:p>
    <w:p w:rsidR="00564ECB" w:rsidRPr="00DD5737" w:rsidRDefault="00564ECB"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117200" w:rsidRPr="00DD5737" w:rsidTr="001172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117200" w:rsidRPr="00DD5737" w:rsidRDefault="00117200" w:rsidP="009266CF">
            <w:pPr>
              <w:jc w:val="both"/>
              <w:rPr>
                <w:lang w:val="ca-ES"/>
              </w:rPr>
            </w:pPr>
          </w:p>
        </w:tc>
        <w:tc>
          <w:tcPr>
            <w:tcW w:w="7200" w:type="dxa"/>
          </w:tcPr>
          <w:p w:rsidR="00117200" w:rsidRPr="00DD5737" w:rsidRDefault="00117200"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117200" w:rsidRPr="00DD5737"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9266CF">
            <w:pPr>
              <w:jc w:val="both"/>
              <w:rPr>
                <w:lang w:val="ca-ES"/>
              </w:rPr>
            </w:pPr>
            <w:r w:rsidRPr="00DD5737">
              <w:rPr>
                <w:lang w:val="ca-ES"/>
              </w:rPr>
              <w:t>Identificador</w:t>
            </w:r>
          </w:p>
        </w:tc>
        <w:tc>
          <w:tcPr>
            <w:tcW w:w="7200" w:type="dxa"/>
          </w:tcPr>
          <w:p w:rsidR="00117200" w:rsidRPr="00DD5737" w:rsidRDefault="004D4D5A"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JU01</w:t>
            </w:r>
          </w:p>
        </w:tc>
      </w:tr>
      <w:tr w:rsidR="00117200" w:rsidRPr="00DD5737" w:rsidTr="00117200">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9266CF">
            <w:pPr>
              <w:jc w:val="both"/>
              <w:rPr>
                <w:lang w:val="ca-ES"/>
              </w:rPr>
            </w:pPr>
            <w:r w:rsidRPr="00DD5737">
              <w:rPr>
                <w:lang w:val="ca-ES"/>
              </w:rPr>
              <w:t>Nom</w:t>
            </w:r>
          </w:p>
        </w:tc>
        <w:tc>
          <w:tcPr>
            <w:tcW w:w="7200" w:type="dxa"/>
          </w:tcPr>
          <w:p w:rsidR="00117200" w:rsidRPr="00DD5737" w:rsidRDefault="004D4D5A"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4D4D5A">
              <w:rPr>
                <w:lang w:val="ca-ES"/>
              </w:rPr>
              <w:t>Iniciar Videojoc</w:t>
            </w:r>
          </w:p>
        </w:tc>
      </w:tr>
      <w:tr w:rsidR="00117200" w:rsidRPr="00DD5737"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9266CF">
            <w:pPr>
              <w:jc w:val="both"/>
              <w:rPr>
                <w:lang w:val="ca-ES"/>
              </w:rPr>
            </w:pPr>
            <w:r w:rsidRPr="00DD5737">
              <w:rPr>
                <w:lang w:val="ca-ES"/>
              </w:rPr>
              <w:t>Autor</w:t>
            </w:r>
          </w:p>
        </w:tc>
        <w:tc>
          <w:tcPr>
            <w:tcW w:w="7200" w:type="dxa"/>
          </w:tcPr>
          <w:p w:rsidR="00117200" w:rsidRPr="00DD5737" w:rsidRDefault="004D4D5A"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117200" w:rsidRPr="00DD5737" w:rsidTr="00117200">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9266CF">
            <w:pPr>
              <w:jc w:val="both"/>
              <w:rPr>
                <w:lang w:val="ca-ES"/>
              </w:rPr>
            </w:pPr>
            <w:r w:rsidRPr="00DD5737">
              <w:rPr>
                <w:lang w:val="ca-ES"/>
              </w:rPr>
              <w:t>Resum</w:t>
            </w:r>
          </w:p>
        </w:tc>
        <w:tc>
          <w:tcPr>
            <w:tcW w:w="7200" w:type="dxa"/>
          </w:tcPr>
          <w:p w:rsidR="00117200" w:rsidRPr="00DD5737" w:rsidRDefault="001F2060" w:rsidP="009266CF">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El usuari inicia el videojoc en el seu dispositiu Android</w:t>
            </w:r>
          </w:p>
        </w:tc>
      </w:tr>
      <w:tr w:rsidR="00117200" w:rsidRPr="00DD5737"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9266CF">
            <w:pPr>
              <w:jc w:val="both"/>
              <w:rPr>
                <w:lang w:val="ca-ES"/>
              </w:rPr>
            </w:pPr>
            <w:r w:rsidRPr="00DD5737">
              <w:rPr>
                <w:lang w:val="ca-ES"/>
              </w:rPr>
              <w:t>Actor</w:t>
            </w:r>
          </w:p>
        </w:tc>
        <w:tc>
          <w:tcPr>
            <w:tcW w:w="7200" w:type="dxa"/>
          </w:tcPr>
          <w:p w:rsidR="00117200" w:rsidRPr="00DD5737" w:rsidRDefault="00382AE3"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117200" w:rsidRPr="00DD5737" w:rsidTr="00117200">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9266CF">
            <w:pPr>
              <w:jc w:val="both"/>
              <w:rPr>
                <w:lang w:val="ca-ES"/>
              </w:rPr>
            </w:pPr>
            <w:r w:rsidRPr="00DD5737">
              <w:rPr>
                <w:lang w:val="ca-ES"/>
              </w:rPr>
              <w:t>Precondicions</w:t>
            </w:r>
          </w:p>
        </w:tc>
        <w:tc>
          <w:tcPr>
            <w:tcW w:w="7200" w:type="dxa"/>
          </w:tcPr>
          <w:p w:rsidR="00117200" w:rsidRPr="00DD5737" w:rsidRDefault="00382AE3" w:rsidP="009266CF">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Cap. El programari encara no estava actiu</w:t>
            </w:r>
            <w:r w:rsidR="00EB6D80">
              <w:rPr>
                <w:lang w:val="ca-ES"/>
              </w:rPr>
              <w:t xml:space="preserve"> i per tant no pot tenir cap precondició</w:t>
            </w:r>
          </w:p>
        </w:tc>
      </w:tr>
      <w:tr w:rsidR="00117200" w:rsidRPr="00DD5737"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9266CF">
            <w:pPr>
              <w:jc w:val="both"/>
              <w:rPr>
                <w:lang w:val="ca-ES"/>
              </w:rPr>
            </w:pPr>
            <w:r w:rsidRPr="00DD5737">
              <w:rPr>
                <w:lang w:val="ca-ES"/>
              </w:rPr>
              <w:t>Postcondicions</w:t>
            </w:r>
          </w:p>
        </w:tc>
        <w:tc>
          <w:tcPr>
            <w:tcW w:w="7200" w:type="dxa"/>
          </w:tcPr>
          <w:p w:rsidR="00117200" w:rsidRPr="00DD5737" w:rsidRDefault="004F77FA"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El usuari ha inicialitzat el videojoc de manera satisfactòria, i un cop vista la presentació es troba en la pantalla del menú principal.</w:t>
            </w:r>
          </w:p>
        </w:tc>
      </w:tr>
      <w:tr w:rsidR="00117200" w:rsidRPr="00DD5737" w:rsidTr="00117200">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DD5737" w:rsidP="009266CF">
            <w:pPr>
              <w:jc w:val="both"/>
              <w:rPr>
                <w:lang w:val="ca-ES"/>
              </w:rPr>
            </w:pPr>
            <w:r w:rsidRPr="00DD5737">
              <w:rPr>
                <w:lang w:val="ca-ES"/>
              </w:rPr>
              <w:t>Flux</w:t>
            </w:r>
            <w:r w:rsidR="00117200" w:rsidRPr="00DD5737">
              <w:rPr>
                <w:lang w:val="ca-ES"/>
              </w:rPr>
              <w:t xml:space="preserve"> normal</w:t>
            </w:r>
          </w:p>
        </w:tc>
        <w:tc>
          <w:tcPr>
            <w:tcW w:w="7200" w:type="dxa"/>
          </w:tcPr>
          <w:p w:rsidR="00117200" w:rsidRDefault="008D27FE" w:rsidP="009266CF">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t>El usuari accedeix al llistat d’aplicacions del seu dispositiu</w:t>
            </w:r>
          </w:p>
          <w:p w:rsidR="008D27FE" w:rsidRDefault="008D27FE" w:rsidP="009266CF">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t>Un cop al llistat, busca el accés directe del videojoc</w:t>
            </w:r>
          </w:p>
          <w:p w:rsidR="008D27FE" w:rsidRDefault="008D27FE" w:rsidP="009266CF">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t>Executa el programari</w:t>
            </w:r>
          </w:p>
          <w:p w:rsidR="008D27FE" w:rsidRDefault="008D27FE" w:rsidP="009266CF">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t>Es comença amb el procés de carrega</w:t>
            </w:r>
          </w:p>
          <w:p w:rsidR="008D27FE" w:rsidRDefault="008D27FE" w:rsidP="009266CF">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t xml:space="preserve">El videojoc mostra </w:t>
            </w:r>
            <w:r w:rsidR="007A3A4A">
              <w:t xml:space="preserve">la pantalla de benvinguda i la presentació </w:t>
            </w:r>
          </w:p>
          <w:p w:rsidR="007A3A4A" w:rsidRDefault="007A3A4A" w:rsidP="009266CF">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pPr>
            <w:r>
              <w:t>Es mostrarà el menú principal al usuari</w:t>
            </w:r>
          </w:p>
          <w:p w:rsidR="007A3A4A" w:rsidRPr="00B46DE0" w:rsidRDefault="007A3A4A" w:rsidP="009266CF">
            <w:pPr>
              <w:jc w:val="both"/>
              <w:cnfStyle w:val="000000000000" w:firstRow="0" w:lastRow="0" w:firstColumn="0" w:lastColumn="0" w:oddVBand="0" w:evenVBand="0" w:oddHBand="0" w:evenHBand="0" w:firstRowFirstColumn="0" w:firstRowLastColumn="0" w:lastRowFirstColumn="0" w:lastRowLastColumn="0"/>
              <w:rPr>
                <w:lang w:val="es-ES"/>
              </w:rPr>
            </w:pPr>
          </w:p>
        </w:tc>
      </w:tr>
      <w:tr w:rsidR="00117200" w:rsidRPr="00DD5737"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DD5737" w:rsidP="009266CF">
            <w:pPr>
              <w:jc w:val="both"/>
              <w:rPr>
                <w:lang w:val="ca-ES"/>
              </w:rPr>
            </w:pPr>
            <w:r w:rsidRPr="00DD5737">
              <w:rPr>
                <w:lang w:val="ca-ES"/>
              </w:rPr>
              <w:t>Flux</w:t>
            </w:r>
            <w:r w:rsidR="00117200" w:rsidRPr="00DD5737">
              <w:rPr>
                <w:lang w:val="ca-ES"/>
              </w:rPr>
              <w:t xml:space="preserve"> alternatiu</w:t>
            </w:r>
          </w:p>
        </w:tc>
        <w:tc>
          <w:tcPr>
            <w:tcW w:w="7200" w:type="dxa"/>
          </w:tcPr>
          <w:p w:rsidR="00117200" w:rsidRDefault="007A3A4A"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 xml:space="preserve">Es podria donar el cas que el usuari disposi d’un </w:t>
            </w:r>
            <w:r w:rsidR="007E4844">
              <w:rPr>
                <w:lang w:val="ca-ES"/>
              </w:rPr>
              <w:t>accés</w:t>
            </w:r>
            <w:r>
              <w:rPr>
                <w:lang w:val="ca-ES"/>
              </w:rPr>
              <w:t xml:space="preserve"> directe del videojoc en algun dels escriptoris del qual es disposa en els dispositius d’aquest tipus</w:t>
            </w:r>
            <w:r w:rsidR="005C5D5A">
              <w:rPr>
                <w:lang w:val="ca-ES"/>
              </w:rPr>
              <w:t>.</w:t>
            </w:r>
          </w:p>
          <w:p w:rsidR="00417A0E" w:rsidRDefault="00417A0E" w:rsidP="009266CF">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pPr>
            <w:r>
              <w:t xml:space="preserve">El usuari accedeix al escriptori on te el </w:t>
            </w:r>
            <w:r w:rsidR="007E4844">
              <w:t>accés</w:t>
            </w:r>
            <w:r>
              <w:t xml:space="preserve"> directe al videojoc</w:t>
            </w:r>
          </w:p>
          <w:p w:rsidR="007E4844" w:rsidRDefault="007E4844" w:rsidP="009266CF">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pPr>
            <w:r>
              <w:t>Executa el programari</w:t>
            </w:r>
          </w:p>
          <w:p w:rsidR="007E4844" w:rsidRDefault="007E4844" w:rsidP="009266CF">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pPr>
            <w:r>
              <w:t>Es comença amb el procés de carrega</w:t>
            </w:r>
          </w:p>
          <w:p w:rsidR="007E4844" w:rsidRDefault="007E4844" w:rsidP="009266CF">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pPr>
            <w:r>
              <w:t xml:space="preserve">El videojoc mostra la pantalla de benvinguda i la presentació </w:t>
            </w:r>
          </w:p>
          <w:p w:rsidR="007E4844" w:rsidRDefault="007E4844" w:rsidP="009266CF">
            <w:pPr>
              <w:pStyle w:val="ListParagraph"/>
              <w:numPr>
                <w:ilvl w:val="0"/>
                <w:numId w:val="34"/>
              </w:numPr>
              <w:jc w:val="both"/>
              <w:cnfStyle w:val="000000100000" w:firstRow="0" w:lastRow="0" w:firstColumn="0" w:lastColumn="0" w:oddVBand="0" w:evenVBand="0" w:oddHBand="1" w:evenHBand="0" w:firstRowFirstColumn="0" w:firstRowLastColumn="0" w:lastRowFirstColumn="0" w:lastRowLastColumn="0"/>
            </w:pPr>
            <w:r>
              <w:t>Es mostrarà el menú principal al usuari</w:t>
            </w:r>
          </w:p>
          <w:p w:rsidR="007E4844" w:rsidRPr="00B46DE0" w:rsidRDefault="007E4844" w:rsidP="009266CF">
            <w:pPr>
              <w:jc w:val="both"/>
              <w:cnfStyle w:val="000000100000" w:firstRow="0" w:lastRow="0" w:firstColumn="0" w:lastColumn="0" w:oddVBand="0" w:evenVBand="0" w:oddHBand="1" w:evenHBand="0" w:firstRowFirstColumn="0" w:firstRowLastColumn="0" w:lastRowFirstColumn="0" w:lastRowLastColumn="0"/>
              <w:rPr>
                <w:lang w:val="es-ES"/>
              </w:rPr>
            </w:pPr>
          </w:p>
        </w:tc>
      </w:tr>
      <w:tr w:rsidR="00117200" w:rsidRPr="00DD5737" w:rsidTr="00117200">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9266CF">
            <w:pPr>
              <w:jc w:val="both"/>
              <w:rPr>
                <w:lang w:val="ca-ES"/>
              </w:rPr>
            </w:pPr>
            <w:r w:rsidRPr="00DD5737">
              <w:rPr>
                <w:lang w:val="ca-ES"/>
              </w:rPr>
              <w:t>Inclusions</w:t>
            </w:r>
          </w:p>
        </w:tc>
        <w:tc>
          <w:tcPr>
            <w:tcW w:w="7200" w:type="dxa"/>
          </w:tcPr>
          <w:p w:rsidR="00117200" w:rsidRPr="00DD5737" w:rsidRDefault="007E4844" w:rsidP="009266CF">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Cap</w:t>
            </w:r>
          </w:p>
        </w:tc>
      </w:tr>
      <w:tr w:rsidR="00117200" w:rsidRPr="00DD5737" w:rsidTr="00117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17200" w:rsidRPr="00DD5737" w:rsidRDefault="00117200" w:rsidP="009266CF">
            <w:pPr>
              <w:jc w:val="both"/>
              <w:rPr>
                <w:lang w:val="ca-ES"/>
              </w:rPr>
            </w:pPr>
            <w:r w:rsidRPr="00DD5737">
              <w:rPr>
                <w:lang w:val="ca-ES"/>
              </w:rPr>
              <w:t>Exclusions</w:t>
            </w:r>
          </w:p>
        </w:tc>
        <w:tc>
          <w:tcPr>
            <w:tcW w:w="7200" w:type="dxa"/>
          </w:tcPr>
          <w:p w:rsidR="00117200" w:rsidRPr="00DD5737" w:rsidRDefault="007E4844"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Cap</w:t>
            </w:r>
          </w:p>
        </w:tc>
      </w:tr>
    </w:tbl>
    <w:p w:rsidR="00B84700" w:rsidRPr="00DD5737" w:rsidRDefault="00B84700" w:rsidP="009266CF">
      <w:pPr>
        <w:jc w:val="both"/>
        <w:rPr>
          <w:lang w:val="ca-ES"/>
        </w:rPr>
      </w:pPr>
    </w:p>
    <w:p w:rsidR="004F39FE" w:rsidRDefault="004F39FE" w:rsidP="009266CF">
      <w:pPr>
        <w:suppressAutoHyphens w:val="0"/>
        <w:jc w:val="both"/>
        <w:rPr>
          <w:rFonts w:eastAsia="SimSun" w:cs="Arial"/>
          <w:b/>
          <w:bCs/>
          <w:color w:val="92CDDC" w:themeColor="accent5" w:themeTint="99"/>
          <w:sz w:val="24"/>
          <w:szCs w:val="26"/>
          <w:lang w:val="ca-ES"/>
        </w:rPr>
      </w:pPr>
      <w:r>
        <w:br w:type="page"/>
      </w:r>
    </w:p>
    <w:p w:rsidR="000B5591" w:rsidRDefault="006A05CC" w:rsidP="009266CF">
      <w:pPr>
        <w:pStyle w:val="Heading3"/>
        <w:jc w:val="both"/>
      </w:pPr>
      <w:bookmarkStart w:id="83" w:name="_Toc324978949"/>
      <w:r>
        <w:lastRenderedPageBreak/>
        <w:t>JU02 Sortir del videojoc</w:t>
      </w:r>
      <w:bookmarkEnd w:id="83"/>
    </w:p>
    <w:p w:rsidR="006A05CC" w:rsidRDefault="006A05CC"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2B3ADE"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3ADE" w:rsidRPr="00DD5737" w:rsidRDefault="002B3ADE" w:rsidP="009266CF">
            <w:pPr>
              <w:jc w:val="both"/>
              <w:rPr>
                <w:lang w:val="ca-ES"/>
              </w:rPr>
            </w:pPr>
          </w:p>
        </w:tc>
        <w:tc>
          <w:tcPr>
            <w:tcW w:w="7200" w:type="dxa"/>
          </w:tcPr>
          <w:p w:rsidR="002B3ADE" w:rsidRPr="00DD5737" w:rsidRDefault="002B3ADE"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Identificador</w:t>
            </w:r>
          </w:p>
        </w:tc>
        <w:tc>
          <w:tcPr>
            <w:tcW w:w="7200" w:type="dxa"/>
          </w:tcPr>
          <w:p w:rsidR="002B3ADE" w:rsidRPr="00DD5737" w:rsidRDefault="000349AE"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JU02</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Nom</w:t>
            </w:r>
          </w:p>
        </w:tc>
        <w:tc>
          <w:tcPr>
            <w:tcW w:w="7200" w:type="dxa"/>
          </w:tcPr>
          <w:p w:rsidR="002B3ADE" w:rsidRPr="00DD5737" w:rsidRDefault="000349AE"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0349AE">
              <w:rPr>
                <w:lang w:val="ca-ES"/>
              </w:rPr>
              <w:t>Sortir del videojoc</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Autor</w:t>
            </w:r>
          </w:p>
        </w:tc>
        <w:tc>
          <w:tcPr>
            <w:tcW w:w="7200" w:type="dxa"/>
          </w:tcPr>
          <w:p w:rsidR="002B3ADE" w:rsidRPr="00DD5737" w:rsidRDefault="000349AE"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Resum</w:t>
            </w:r>
          </w:p>
        </w:tc>
        <w:tc>
          <w:tcPr>
            <w:tcW w:w="7200" w:type="dxa"/>
          </w:tcPr>
          <w:p w:rsidR="002B3ADE" w:rsidRPr="00DD5737" w:rsidRDefault="0096205D" w:rsidP="009266CF">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El usua</w:t>
            </w:r>
            <w:r w:rsidR="008B6052">
              <w:rPr>
                <w:lang w:val="ca-ES"/>
              </w:rPr>
              <w:t>ri decideix sortir del videojoc</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Actor</w:t>
            </w:r>
          </w:p>
        </w:tc>
        <w:tc>
          <w:tcPr>
            <w:tcW w:w="7200" w:type="dxa"/>
          </w:tcPr>
          <w:p w:rsidR="002B3ADE" w:rsidRPr="00DD5737" w:rsidRDefault="00BA2C7E"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Precondicions</w:t>
            </w:r>
          </w:p>
        </w:tc>
        <w:tc>
          <w:tcPr>
            <w:tcW w:w="7200" w:type="dxa"/>
          </w:tcPr>
          <w:p w:rsidR="002B3ADE" w:rsidRPr="00DD5737" w:rsidRDefault="008B6052" w:rsidP="009266CF">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El usuari ha iniciat el programa i es troba en el menú principal</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Postcondicions</w:t>
            </w:r>
          </w:p>
        </w:tc>
        <w:tc>
          <w:tcPr>
            <w:tcW w:w="7200" w:type="dxa"/>
          </w:tcPr>
          <w:p w:rsidR="002B3ADE" w:rsidRPr="00DD5737" w:rsidRDefault="00BF5293"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Un cop tancada la aplicació el usuari es troba de tornada al escriptori o al menú, depèn d’</w:t>
            </w:r>
            <w:r w:rsidR="00E8282E">
              <w:rPr>
                <w:lang w:val="ca-ES"/>
              </w:rPr>
              <w:t>on</w:t>
            </w:r>
            <w:r>
              <w:rPr>
                <w:lang w:val="ca-ES"/>
              </w:rPr>
              <w:t xml:space="preserve"> es trobés abans d’iniciar la aplicació</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Flux normal</w:t>
            </w:r>
          </w:p>
        </w:tc>
        <w:tc>
          <w:tcPr>
            <w:tcW w:w="7200" w:type="dxa"/>
          </w:tcPr>
          <w:p w:rsidR="002B3ADE" w:rsidRDefault="00AB7A5B" w:rsidP="009266CF">
            <w:pPr>
              <w:pStyle w:val="ListParagraph"/>
              <w:numPr>
                <w:ilvl w:val="0"/>
                <w:numId w:val="35"/>
              </w:numPr>
              <w:jc w:val="both"/>
              <w:cnfStyle w:val="000000000000" w:firstRow="0" w:lastRow="0" w:firstColumn="0" w:lastColumn="0" w:oddVBand="0" w:evenVBand="0" w:oddHBand="0" w:evenHBand="0" w:firstRowFirstColumn="0" w:firstRowLastColumn="0" w:lastRowFirstColumn="0" w:lastRowLastColumn="0"/>
            </w:pPr>
            <w:r>
              <w:t>El usuari ha d’anar al menú principal</w:t>
            </w:r>
          </w:p>
          <w:p w:rsidR="00AB7A5B" w:rsidRDefault="00AB7A5B" w:rsidP="009266CF">
            <w:pPr>
              <w:pStyle w:val="ListParagraph"/>
              <w:numPr>
                <w:ilvl w:val="0"/>
                <w:numId w:val="35"/>
              </w:numPr>
              <w:jc w:val="both"/>
              <w:cnfStyle w:val="000000000000" w:firstRow="0" w:lastRow="0" w:firstColumn="0" w:lastColumn="0" w:oddVBand="0" w:evenVBand="0" w:oddHBand="0" w:evenHBand="0" w:firstRowFirstColumn="0" w:firstRowLastColumn="0" w:lastRowFirstColumn="0" w:lastRowLastColumn="0"/>
            </w:pPr>
            <w:r>
              <w:t>El videojoc mostrarà el menú principal</w:t>
            </w:r>
          </w:p>
          <w:p w:rsidR="00AB7A5B" w:rsidRDefault="00AB7A5B" w:rsidP="009266CF">
            <w:pPr>
              <w:pStyle w:val="ListParagraph"/>
              <w:numPr>
                <w:ilvl w:val="0"/>
                <w:numId w:val="35"/>
              </w:numPr>
              <w:jc w:val="both"/>
              <w:cnfStyle w:val="000000000000" w:firstRow="0" w:lastRow="0" w:firstColumn="0" w:lastColumn="0" w:oddVBand="0" w:evenVBand="0" w:oddHBand="0" w:evenHBand="0" w:firstRowFirstColumn="0" w:firstRowLastColumn="0" w:lastRowFirstColumn="0" w:lastRowLastColumn="0"/>
            </w:pPr>
            <w:r>
              <w:t xml:space="preserve">Seleccionar la opció de “EXIT” </w:t>
            </w:r>
          </w:p>
          <w:p w:rsidR="00AB7A5B" w:rsidRPr="00953DD2" w:rsidRDefault="00AB7A5B" w:rsidP="009266CF">
            <w:pPr>
              <w:pStyle w:val="ListParagraph"/>
              <w:numPr>
                <w:ilvl w:val="0"/>
                <w:numId w:val="35"/>
              </w:numPr>
              <w:jc w:val="both"/>
              <w:cnfStyle w:val="000000000000" w:firstRow="0" w:lastRow="0" w:firstColumn="0" w:lastColumn="0" w:oddVBand="0" w:evenVBand="0" w:oddHBand="0" w:evenHBand="0" w:firstRowFirstColumn="0" w:firstRowLastColumn="0" w:lastRowFirstColumn="0" w:lastRowLastColumn="0"/>
            </w:pPr>
            <w:r>
              <w:t>El programari es descarrega de memòria i surt</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Flux alternatiu</w:t>
            </w:r>
          </w:p>
        </w:tc>
        <w:tc>
          <w:tcPr>
            <w:tcW w:w="7200" w:type="dxa"/>
          </w:tcPr>
          <w:p w:rsidR="002B3ADE" w:rsidRDefault="000A3269"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Es podria donar el cas que el usuari utilitzi el botó del que disposen tots els dispositius Android, el de tornar endarrere. En aquest cas també es pot sortir del nostre programari</w:t>
            </w:r>
          </w:p>
          <w:p w:rsidR="000A3269" w:rsidRDefault="00D54EEA" w:rsidP="009266CF">
            <w:pPr>
              <w:pStyle w:val="ListParagraph"/>
              <w:numPr>
                <w:ilvl w:val="0"/>
                <w:numId w:val="36"/>
              </w:numPr>
              <w:jc w:val="both"/>
              <w:cnfStyle w:val="000000100000" w:firstRow="0" w:lastRow="0" w:firstColumn="0" w:lastColumn="0" w:oddVBand="0" w:evenVBand="0" w:oddHBand="1" w:evenHBand="0" w:firstRowFirstColumn="0" w:firstRowLastColumn="0" w:lastRowFirstColumn="0" w:lastRowLastColumn="0"/>
            </w:pPr>
            <w:r>
              <w:t>En qualsevol punt del videojoc, el usuari pot prémer aquest botó</w:t>
            </w:r>
          </w:p>
          <w:p w:rsidR="00D54EEA" w:rsidRDefault="00D54EEA" w:rsidP="009266CF">
            <w:pPr>
              <w:pStyle w:val="ListParagraph"/>
              <w:numPr>
                <w:ilvl w:val="0"/>
                <w:numId w:val="36"/>
              </w:numPr>
              <w:jc w:val="both"/>
              <w:cnfStyle w:val="000000100000" w:firstRow="0" w:lastRow="0" w:firstColumn="0" w:lastColumn="0" w:oddVBand="0" w:evenVBand="0" w:oddHBand="1" w:evenHBand="0" w:firstRowFirstColumn="0" w:firstRowLastColumn="0" w:lastRowFirstColumn="0" w:lastRowLastColumn="0"/>
            </w:pPr>
            <w:r>
              <w:t>Depenen del punt on es trobi, l’haurà de prémer tantes vegades com sigui necessari fins sortir de l’aplicació</w:t>
            </w:r>
          </w:p>
          <w:p w:rsidR="00D54EEA" w:rsidRPr="000A3269" w:rsidRDefault="00D54EEA" w:rsidP="009266CF">
            <w:pPr>
              <w:pStyle w:val="ListParagraph"/>
              <w:numPr>
                <w:ilvl w:val="0"/>
                <w:numId w:val="36"/>
              </w:numPr>
              <w:jc w:val="both"/>
              <w:cnfStyle w:val="000000100000" w:firstRow="0" w:lastRow="0" w:firstColumn="0" w:lastColumn="0" w:oddVBand="0" w:evenVBand="0" w:oddHBand="1" w:evenHBand="0" w:firstRowFirstColumn="0" w:firstRowLastColumn="0" w:lastRowFirstColumn="0" w:lastRowLastColumn="0"/>
            </w:pPr>
            <w:r>
              <w:t>El programari es descarrega de memòria i surt</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Inclusions</w:t>
            </w:r>
          </w:p>
        </w:tc>
        <w:tc>
          <w:tcPr>
            <w:tcW w:w="7200" w:type="dxa"/>
          </w:tcPr>
          <w:p w:rsidR="002B3ADE" w:rsidRPr="00DD5737" w:rsidRDefault="009E4AD5" w:rsidP="009266CF">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JU01</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Exclusions</w:t>
            </w:r>
          </w:p>
        </w:tc>
        <w:tc>
          <w:tcPr>
            <w:tcW w:w="7200" w:type="dxa"/>
          </w:tcPr>
          <w:p w:rsidR="002B3ADE" w:rsidRPr="00DD5737" w:rsidRDefault="00CD2159"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Cap</w:t>
            </w:r>
          </w:p>
        </w:tc>
      </w:tr>
    </w:tbl>
    <w:p w:rsidR="002B3ADE" w:rsidRDefault="002B3ADE" w:rsidP="009266CF">
      <w:pPr>
        <w:jc w:val="both"/>
        <w:rPr>
          <w:lang w:val="ca-ES"/>
        </w:rPr>
      </w:pPr>
    </w:p>
    <w:p w:rsidR="00CC0A79" w:rsidRDefault="00CC0A79" w:rsidP="009266CF">
      <w:pPr>
        <w:jc w:val="both"/>
        <w:rPr>
          <w:lang w:val="ca-ES"/>
        </w:rPr>
      </w:pPr>
    </w:p>
    <w:p w:rsidR="00CC0A79" w:rsidRDefault="00CC0A79" w:rsidP="009266CF">
      <w:pPr>
        <w:pStyle w:val="Heading3"/>
        <w:jc w:val="both"/>
      </w:pPr>
      <w:bookmarkStart w:id="84" w:name="_Toc324978950"/>
      <w:r>
        <w:t>JU03</w:t>
      </w:r>
      <w:r w:rsidR="00453DB4" w:rsidRPr="00453DB4">
        <w:t xml:space="preserve"> </w:t>
      </w:r>
      <w:r w:rsidR="00453DB4">
        <w:t>Accedir a les o</w:t>
      </w:r>
      <w:r w:rsidR="00453DB4" w:rsidRPr="00DD5737">
        <w:t>pcions del videojoc</w:t>
      </w:r>
      <w:bookmarkEnd w:id="84"/>
    </w:p>
    <w:p w:rsidR="00CC0A79" w:rsidRDefault="00CC0A79"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2B3ADE"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3ADE" w:rsidRPr="00DD5737" w:rsidRDefault="002B3ADE" w:rsidP="009266CF">
            <w:pPr>
              <w:jc w:val="both"/>
              <w:rPr>
                <w:lang w:val="ca-ES"/>
              </w:rPr>
            </w:pPr>
          </w:p>
        </w:tc>
        <w:tc>
          <w:tcPr>
            <w:tcW w:w="7200" w:type="dxa"/>
          </w:tcPr>
          <w:p w:rsidR="002B3ADE" w:rsidRPr="00DD5737" w:rsidRDefault="002B3ADE"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Identificador</w:t>
            </w:r>
          </w:p>
        </w:tc>
        <w:tc>
          <w:tcPr>
            <w:tcW w:w="7200" w:type="dxa"/>
          </w:tcPr>
          <w:p w:rsidR="002B3ADE" w:rsidRPr="00DD5737" w:rsidRDefault="00453DB4"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JU03</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Nom</w:t>
            </w:r>
          </w:p>
        </w:tc>
        <w:tc>
          <w:tcPr>
            <w:tcW w:w="7200" w:type="dxa"/>
          </w:tcPr>
          <w:p w:rsidR="002B3ADE" w:rsidRPr="00DD5737" w:rsidRDefault="00453DB4" w:rsidP="009266CF">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Accedir a les o</w:t>
            </w:r>
            <w:r w:rsidRPr="00DD5737">
              <w:rPr>
                <w:lang w:val="ca-ES"/>
              </w:rPr>
              <w:t>pcions del videojoc</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Autor</w:t>
            </w:r>
          </w:p>
        </w:tc>
        <w:tc>
          <w:tcPr>
            <w:tcW w:w="7200" w:type="dxa"/>
          </w:tcPr>
          <w:p w:rsidR="002B3ADE" w:rsidRPr="00DD5737" w:rsidRDefault="005026D2"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Resum</w:t>
            </w:r>
          </w:p>
        </w:tc>
        <w:tc>
          <w:tcPr>
            <w:tcW w:w="7200" w:type="dxa"/>
          </w:tcPr>
          <w:p w:rsidR="002B3ADE" w:rsidRPr="00DD5737" w:rsidRDefault="005026D2" w:rsidP="009266CF">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El usuari vol accedir a les opcions del videojoc</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Actor</w:t>
            </w:r>
          </w:p>
        </w:tc>
        <w:tc>
          <w:tcPr>
            <w:tcW w:w="7200" w:type="dxa"/>
          </w:tcPr>
          <w:p w:rsidR="002B3ADE" w:rsidRPr="00DD5737" w:rsidRDefault="006F01C7"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Precondicions</w:t>
            </w:r>
          </w:p>
        </w:tc>
        <w:tc>
          <w:tcPr>
            <w:tcW w:w="7200" w:type="dxa"/>
          </w:tcPr>
          <w:p w:rsidR="002B3ADE" w:rsidRPr="00DD5737" w:rsidRDefault="005057FD" w:rsidP="009266CF">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El usuari ha iniciat el programa i es troba en el menú principal</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Postcondicions</w:t>
            </w:r>
          </w:p>
        </w:tc>
        <w:tc>
          <w:tcPr>
            <w:tcW w:w="7200" w:type="dxa"/>
          </w:tcPr>
          <w:p w:rsidR="002B3ADE" w:rsidRPr="00DD5737" w:rsidRDefault="00391DFF"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El usuari triarà quina de les opcions vol modificar, o tornar</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Flux normal</w:t>
            </w:r>
          </w:p>
        </w:tc>
        <w:tc>
          <w:tcPr>
            <w:tcW w:w="7200" w:type="dxa"/>
          </w:tcPr>
          <w:p w:rsidR="002B3ADE" w:rsidRDefault="00391DFF" w:rsidP="009266CF">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pPr>
            <w:r>
              <w:t>El usuari accedeix al menú, opcions</w:t>
            </w:r>
          </w:p>
          <w:p w:rsidR="00391DFF" w:rsidRPr="00391DFF" w:rsidRDefault="00391DFF" w:rsidP="009266CF">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pPr>
            <w:r>
              <w:t>El videojoc carrega i mostra al usuari el menú d’opcions</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Flux alternatiu</w:t>
            </w:r>
          </w:p>
        </w:tc>
        <w:tc>
          <w:tcPr>
            <w:tcW w:w="7200" w:type="dxa"/>
          </w:tcPr>
          <w:p w:rsidR="002B3ADE" w:rsidRPr="00DD5737" w:rsidRDefault="00391DFF"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Cap</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Inclusions</w:t>
            </w:r>
          </w:p>
        </w:tc>
        <w:tc>
          <w:tcPr>
            <w:tcW w:w="7200" w:type="dxa"/>
          </w:tcPr>
          <w:p w:rsidR="002B3ADE" w:rsidRPr="00DD5737" w:rsidRDefault="00391DFF" w:rsidP="009266CF">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JU01</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Exclusions</w:t>
            </w:r>
          </w:p>
        </w:tc>
        <w:tc>
          <w:tcPr>
            <w:tcW w:w="7200" w:type="dxa"/>
          </w:tcPr>
          <w:p w:rsidR="002B3ADE" w:rsidRPr="00DD5737" w:rsidRDefault="00391DFF"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Cap</w:t>
            </w:r>
          </w:p>
        </w:tc>
      </w:tr>
    </w:tbl>
    <w:p w:rsidR="002B3ADE" w:rsidRDefault="002B3ADE" w:rsidP="009266CF">
      <w:pPr>
        <w:jc w:val="both"/>
        <w:rPr>
          <w:lang w:val="ca-ES"/>
        </w:rPr>
      </w:pPr>
    </w:p>
    <w:p w:rsidR="00CC0A79" w:rsidRDefault="00CC0A79" w:rsidP="009266CF">
      <w:pPr>
        <w:pStyle w:val="Heading3"/>
        <w:jc w:val="both"/>
      </w:pPr>
      <w:bookmarkStart w:id="85" w:name="_Toc324978951"/>
      <w:r>
        <w:lastRenderedPageBreak/>
        <w:t>JU04</w:t>
      </w:r>
      <w:r w:rsidR="00A21DB6">
        <w:t xml:space="preserve"> </w:t>
      </w:r>
      <w:r w:rsidR="00A21DB6" w:rsidRPr="00DD5737">
        <w:t>Modificar so (SI/NO)</w:t>
      </w:r>
      <w:bookmarkEnd w:id="85"/>
    </w:p>
    <w:p w:rsidR="00CC0A79" w:rsidRDefault="00CC0A79"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2B3ADE"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3ADE" w:rsidRPr="00DD5737" w:rsidRDefault="002B3ADE" w:rsidP="009266CF">
            <w:pPr>
              <w:jc w:val="both"/>
              <w:rPr>
                <w:lang w:val="ca-ES"/>
              </w:rPr>
            </w:pPr>
          </w:p>
        </w:tc>
        <w:tc>
          <w:tcPr>
            <w:tcW w:w="7200" w:type="dxa"/>
          </w:tcPr>
          <w:p w:rsidR="002B3ADE" w:rsidRPr="00DD5737" w:rsidRDefault="002B3ADE"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Identificador</w:t>
            </w:r>
          </w:p>
        </w:tc>
        <w:tc>
          <w:tcPr>
            <w:tcW w:w="7200" w:type="dxa"/>
          </w:tcPr>
          <w:p w:rsidR="002B3ADE" w:rsidRPr="00DD5737" w:rsidRDefault="00DD4970"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JU04</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Nom</w:t>
            </w:r>
          </w:p>
        </w:tc>
        <w:tc>
          <w:tcPr>
            <w:tcW w:w="7200" w:type="dxa"/>
          </w:tcPr>
          <w:p w:rsidR="002B3ADE" w:rsidRPr="00DD5737" w:rsidRDefault="00A21DB6"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Modificar so (SI/NO)</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Autor</w:t>
            </w:r>
          </w:p>
        </w:tc>
        <w:tc>
          <w:tcPr>
            <w:tcW w:w="7200" w:type="dxa"/>
          </w:tcPr>
          <w:p w:rsidR="002B3ADE" w:rsidRPr="00DD5737" w:rsidRDefault="00DD4970"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Resum</w:t>
            </w:r>
          </w:p>
        </w:tc>
        <w:tc>
          <w:tcPr>
            <w:tcW w:w="7200" w:type="dxa"/>
          </w:tcPr>
          <w:p w:rsidR="002B3ADE" w:rsidRPr="00DD5737" w:rsidRDefault="0064202D" w:rsidP="009266CF">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El usuari del videojoc, voldrà seleccionar si desitja jugar amb so ambient o sense</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Actor</w:t>
            </w:r>
          </w:p>
        </w:tc>
        <w:tc>
          <w:tcPr>
            <w:tcW w:w="7200" w:type="dxa"/>
          </w:tcPr>
          <w:p w:rsidR="002B3ADE" w:rsidRPr="00DD5737" w:rsidRDefault="006F01C7"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Precondicions</w:t>
            </w:r>
          </w:p>
        </w:tc>
        <w:tc>
          <w:tcPr>
            <w:tcW w:w="7200" w:type="dxa"/>
          </w:tcPr>
          <w:p w:rsidR="002B3ADE" w:rsidRPr="00DD5737" w:rsidRDefault="005057FD" w:rsidP="009266CF">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 xml:space="preserve">El usuari ha iniciat el programa i es troba </w:t>
            </w:r>
            <w:r w:rsidR="0064202D">
              <w:rPr>
                <w:lang w:val="ca-ES"/>
              </w:rPr>
              <w:t>dintre del menú de les opcions</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Postcondicions</w:t>
            </w:r>
          </w:p>
        </w:tc>
        <w:tc>
          <w:tcPr>
            <w:tcW w:w="7200" w:type="dxa"/>
          </w:tcPr>
          <w:p w:rsidR="002B3ADE" w:rsidRPr="00DD5737" w:rsidRDefault="00425117"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El usuari triarà si vol jugar amb so o sense</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Flux normal</w:t>
            </w:r>
          </w:p>
        </w:tc>
        <w:tc>
          <w:tcPr>
            <w:tcW w:w="7200" w:type="dxa"/>
          </w:tcPr>
          <w:p w:rsidR="00425117" w:rsidRDefault="00425117" w:rsidP="009266CF">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pPr>
            <w:r>
              <w:t>El usuari selecciona la opció de so en el menú d’opcions</w:t>
            </w:r>
          </w:p>
          <w:p w:rsidR="00916408" w:rsidRDefault="00C64B00" w:rsidP="009266CF">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pPr>
            <w:r>
              <w:t>El programa mostrar</w:t>
            </w:r>
            <w:r w:rsidR="00916408">
              <w:t>à el menú d’opcions de so</w:t>
            </w:r>
          </w:p>
          <w:p w:rsidR="00916408" w:rsidRDefault="00916408" w:rsidP="009266CF">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pPr>
            <w:r>
              <w:t>El usuari seleccionarà si desitja so o sense so</w:t>
            </w:r>
          </w:p>
          <w:p w:rsidR="002B3ADE" w:rsidRPr="00425117" w:rsidRDefault="00916408" w:rsidP="009266CF">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pPr>
            <w:r>
              <w:t>El videojoc tornarà al menú principal</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Flux alternatiu</w:t>
            </w:r>
          </w:p>
        </w:tc>
        <w:tc>
          <w:tcPr>
            <w:tcW w:w="7200" w:type="dxa"/>
          </w:tcPr>
          <w:p w:rsidR="002B3ADE" w:rsidRDefault="00225120"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Tots els dispositius mòbils tenen una manera de apujar el volum o baixar-lo, per tant es podria abaixar el volum del joc fins arribar al silenci, o viceversa</w:t>
            </w:r>
          </w:p>
          <w:p w:rsidR="00225120" w:rsidRDefault="001270E3" w:rsidP="009266CF">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pPr>
            <w:r>
              <w:t>El usuari decideix baixar el volum del joc</w:t>
            </w:r>
          </w:p>
          <w:p w:rsidR="001270E3" w:rsidRDefault="0089725A" w:rsidP="009266CF">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pPr>
            <w:r>
              <w:t>Pressiona el botó de baixar el volum</w:t>
            </w:r>
          </w:p>
          <w:p w:rsidR="0089725A" w:rsidRPr="00225120" w:rsidRDefault="0089725A" w:rsidP="009266CF">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pPr>
            <w:r>
              <w:t>El dispositiu Android baixa el volum, i per tant també del videojoc</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Inclusions</w:t>
            </w:r>
          </w:p>
        </w:tc>
        <w:tc>
          <w:tcPr>
            <w:tcW w:w="7200" w:type="dxa"/>
          </w:tcPr>
          <w:p w:rsidR="002B3ADE" w:rsidRPr="00DD5737" w:rsidRDefault="0089725A" w:rsidP="009266CF">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JU03</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Exclusions</w:t>
            </w:r>
          </w:p>
        </w:tc>
        <w:tc>
          <w:tcPr>
            <w:tcW w:w="7200" w:type="dxa"/>
          </w:tcPr>
          <w:p w:rsidR="002B3ADE" w:rsidRPr="00DD5737" w:rsidRDefault="00526ED7"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Cap</w:t>
            </w:r>
          </w:p>
        </w:tc>
      </w:tr>
    </w:tbl>
    <w:p w:rsidR="002B3ADE" w:rsidRDefault="002B3ADE" w:rsidP="009266CF">
      <w:pPr>
        <w:jc w:val="both"/>
        <w:rPr>
          <w:lang w:val="ca-ES"/>
        </w:rPr>
      </w:pPr>
    </w:p>
    <w:p w:rsidR="00CC0A79" w:rsidRDefault="00CC0A79" w:rsidP="009266CF">
      <w:pPr>
        <w:jc w:val="both"/>
        <w:rPr>
          <w:lang w:val="ca-ES"/>
        </w:rPr>
      </w:pPr>
    </w:p>
    <w:p w:rsidR="00CC0A79" w:rsidRDefault="00CC0A79" w:rsidP="009266CF">
      <w:pPr>
        <w:pStyle w:val="Heading3"/>
        <w:jc w:val="both"/>
      </w:pPr>
      <w:bookmarkStart w:id="86" w:name="_Toc324978952"/>
      <w:r>
        <w:t>JU05</w:t>
      </w:r>
      <w:r w:rsidR="000A5414">
        <w:t xml:space="preserve"> </w:t>
      </w:r>
      <w:r w:rsidR="000A5414" w:rsidRPr="00DD5737">
        <w:t>Modificar nivell de dificultat</w:t>
      </w:r>
      <w:bookmarkEnd w:id="86"/>
    </w:p>
    <w:p w:rsidR="00CC0A79" w:rsidRDefault="00CC0A79"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2B3ADE"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3ADE" w:rsidRPr="00DD5737" w:rsidRDefault="002B3ADE" w:rsidP="009266CF">
            <w:pPr>
              <w:jc w:val="both"/>
              <w:rPr>
                <w:lang w:val="ca-ES"/>
              </w:rPr>
            </w:pPr>
          </w:p>
        </w:tc>
        <w:tc>
          <w:tcPr>
            <w:tcW w:w="7200" w:type="dxa"/>
          </w:tcPr>
          <w:p w:rsidR="002B3ADE" w:rsidRPr="00DD5737" w:rsidRDefault="002B3ADE"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Identificador</w:t>
            </w:r>
          </w:p>
        </w:tc>
        <w:tc>
          <w:tcPr>
            <w:tcW w:w="7200" w:type="dxa"/>
          </w:tcPr>
          <w:p w:rsidR="002B3ADE" w:rsidRPr="00DD5737" w:rsidRDefault="000A5414"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JU05</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Nom</w:t>
            </w:r>
          </w:p>
        </w:tc>
        <w:tc>
          <w:tcPr>
            <w:tcW w:w="7200" w:type="dxa"/>
          </w:tcPr>
          <w:p w:rsidR="002B3ADE" w:rsidRPr="00DD5737" w:rsidRDefault="000A5414" w:rsidP="009266CF">
            <w:pPr>
              <w:jc w:val="both"/>
              <w:cnfStyle w:val="000000000000" w:firstRow="0" w:lastRow="0" w:firstColumn="0" w:lastColumn="0" w:oddVBand="0" w:evenVBand="0" w:oddHBand="0" w:evenHBand="0" w:firstRowFirstColumn="0" w:firstRowLastColumn="0" w:lastRowFirstColumn="0" w:lastRowLastColumn="0"/>
              <w:rPr>
                <w:lang w:val="ca-ES"/>
              </w:rPr>
            </w:pPr>
            <w:r w:rsidRPr="00DD5737">
              <w:rPr>
                <w:lang w:val="ca-ES"/>
              </w:rPr>
              <w:t>Modificar nivell de dificultat</w:t>
            </w: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Autor</w:t>
            </w:r>
          </w:p>
        </w:tc>
        <w:tc>
          <w:tcPr>
            <w:tcW w:w="7200" w:type="dxa"/>
          </w:tcPr>
          <w:p w:rsidR="002B3ADE" w:rsidRPr="00DD5737" w:rsidRDefault="000A5414"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Resum</w:t>
            </w:r>
          </w:p>
        </w:tc>
        <w:tc>
          <w:tcPr>
            <w:tcW w:w="7200" w:type="dxa"/>
          </w:tcPr>
          <w:p w:rsidR="002B3ADE" w:rsidRPr="00DD5737" w:rsidRDefault="002B3ADE"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Actor</w:t>
            </w:r>
          </w:p>
        </w:tc>
        <w:tc>
          <w:tcPr>
            <w:tcW w:w="7200" w:type="dxa"/>
          </w:tcPr>
          <w:p w:rsidR="002B3ADE" w:rsidRPr="00DD5737" w:rsidRDefault="006F01C7"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Precondicions</w:t>
            </w:r>
          </w:p>
        </w:tc>
        <w:tc>
          <w:tcPr>
            <w:tcW w:w="7200" w:type="dxa"/>
          </w:tcPr>
          <w:p w:rsidR="002B3ADE" w:rsidRPr="00DD5737" w:rsidRDefault="002B3ADE"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Postcondicions</w:t>
            </w:r>
          </w:p>
        </w:tc>
        <w:tc>
          <w:tcPr>
            <w:tcW w:w="7200" w:type="dxa"/>
          </w:tcPr>
          <w:p w:rsidR="002B3ADE" w:rsidRPr="00DD5737" w:rsidRDefault="002B3ADE"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Flux normal</w:t>
            </w:r>
          </w:p>
        </w:tc>
        <w:tc>
          <w:tcPr>
            <w:tcW w:w="7200" w:type="dxa"/>
          </w:tcPr>
          <w:p w:rsidR="002B3ADE" w:rsidRPr="00DD5737" w:rsidRDefault="002B3ADE"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Flux alternatiu</w:t>
            </w:r>
          </w:p>
        </w:tc>
        <w:tc>
          <w:tcPr>
            <w:tcW w:w="7200" w:type="dxa"/>
          </w:tcPr>
          <w:p w:rsidR="002B3ADE" w:rsidRPr="00DD5737" w:rsidRDefault="002B3ADE"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2B3ADE"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Inclusions</w:t>
            </w:r>
          </w:p>
        </w:tc>
        <w:tc>
          <w:tcPr>
            <w:tcW w:w="7200" w:type="dxa"/>
          </w:tcPr>
          <w:p w:rsidR="002B3ADE" w:rsidRPr="00DD5737" w:rsidRDefault="002B3ADE"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3ADE"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3ADE" w:rsidRPr="00DD5737" w:rsidRDefault="002B3ADE" w:rsidP="009266CF">
            <w:pPr>
              <w:jc w:val="both"/>
              <w:rPr>
                <w:lang w:val="ca-ES"/>
              </w:rPr>
            </w:pPr>
            <w:r w:rsidRPr="00DD5737">
              <w:rPr>
                <w:lang w:val="ca-ES"/>
              </w:rPr>
              <w:t>Exclusions</w:t>
            </w:r>
          </w:p>
        </w:tc>
        <w:tc>
          <w:tcPr>
            <w:tcW w:w="7200" w:type="dxa"/>
          </w:tcPr>
          <w:p w:rsidR="002B3ADE" w:rsidRPr="00DD5737" w:rsidRDefault="002B3ADE"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2B3ADE" w:rsidRPr="00DD5737" w:rsidRDefault="002B3ADE" w:rsidP="009266CF">
      <w:pPr>
        <w:jc w:val="both"/>
        <w:rPr>
          <w:lang w:val="ca-ES"/>
        </w:rPr>
      </w:pPr>
    </w:p>
    <w:p w:rsidR="000B5591" w:rsidRDefault="000B5591" w:rsidP="009266CF">
      <w:pPr>
        <w:jc w:val="both"/>
        <w:rPr>
          <w:lang w:val="ca-ES"/>
        </w:rPr>
      </w:pPr>
    </w:p>
    <w:p w:rsidR="00F152B5" w:rsidRPr="00DD5737" w:rsidRDefault="00F152B5" w:rsidP="009266CF">
      <w:pPr>
        <w:pStyle w:val="Heading3"/>
        <w:jc w:val="both"/>
      </w:pPr>
      <w:bookmarkStart w:id="87" w:name="_Toc324978953"/>
      <w:r>
        <w:lastRenderedPageBreak/>
        <w:t>JU06 Jugar</w:t>
      </w:r>
      <w:bookmarkEnd w:id="87"/>
    </w:p>
    <w:p w:rsidR="00534D9E" w:rsidRPr="00DD5737" w:rsidRDefault="00534D9E"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9266CF">
            <w:pPr>
              <w:jc w:val="both"/>
              <w:rPr>
                <w:lang w:val="ca-ES"/>
              </w:rPr>
            </w:pPr>
          </w:p>
        </w:tc>
        <w:tc>
          <w:tcPr>
            <w:tcW w:w="7200" w:type="dxa"/>
          </w:tcPr>
          <w:p w:rsidR="00717844" w:rsidRPr="00DD5737" w:rsidRDefault="00717844"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Identificador</w:t>
            </w:r>
          </w:p>
        </w:tc>
        <w:tc>
          <w:tcPr>
            <w:tcW w:w="7200" w:type="dxa"/>
          </w:tcPr>
          <w:p w:rsidR="00717844" w:rsidRPr="00DD5737" w:rsidRDefault="00F152B5"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JU06</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Nom</w:t>
            </w:r>
          </w:p>
        </w:tc>
        <w:tc>
          <w:tcPr>
            <w:tcW w:w="7200" w:type="dxa"/>
          </w:tcPr>
          <w:p w:rsidR="00717844" w:rsidRPr="00DD5737" w:rsidRDefault="00F152B5" w:rsidP="009266CF">
            <w:pPr>
              <w:jc w:val="both"/>
              <w:cnfStyle w:val="000000000000" w:firstRow="0" w:lastRow="0" w:firstColumn="0" w:lastColumn="0" w:oddVBand="0" w:evenVBand="0" w:oddHBand="0" w:evenHBand="0" w:firstRowFirstColumn="0" w:firstRowLastColumn="0" w:lastRowFirstColumn="0" w:lastRowLastColumn="0"/>
              <w:rPr>
                <w:lang w:val="ca-ES"/>
              </w:rPr>
            </w:pPr>
            <w:r>
              <w:rPr>
                <w:lang w:val="ca-ES"/>
              </w:rPr>
              <w:t>Jugar</w:t>
            </w: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Autor</w:t>
            </w:r>
          </w:p>
        </w:tc>
        <w:tc>
          <w:tcPr>
            <w:tcW w:w="7200" w:type="dxa"/>
          </w:tcPr>
          <w:p w:rsidR="00717844" w:rsidRPr="00DD5737" w:rsidRDefault="00050358"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Resum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Actor</w:t>
            </w:r>
          </w:p>
        </w:tc>
        <w:tc>
          <w:tcPr>
            <w:tcW w:w="7200" w:type="dxa"/>
          </w:tcPr>
          <w:p w:rsidR="00717844" w:rsidRPr="00DD5737" w:rsidRDefault="006F01C7"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Precondicions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Postcondicions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normal</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alternatiu</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Inclusions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Exclusions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0B5591" w:rsidRDefault="000B5591" w:rsidP="009266CF">
      <w:pPr>
        <w:jc w:val="both"/>
        <w:rPr>
          <w:lang w:val="ca-ES"/>
        </w:rPr>
      </w:pPr>
    </w:p>
    <w:p w:rsidR="00763377" w:rsidRDefault="00763377" w:rsidP="009266CF">
      <w:pPr>
        <w:jc w:val="both"/>
        <w:rPr>
          <w:lang w:val="ca-ES"/>
        </w:rPr>
      </w:pPr>
    </w:p>
    <w:p w:rsidR="00763377" w:rsidRDefault="00763377" w:rsidP="009266CF">
      <w:pPr>
        <w:pStyle w:val="Heading3"/>
        <w:jc w:val="both"/>
      </w:pPr>
      <w:bookmarkStart w:id="88" w:name="_Toc324978954"/>
      <w:r w:rsidRPr="00DD5737">
        <w:t>PN01</w:t>
      </w:r>
      <w:bookmarkEnd w:id="88"/>
    </w:p>
    <w:p w:rsidR="00763377" w:rsidRDefault="00763377"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9266CF">
            <w:pPr>
              <w:jc w:val="both"/>
              <w:rPr>
                <w:lang w:val="ca-ES"/>
              </w:rPr>
            </w:pPr>
          </w:p>
        </w:tc>
        <w:tc>
          <w:tcPr>
            <w:tcW w:w="7200" w:type="dxa"/>
          </w:tcPr>
          <w:p w:rsidR="00717844" w:rsidRPr="00DD5737" w:rsidRDefault="00717844"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Identificador</w:t>
            </w:r>
          </w:p>
        </w:tc>
        <w:tc>
          <w:tcPr>
            <w:tcW w:w="7200" w:type="dxa"/>
          </w:tcPr>
          <w:p w:rsidR="00717844" w:rsidRPr="00DD5737" w:rsidRDefault="00763377"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PN01</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Nom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Autor</w:t>
            </w:r>
          </w:p>
        </w:tc>
        <w:tc>
          <w:tcPr>
            <w:tcW w:w="7200" w:type="dxa"/>
          </w:tcPr>
          <w:p w:rsidR="00717844" w:rsidRPr="00DD5737" w:rsidRDefault="00050358"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Resum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Actor</w:t>
            </w:r>
          </w:p>
        </w:tc>
        <w:tc>
          <w:tcPr>
            <w:tcW w:w="7200" w:type="dxa"/>
          </w:tcPr>
          <w:p w:rsidR="00717844" w:rsidRPr="00DD5737" w:rsidRDefault="006F01C7"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Precondicions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Postcondicions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normal</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alternatiu</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Inclusions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Exclusions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Default="00717844" w:rsidP="009266CF">
      <w:pPr>
        <w:jc w:val="both"/>
        <w:rPr>
          <w:lang w:val="ca-ES"/>
        </w:rPr>
      </w:pPr>
    </w:p>
    <w:p w:rsidR="00763377" w:rsidRDefault="00763377" w:rsidP="009266CF">
      <w:pPr>
        <w:pStyle w:val="Heading3"/>
        <w:jc w:val="both"/>
      </w:pPr>
      <w:bookmarkStart w:id="89" w:name="_Toc324978955"/>
      <w:r w:rsidRPr="00DD5737">
        <w:t>PN</w:t>
      </w:r>
      <w:r>
        <w:t>02</w:t>
      </w:r>
      <w:bookmarkEnd w:id="89"/>
    </w:p>
    <w:p w:rsidR="00763377" w:rsidRDefault="00763377"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9266CF">
            <w:pPr>
              <w:jc w:val="both"/>
              <w:rPr>
                <w:lang w:val="ca-ES"/>
              </w:rPr>
            </w:pPr>
          </w:p>
        </w:tc>
        <w:tc>
          <w:tcPr>
            <w:tcW w:w="7200" w:type="dxa"/>
          </w:tcPr>
          <w:p w:rsidR="00717844" w:rsidRPr="00DD5737" w:rsidRDefault="00717844"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Identificador</w:t>
            </w:r>
          </w:p>
        </w:tc>
        <w:tc>
          <w:tcPr>
            <w:tcW w:w="7200" w:type="dxa"/>
          </w:tcPr>
          <w:p w:rsidR="00717844" w:rsidRPr="00DD5737" w:rsidRDefault="00763377"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PN</w:t>
            </w:r>
            <w:r>
              <w:rPr>
                <w:lang w:val="ca-ES"/>
              </w:rPr>
              <w:t>02</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Nom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Autor</w:t>
            </w:r>
          </w:p>
        </w:tc>
        <w:tc>
          <w:tcPr>
            <w:tcW w:w="7200" w:type="dxa"/>
          </w:tcPr>
          <w:p w:rsidR="00717844" w:rsidRPr="00DD5737" w:rsidRDefault="00050358"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Resum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Actor</w:t>
            </w:r>
          </w:p>
        </w:tc>
        <w:tc>
          <w:tcPr>
            <w:tcW w:w="7200" w:type="dxa"/>
          </w:tcPr>
          <w:p w:rsidR="00717844" w:rsidRPr="00DD5737" w:rsidRDefault="006F01C7"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Precondicions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Postcondicions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lastRenderedPageBreak/>
              <w:t>Flux normal</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alternatiu</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Inclusions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Exclusions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Default="00717844" w:rsidP="009266CF">
      <w:pPr>
        <w:jc w:val="both"/>
        <w:rPr>
          <w:lang w:val="ca-ES"/>
        </w:rPr>
      </w:pPr>
    </w:p>
    <w:p w:rsidR="00763377" w:rsidRDefault="00763377" w:rsidP="009266CF">
      <w:pPr>
        <w:pStyle w:val="Heading3"/>
        <w:jc w:val="both"/>
      </w:pPr>
      <w:bookmarkStart w:id="90" w:name="_Toc324978956"/>
      <w:r w:rsidRPr="00DD5737">
        <w:t>PN</w:t>
      </w:r>
      <w:r>
        <w:t>03</w:t>
      </w:r>
      <w:bookmarkEnd w:id="90"/>
    </w:p>
    <w:p w:rsidR="00763377" w:rsidRDefault="00763377"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9266CF">
            <w:pPr>
              <w:jc w:val="both"/>
              <w:rPr>
                <w:lang w:val="ca-ES"/>
              </w:rPr>
            </w:pPr>
          </w:p>
        </w:tc>
        <w:tc>
          <w:tcPr>
            <w:tcW w:w="7200" w:type="dxa"/>
          </w:tcPr>
          <w:p w:rsidR="00717844" w:rsidRPr="00DD5737" w:rsidRDefault="00717844"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Identificador</w:t>
            </w:r>
          </w:p>
        </w:tc>
        <w:tc>
          <w:tcPr>
            <w:tcW w:w="7200" w:type="dxa"/>
          </w:tcPr>
          <w:p w:rsidR="00717844" w:rsidRPr="00DD5737" w:rsidRDefault="00763377"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PN</w:t>
            </w:r>
            <w:r>
              <w:rPr>
                <w:lang w:val="ca-ES"/>
              </w:rPr>
              <w:t>03</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Nom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Autor</w:t>
            </w:r>
          </w:p>
        </w:tc>
        <w:tc>
          <w:tcPr>
            <w:tcW w:w="7200" w:type="dxa"/>
          </w:tcPr>
          <w:p w:rsidR="00717844" w:rsidRPr="00DD5737" w:rsidRDefault="00050358"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Resum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Actor</w:t>
            </w:r>
          </w:p>
        </w:tc>
        <w:tc>
          <w:tcPr>
            <w:tcW w:w="7200" w:type="dxa"/>
          </w:tcPr>
          <w:p w:rsidR="00717844" w:rsidRPr="00DD5737" w:rsidRDefault="00050358"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Precondicions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Postcondicions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normal</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alternatiu</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Inclusions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Exclusions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Default="00717844" w:rsidP="009266CF">
      <w:pPr>
        <w:jc w:val="both"/>
        <w:rPr>
          <w:lang w:val="ca-ES"/>
        </w:rPr>
      </w:pPr>
    </w:p>
    <w:p w:rsidR="004A6868" w:rsidRDefault="004A6868" w:rsidP="009266CF">
      <w:pPr>
        <w:pStyle w:val="Heading3"/>
        <w:jc w:val="both"/>
      </w:pPr>
      <w:bookmarkStart w:id="91" w:name="_Toc324978957"/>
      <w:r w:rsidRPr="00DD5737">
        <w:t>PN</w:t>
      </w:r>
      <w:r>
        <w:t>04</w:t>
      </w:r>
      <w:bookmarkEnd w:id="91"/>
    </w:p>
    <w:p w:rsidR="004A6868" w:rsidRDefault="004A6868"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9266CF">
            <w:pPr>
              <w:jc w:val="both"/>
              <w:rPr>
                <w:lang w:val="ca-ES"/>
              </w:rPr>
            </w:pPr>
          </w:p>
        </w:tc>
        <w:tc>
          <w:tcPr>
            <w:tcW w:w="7200" w:type="dxa"/>
          </w:tcPr>
          <w:p w:rsidR="00717844" w:rsidRPr="00DD5737" w:rsidRDefault="00717844"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Identificador</w:t>
            </w:r>
          </w:p>
        </w:tc>
        <w:tc>
          <w:tcPr>
            <w:tcW w:w="7200" w:type="dxa"/>
          </w:tcPr>
          <w:p w:rsidR="00717844" w:rsidRPr="00DD5737" w:rsidRDefault="004A6868"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PN</w:t>
            </w:r>
            <w:r>
              <w:rPr>
                <w:lang w:val="ca-ES"/>
              </w:rPr>
              <w:t>04</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Nom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Autor</w:t>
            </w:r>
          </w:p>
        </w:tc>
        <w:tc>
          <w:tcPr>
            <w:tcW w:w="7200" w:type="dxa"/>
          </w:tcPr>
          <w:p w:rsidR="00717844" w:rsidRPr="00DD5737" w:rsidRDefault="00050358"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Resum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Actor</w:t>
            </w:r>
          </w:p>
        </w:tc>
        <w:tc>
          <w:tcPr>
            <w:tcW w:w="7200" w:type="dxa"/>
          </w:tcPr>
          <w:p w:rsidR="00717844" w:rsidRPr="00DD5737" w:rsidRDefault="00050358"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Precondicions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Postcondicions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normal</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alternatiu</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Inclusions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Exclusions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Default="00717844" w:rsidP="009266CF">
      <w:pPr>
        <w:jc w:val="both"/>
        <w:rPr>
          <w:lang w:val="ca-ES"/>
        </w:rPr>
      </w:pPr>
    </w:p>
    <w:p w:rsidR="004A6868" w:rsidRDefault="004A6868" w:rsidP="009266CF">
      <w:pPr>
        <w:pStyle w:val="Heading3"/>
        <w:jc w:val="both"/>
      </w:pPr>
      <w:bookmarkStart w:id="92" w:name="_Toc324978958"/>
      <w:r w:rsidRPr="00DD5737">
        <w:t>PN</w:t>
      </w:r>
      <w:r>
        <w:t>05</w:t>
      </w:r>
      <w:bookmarkEnd w:id="92"/>
    </w:p>
    <w:p w:rsidR="004A6868" w:rsidRDefault="004A6868"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9266CF">
            <w:pPr>
              <w:jc w:val="both"/>
              <w:rPr>
                <w:lang w:val="ca-ES"/>
              </w:rPr>
            </w:pPr>
          </w:p>
        </w:tc>
        <w:tc>
          <w:tcPr>
            <w:tcW w:w="7200" w:type="dxa"/>
          </w:tcPr>
          <w:p w:rsidR="00717844" w:rsidRPr="00DD5737" w:rsidRDefault="00717844"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Identificador</w:t>
            </w:r>
          </w:p>
        </w:tc>
        <w:tc>
          <w:tcPr>
            <w:tcW w:w="7200" w:type="dxa"/>
          </w:tcPr>
          <w:p w:rsidR="00717844" w:rsidRPr="00DD5737" w:rsidRDefault="004A6868" w:rsidP="009266CF">
            <w:pPr>
              <w:jc w:val="both"/>
              <w:cnfStyle w:val="000000100000" w:firstRow="0" w:lastRow="0" w:firstColumn="0" w:lastColumn="0" w:oddVBand="0" w:evenVBand="0" w:oddHBand="1" w:evenHBand="0" w:firstRowFirstColumn="0" w:firstRowLastColumn="0" w:lastRowFirstColumn="0" w:lastRowLastColumn="0"/>
              <w:rPr>
                <w:lang w:val="ca-ES"/>
              </w:rPr>
            </w:pPr>
            <w:r w:rsidRPr="00DD5737">
              <w:rPr>
                <w:lang w:val="ca-ES"/>
              </w:rPr>
              <w:t>PN</w:t>
            </w:r>
            <w:r>
              <w:rPr>
                <w:lang w:val="ca-ES"/>
              </w:rPr>
              <w:t>05</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Nom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lastRenderedPageBreak/>
              <w:t>Autor</w:t>
            </w:r>
          </w:p>
        </w:tc>
        <w:tc>
          <w:tcPr>
            <w:tcW w:w="7200" w:type="dxa"/>
          </w:tcPr>
          <w:p w:rsidR="00717844" w:rsidRPr="00DD5737" w:rsidRDefault="004A6868"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Resum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Actor</w:t>
            </w:r>
          </w:p>
        </w:tc>
        <w:tc>
          <w:tcPr>
            <w:tcW w:w="7200" w:type="dxa"/>
          </w:tcPr>
          <w:p w:rsidR="00717844" w:rsidRPr="00DD5737" w:rsidRDefault="00050358"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Jugador</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Precondicions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Postcondicions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normal</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alternatiu</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Inclusions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Exclusions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Default="00717844" w:rsidP="009266CF">
      <w:pPr>
        <w:jc w:val="both"/>
        <w:rPr>
          <w:lang w:val="ca-ES"/>
        </w:rPr>
      </w:pPr>
    </w:p>
    <w:p w:rsidR="007C3966" w:rsidRDefault="007C3966" w:rsidP="009266CF">
      <w:pPr>
        <w:pStyle w:val="Heading3"/>
        <w:jc w:val="both"/>
      </w:pPr>
      <w:bookmarkStart w:id="93" w:name="_Toc324978959"/>
      <w:r>
        <w:t>IA01</w:t>
      </w:r>
      <w:bookmarkEnd w:id="93"/>
    </w:p>
    <w:p w:rsidR="007C3966" w:rsidRDefault="007C3966"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9266CF">
            <w:pPr>
              <w:jc w:val="both"/>
              <w:rPr>
                <w:lang w:val="ca-ES"/>
              </w:rPr>
            </w:pPr>
          </w:p>
        </w:tc>
        <w:tc>
          <w:tcPr>
            <w:tcW w:w="7200" w:type="dxa"/>
          </w:tcPr>
          <w:p w:rsidR="00717844" w:rsidRPr="00DD5737" w:rsidRDefault="00717844"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Identificador</w:t>
            </w:r>
          </w:p>
        </w:tc>
        <w:tc>
          <w:tcPr>
            <w:tcW w:w="7200" w:type="dxa"/>
          </w:tcPr>
          <w:p w:rsidR="00717844" w:rsidRPr="00DD5737" w:rsidRDefault="007C3966"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IA01</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Nom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Autor</w:t>
            </w:r>
          </w:p>
        </w:tc>
        <w:tc>
          <w:tcPr>
            <w:tcW w:w="7200" w:type="dxa"/>
          </w:tcPr>
          <w:p w:rsidR="00717844" w:rsidRPr="00DD5737" w:rsidRDefault="007C3966"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Resum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Actor</w:t>
            </w:r>
          </w:p>
        </w:tc>
        <w:tc>
          <w:tcPr>
            <w:tcW w:w="7200" w:type="dxa"/>
          </w:tcPr>
          <w:p w:rsidR="00717844" w:rsidRPr="00DD5737" w:rsidRDefault="001D2D00"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Intel·ligència Artificial del videojoc</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Precondicions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Postcondicions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normal</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alternatiu</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Inclusions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Exclusions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Default="00717844" w:rsidP="009266CF">
      <w:pPr>
        <w:jc w:val="both"/>
        <w:rPr>
          <w:lang w:val="ca-ES"/>
        </w:rPr>
      </w:pPr>
    </w:p>
    <w:p w:rsidR="002B4AD5" w:rsidRDefault="002B4AD5" w:rsidP="009266CF">
      <w:pPr>
        <w:pStyle w:val="Heading3"/>
        <w:jc w:val="both"/>
      </w:pPr>
      <w:bookmarkStart w:id="94" w:name="_Toc324978960"/>
      <w:r>
        <w:t>IA02</w:t>
      </w:r>
      <w:bookmarkEnd w:id="94"/>
    </w:p>
    <w:p w:rsidR="002B4AD5" w:rsidRDefault="002B4AD5"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9266CF">
            <w:pPr>
              <w:jc w:val="both"/>
              <w:rPr>
                <w:lang w:val="ca-ES"/>
              </w:rPr>
            </w:pPr>
          </w:p>
        </w:tc>
        <w:tc>
          <w:tcPr>
            <w:tcW w:w="7200" w:type="dxa"/>
          </w:tcPr>
          <w:p w:rsidR="00717844" w:rsidRPr="00DD5737" w:rsidRDefault="00717844"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Identificador</w:t>
            </w:r>
          </w:p>
        </w:tc>
        <w:tc>
          <w:tcPr>
            <w:tcW w:w="7200" w:type="dxa"/>
          </w:tcPr>
          <w:p w:rsidR="00717844" w:rsidRPr="00DD5737" w:rsidRDefault="002B4AD5"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IA02</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Nom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Autor</w:t>
            </w:r>
          </w:p>
        </w:tc>
        <w:tc>
          <w:tcPr>
            <w:tcW w:w="7200" w:type="dxa"/>
          </w:tcPr>
          <w:p w:rsidR="00717844" w:rsidRPr="00DD5737" w:rsidRDefault="002B4AD5"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Resum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Actor</w:t>
            </w:r>
          </w:p>
        </w:tc>
        <w:tc>
          <w:tcPr>
            <w:tcW w:w="7200" w:type="dxa"/>
          </w:tcPr>
          <w:p w:rsidR="00717844" w:rsidRPr="00DD5737" w:rsidRDefault="001D2D00"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Intel·ligència Artificial del videojoc</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Precondicions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Postcondicions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normal</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alternatiu</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Inclusions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Exclusions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Default="00717844" w:rsidP="009266CF">
      <w:pPr>
        <w:jc w:val="both"/>
        <w:rPr>
          <w:lang w:val="ca-ES"/>
        </w:rPr>
      </w:pPr>
    </w:p>
    <w:p w:rsidR="002B4AD5" w:rsidRDefault="002B4AD5" w:rsidP="009266CF">
      <w:pPr>
        <w:pStyle w:val="Heading3"/>
        <w:jc w:val="both"/>
      </w:pPr>
      <w:bookmarkStart w:id="95" w:name="_Toc324978961"/>
      <w:r>
        <w:lastRenderedPageBreak/>
        <w:t>IA03</w:t>
      </w:r>
      <w:bookmarkEnd w:id="95"/>
    </w:p>
    <w:p w:rsidR="002B4AD5" w:rsidRDefault="002B4AD5"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717844"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717844" w:rsidRPr="00DD5737" w:rsidRDefault="00717844" w:rsidP="009266CF">
            <w:pPr>
              <w:jc w:val="both"/>
              <w:rPr>
                <w:lang w:val="ca-ES"/>
              </w:rPr>
            </w:pPr>
          </w:p>
        </w:tc>
        <w:tc>
          <w:tcPr>
            <w:tcW w:w="7200" w:type="dxa"/>
          </w:tcPr>
          <w:p w:rsidR="00717844" w:rsidRPr="00DD5737" w:rsidRDefault="00717844"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Identificador</w:t>
            </w:r>
          </w:p>
        </w:tc>
        <w:tc>
          <w:tcPr>
            <w:tcW w:w="7200" w:type="dxa"/>
          </w:tcPr>
          <w:p w:rsidR="00717844" w:rsidRPr="00DD5737" w:rsidRDefault="002B4AD5"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IA03</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Nom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Autor</w:t>
            </w:r>
          </w:p>
        </w:tc>
        <w:tc>
          <w:tcPr>
            <w:tcW w:w="7200" w:type="dxa"/>
          </w:tcPr>
          <w:p w:rsidR="00717844" w:rsidRPr="00DD5737" w:rsidRDefault="00050358"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Resum</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Actor</w:t>
            </w:r>
          </w:p>
        </w:tc>
        <w:tc>
          <w:tcPr>
            <w:tcW w:w="7200" w:type="dxa"/>
          </w:tcPr>
          <w:p w:rsidR="00717844" w:rsidRPr="00DD5737" w:rsidRDefault="001D2D00"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Intel·ligència Artificial del videojoc</w:t>
            </w: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Precondicions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Postcondicions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normal</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Flux alternatiu</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717844"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Inclusions</w:t>
            </w:r>
          </w:p>
        </w:tc>
        <w:tc>
          <w:tcPr>
            <w:tcW w:w="7200" w:type="dxa"/>
          </w:tcPr>
          <w:p w:rsidR="00717844" w:rsidRPr="00DD5737" w:rsidRDefault="00717844"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717844"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17844" w:rsidRPr="00DD5737" w:rsidRDefault="00717844" w:rsidP="009266CF">
            <w:pPr>
              <w:jc w:val="both"/>
              <w:rPr>
                <w:lang w:val="ca-ES"/>
              </w:rPr>
            </w:pPr>
            <w:r w:rsidRPr="00DD5737">
              <w:rPr>
                <w:lang w:val="ca-ES"/>
              </w:rPr>
              <w:t>Exclusions</w:t>
            </w:r>
          </w:p>
        </w:tc>
        <w:tc>
          <w:tcPr>
            <w:tcW w:w="7200" w:type="dxa"/>
          </w:tcPr>
          <w:p w:rsidR="00717844" w:rsidRPr="00DD5737" w:rsidRDefault="00717844"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717844" w:rsidRPr="00DD5737" w:rsidRDefault="00717844" w:rsidP="009266CF">
      <w:pPr>
        <w:jc w:val="both"/>
        <w:rPr>
          <w:lang w:val="ca-ES"/>
        </w:rPr>
      </w:pPr>
    </w:p>
    <w:p w:rsidR="000B5591" w:rsidRPr="00DD5737" w:rsidRDefault="000B5591" w:rsidP="009266CF">
      <w:pPr>
        <w:jc w:val="both"/>
        <w:rPr>
          <w:lang w:val="ca-ES"/>
        </w:rPr>
      </w:pPr>
    </w:p>
    <w:p w:rsidR="000B5591" w:rsidRPr="00DD5737" w:rsidRDefault="000B5591" w:rsidP="009266CF">
      <w:pPr>
        <w:jc w:val="both"/>
        <w:rPr>
          <w:lang w:val="ca-ES"/>
        </w:rPr>
      </w:pPr>
    </w:p>
    <w:p w:rsidR="000B5591" w:rsidRPr="00DD5737" w:rsidRDefault="000B5591" w:rsidP="009266CF">
      <w:pPr>
        <w:jc w:val="both"/>
        <w:rPr>
          <w:lang w:val="ca-ES"/>
        </w:rPr>
      </w:pPr>
    </w:p>
    <w:p w:rsidR="000B5591" w:rsidRPr="00DD5737" w:rsidRDefault="000B5591" w:rsidP="009266CF">
      <w:pPr>
        <w:jc w:val="both"/>
        <w:rPr>
          <w:lang w:val="ca-ES"/>
        </w:rPr>
      </w:pPr>
    </w:p>
    <w:p w:rsidR="000B5591" w:rsidRPr="00DD5737" w:rsidRDefault="000B5591" w:rsidP="009266CF">
      <w:pPr>
        <w:jc w:val="both"/>
        <w:rPr>
          <w:lang w:val="ca-ES"/>
        </w:rPr>
      </w:pPr>
    </w:p>
    <w:p w:rsidR="000B5591" w:rsidRPr="00DD5737" w:rsidRDefault="000B5591" w:rsidP="009266CF">
      <w:pPr>
        <w:jc w:val="both"/>
        <w:rPr>
          <w:lang w:val="ca-ES"/>
        </w:rPr>
      </w:pPr>
    </w:p>
    <w:p w:rsidR="000B5591" w:rsidRPr="00DD5737" w:rsidRDefault="002B4AD5" w:rsidP="009266CF">
      <w:pPr>
        <w:pStyle w:val="Heading3"/>
        <w:jc w:val="both"/>
      </w:pPr>
      <w:bookmarkStart w:id="96" w:name="_Toc324978962"/>
      <w:r>
        <w:t>IA04</w:t>
      </w:r>
      <w:bookmarkEnd w:id="96"/>
    </w:p>
    <w:p w:rsidR="000B5591" w:rsidRPr="00DD5737" w:rsidRDefault="000B5591"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2B4AD5"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4AD5" w:rsidRPr="00DD5737" w:rsidRDefault="002B4AD5" w:rsidP="009266CF">
            <w:pPr>
              <w:jc w:val="both"/>
              <w:rPr>
                <w:lang w:val="ca-ES"/>
              </w:rPr>
            </w:pPr>
            <w:bookmarkStart w:id="97" w:name="__RefHeading__11_900060361"/>
            <w:bookmarkStart w:id="98" w:name="_Toc264822693"/>
            <w:bookmarkEnd w:id="97"/>
          </w:p>
        </w:tc>
        <w:tc>
          <w:tcPr>
            <w:tcW w:w="7200" w:type="dxa"/>
          </w:tcPr>
          <w:p w:rsidR="002B4AD5" w:rsidRPr="00DD5737" w:rsidRDefault="002B4AD5"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Identificador</w:t>
            </w:r>
          </w:p>
        </w:tc>
        <w:tc>
          <w:tcPr>
            <w:tcW w:w="7200" w:type="dxa"/>
          </w:tcPr>
          <w:p w:rsidR="002B4AD5" w:rsidRPr="00DD5737" w:rsidRDefault="002B4AD5"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IA04</w:t>
            </w: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Nom</w:t>
            </w:r>
          </w:p>
        </w:tc>
        <w:tc>
          <w:tcPr>
            <w:tcW w:w="7200" w:type="dxa"/>
          </w:tcPr>
          <w:p w:rsidR="002B4AD5" w:rsidRPr="00DD5737" w:rsidRDefault="002B4AD5"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Autor</w:t>
            </w:r>
          </w:p>
        </w:tc>
        <w:tc>
          <w:tcPr>
            <w:tcW w:w="7200" w:type="dxa"/>
          </w:tcPr>
          <w:p w:rsidR="002B4AD5" w:rsidRPr="00DD5737" w:rsidRDefault="002B4AD5"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Resum</w:t>
            </w:r>
          </w:p>
        </w:tc>
        <w:tc>
          <w:tcPr>
            <w:tcW w:w="7200" w:type="dxa"/>
          </w:tcPr>
          <w:p w:rsidR="002B4AD5" w:rsidRPr="00DD5737" w:rsidRDefault="002B4AD5"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Actor</w:t>
            </w:r>
          </w:p>
        </w:tc>
        <w:tc>
          <w:tcPr>
            <w:tcW w:w="7200" w:type="dxa"/>
          </w:tcPr>
          <w:p w:rsidR="002B4AD5" w:rsidRPr="00DD5737" w:rsidRDefault="001D2D00"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Intel·ligència Artificial del videojoc</w:t>
            </w: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Precondicions</w:t>
            </w:r>
          </w:p>
        </w:tc>
        <w:tc>
          <w:tcPr>
            <w:tcW w:w="7200" w:type="dxa"/>
          </w:tcPr>
          <w:p w:rsidR="002B4AD5" w:rsidRPr="00DD5737" w:rsidRDefault="002B4AD5"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Postcondicions</w:t>
            </w:r>
          </w:p>
        </w:tc>
        <w:tc>
          <w:tcPr>
            <w:tcW w:w="7200" w:type="dxa"/>
          </w:tcPr>
          <w:p w:rsidR="002B4AD5" w:rsidRPr="00DD5737" w:rsidRDefault="002B4AD5"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Flux normal</w:t>
            </w:r>
          </w:p>
        </w:tc>
        <w:tc>
          <w:tcPr>
            <w:tcW w:w="7200" w:type="dxa"/>
          </w:tcPr>
          <w:p w:rsidR="002B4AD5" w:rsidRPr="00DD5737" w:rsidRDefault="002B4AD5"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Flux alternatiu</w:t>
            </w:r>
          </w:p>
        </w:tc>
        <w:tc>
          <w:tcPr>
            <w:tcW w:w="7200" w:type="dxa"/>
          </w:tcPr>
          <w:p w:rsidR="002B4AD5" w:rsidRPr="00DD5737" w:rsidRDefault="002B4AD5"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Inclusions</w:t>
            </w:r>
          </w:p>
        </w:tc>
        <w:tc>
          <w:tcPr>
            <w:tcW w:w="7200" w:type="dxa"/>
          </w:tcPr>
          <w:p w:rsidR="002B4AD5" w:rsidRPr="00DD5737" w:rsidRDefault="002B4AD5"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Exclusions</w:t>
            </w:r>
          </w:p>
        </w:tc>
        <w:tc>
          <w:tcPr>
            <w:tcW w:w="7200" w:type="dxa"/>
          </w:tcPr>
          <w:p w:rsidR="002B4AD5" w:rsidRPr="00DD5737" w:rsidRDefault="002B4AD5"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2B4AD5" w:rsidRDefault="002B4AD5" w:rsidP="009266CF">
      <w:pPr>
        <w:pStyle w:val="Heading1"/>
        <w:jc w:val="both"/>
        <w:rPr>
          <w:lang w:val="ca-ES"/>
        </w:rPr>
      </w:pPr>
    </w:p>
    <w:p w:rsidR="002B4AD5" w:rsidRDefault="002B4AD5" w:rsidP="009266CF">
      <w:pPr>
        <w:pStyle w:val="Heading3"/>
        <w:jc w:val="both"/>
      </w:pPr>
      <w:bookmarkStart w:id="99" w:name="_Toc324978963"/>
      <w:r>
        <w:t>IA05</w:t>
      </w:r>
      <w:bookmarkEnd w:id="99"/>
    </w:p>
    <w:p w:rsidR="002B4AD5" w:rsidRPr="002B4AD5" w:rsidRDefault="002B4AD5" w:rsidP="009266CF">
      <w:pPr>
        <w:jc w:val="both"/>
        <w:rPr>
          <w:lang w:val="ca-ES"/>
        </w:rPr>
      </w:pPr>
    </w:p>
    <w:tbl>
      <w:tblPr>
        <w:tblStyle w:val="MediumShading2-Accent1"/>
        <w:tblW w:w="0" w:type="auto"/>
        <w:tblLook w:val="04A0" w:firstRow="1" w:lastRow="0" w:firstColumn="1" w:lastColumn="0" w:noHBand="0" w:noVBand="1"/>
      </w:tblPr>
      <w:tblGrid>
        <w:gridCol w:w="2376"/>
        <w:gridCol w:w="7200"/>
      </w:tblGrid>
      <w:tr w:rsidR="002B4AD5" w:rsidRPr="00DD5737" w:rsidTr="00B46D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B4AD5" w:rsidRPr="00DD5737" w:rsidRDefault="002B4AD5" w:rsidP="009266CF">
            <w:pPr>
              <w:jc w:val="both"/>
              <w:rPr>
                <w:lang w:val="ca-ES"/>
              </w:rPr>
            </w:pPr>
          </w:p>
        </w:tc>
        <w:tc>
          <w:tcPr>
            <w:tcW w:w="7200" w:type="dxa"/>
          </w:tcPr>
          <w:p w:rsidR="002B4AD5" w:rsidRPr="00DD5737" w:rsidRDefault="002B4AD5" w:rsidP="009266CF">
            <w:pPr>
              <w:jc w:val="both"/>
              <w:cnfStyle w:val="100000000000" w:firstRow="1"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Identificador</w:t>
            </w:r>
          </w:p>
        </w:tc>
        <w:tc>
          <w:tcPr>
            <w:tcW w:w="7200" w:type="dxa"/>
          </w:tcPr>
          <w:p w:rsidR="002B4AD5" w:rsidRPr="00DD5737" w:rsidRDefault="002B4AD5"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IA05</w:t>
            </w: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lastRenderedPageBreak/>
              <w:t>Nom</w:t>
            </w:r>
          </w:p>
        </w:tc>
        <w:tc>
          <w:tcPr>
            <w:tcW w:w="7200" w:type="dxa"/>
          </w:tcPr>
          <w:p w:rsidR="002B4AD5" w:rsidRPr="00DD5737" w:rsidRDefault="002B4AD5"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Autor</w:t>
            </w:r>
          </w:p>
        </w:tc>
        <w:tc>
          <w:tcPr>
            <w:tcW w:w="7200" w:type="dxa"/>
          </w:tcPr>
          <w:p w:rsidR="002B4AD5" w:rsidRPr="00DD5737" w:rsidRDefault="002B4AD5"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Alejandro Santiago</w:t>
            </w: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Resum</w:t>
            </w:r>
          </w:p>
        </w:tc>
        <w:tc>
          <w:tcPr>
            <w:tcW w:w="7200" w:type="dxa"/>
          </w:tcPr>
          <w:p w:rsidR="002B4AD5" w:rsidRPr="00DD5737" w:rsidRDefault="002B4AD5"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Actor</w:t>
            </w:r>
          </w:p>
        </w:tc>
        <w:tc>
          <w:tcPr>
            <w:tcW w:w="7200" w:type="dxa"/>
          </w:tcPr>
          <w:p w:rsidR="002B4AD5" w:rsidRPr="00DD5737" w:rsidRDefault="001D2D00" w:rsidP="009266CF">
            <w:pPr>
              <w:jc w:val="both"/>
              <w:cnfStyle w:val="000000100000" w:firstRow="0" w:lastRow="0" w:firstColumn="0" w:lastColumn="0" w:oddVBand="0" w:evenVBand="0" w:oddHBand="1" w:evenHBand="0" w:firstRowFirstColumn="0" w:firstRowLastColumn="0" w:lastRowFirstColumn="0" w:lastRowLastColumn="0"/>
              <w:rPr>
                <w:lang w:val="ca-ES"/>
              </w:rPr>
            </w:pPr>
            <w:r>
              <w:rPr>
                <w:lang w:val="ca-ES"/>
              </w:rPr>
              <w:t>Intel·ligència</w:t>
            </w:r>
            <w:r w:rsidR="00983303">
              <w:rPr>
                <w:lang w:val="ca-ES"/>
              </w:rPr>
              <w:t xml:space="preserve"> Artificial del videojoc</w:t>
            </w: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Precondicions</w:t>
            </w:r>
          </w:p>
        </w:tc>
        <w:tc>
          <w:tcPr>
            <w:tcW w:w="7200" w:type="dxa"/>
          </w:tcPr>
          <w:p w:rsidR="002B4AD5" w:rsidRPr="00DD5737" w:rsidRDefault="002B4AD5"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Postcondicions</w:t>
            </w:r>
          </w:p>
        </w:tc>
        <w:tc>
          <w:tcPr>
            <w:tcW w:w="7200" w:type="dxa"/>
          </w:tcPr>
          <w:p w:rsidR="002B4AD5" w:rsidRPr="00DD5737" w:rsidRDefault="002B4AD5"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Flux normal</w:t>
            </w:r>
          </w:p>
        </w:tc>
        <w:tc>
          <w:tcPr>
            <w:tcW w:w="7200" w:type="dxa"/>
          </w:tcPr>
          <w:p w:rsidR="002B4AD5" w:rsidRPr="00DD5737" w:rsidRDefault="002B4AD5"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Flux alternatiu</w:t>
            </w:r>
          </w:p>
        </w:tc>
        <w:tc>
          <w:tcPr>
            <w:tcW w:w="7200" w:type="dxa"/>
          </w:tcPr>
          <w:p w:rsidR="002B4AD5" w:rsidRPr="00DD5737" w:rsidRDefault="002B4AD5"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r w:rsidR="002B4AD5" w:rsidRPr="00DD5737" w:rsidTr="00B46DE0">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Inclusions</w:t>
            </w:r>
          </w:p>
        </w:tc>
        <w:tc>
          <w:tcPr>
            <w:tcW w:w="7200" w:type="dxa"/>
          </w:tcPr>
          <w:p w:rsidR="002B4AD5" w:rsidRPr="00DD5737" w:rsidRDefault="002B4AD5" w:rsidP="009266CF">
            <w:pPr>
              <w:jc w:val="both"/>
              <w:cnfStyle w:val="000000000000" w:firstRow="0" w:lastRow="0" w:firstColumn="0" w:lastColumn="0" w:oddVBand="0" w:evenVBand="0" w:oddHBand="0" w:evenHBand="0" w:firstRowFirstColumn="0" w:firstRowLastColumn="0" w:lastRowFirstColumn="0" w:lastRowLastColumn="0"/>
              <w:rPr>
                <w:lang w:val="ca-ES"/>
              </w:rPr>
            </w:pPr>
          </w:p>
        </w:tc>
      </w:tr>
      <w:tr w:rsidR="002B4AD5" w:rsidRPr="00DD5737" w:rsidTr="00B46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B4AD5" w:rsidRPr="00DD5737" w:rsidRDefault="002B4AD5" w:rsidP="009266CF">
            <w:pPr>
              <w:jc w:val="both"/>
              <w:rPr>
                <w:lang w:val="ca-ES"/>
              </w:rPr>
            </w:pPr>
            <w:r w:rsidRPr="00DD5737">
              <w:rPr>
                <w:lang w:val="ca-ES"/>
              </w:rPr>
              <w:t>Exclusions</w:t>
            </w:r>
          </w:p>
        </w:tc>
        <w:tc>
          <w:tcPr>
            <w:tcW w:w="7200" w:type="dxa"/>
          </w:tcPr>
          <w:p w:rsidR="002B4AD5" w:rsidRPr="00DD5737" w:rsidRDefault="002B4AD5" w:rsidP="009266CF">
            <w:pPr>
              <w:jc w:val="both"/>
              <w:cnfStyle w:val="000000100000" w:firstRow="0" w:lastRow="0" w:firstColumn="0" w:lastColumn="0" w:oddVBand="0" w:evenVBand="0" w:oddHBand="1" w:evenHBand="0" w:firstRowFirstColumn="0" w:firstRowLastColumn="0" w:lastRowFirstColumn="0" w:lastRowLastColumn="0"/>
              <w:rPr>
                <w:lang w:val="ca-ES"/>
              </w:rPr>
            </w:pPr>
          </w:p>
        </w:tc>
      </w:tr>
    </w:tbl>
    <w:p w:rsidR="000A2CEE" w:rsidRPr="00DD5737" w:rsidRDefault="005D2240" w:rsidP="009266CF">
      <w:pPr>
        <w:pStyle w:val="Heading1"/>
        <w:jc w:val="both"/>
        <w:rPr>
          <w:lang w:val="ca-ES"/>
        </w:rPr>
      </w:pPr>
      <w:r w:rsidRPr="00DD5737">
        <w:rPr>
          <w:lang w:val="ca-ES"/>
        </w:rPr>
        <w:br w:type="page"/>
      </w:r>
      <w:bookmarkStart w:id="100" w:name="_Toc324978964"/>
      <w:r w:rsidR="000A2CEE" w:rsidRPr="00DD5737">
        <w:rPr>
          <w:lang w:val="ca-ES"/>
        </w:rPr>
        <w:lastRenderedPageBreak/>
        <w:t>Descripció de les tecnologies</w:t>
      </w:r>
      <w:bookmarkEnd w:id="98"/>
      <w:r w:rsidR="005B00C6" w:rsidRPr="00DD5737">
        <w:rPr>
          <w:lang w:val="ca-ES"/>
        </w:rPr>
        <w:t xml:space="preserve"> i / o programari utilitzat</w:t>
      </w:r>
      <w:bookmarkEnd w:id="100"/>
    </w:p>
    <w:p w:rsidR="000A2CEE" w:rsidRPr="00DD5737" w:rsidRDefault="000B1368" w:rsidP="009266CF">
      <w:pPr>
        <w:pStyle w:val="Heading2"/>
        <w:jc w:val="both"/>
        <w:rPr>
          <w:lang w:val="ca-ES"/>
        </w:rPr>
      </w:pPr>
      <w:bookmarkStart w:id="101" w:name="_Toc324978965"/>
      <w:r w:rsidRPr="00DD5737">
        <w:rPr>
          <w:lang w:val="ca-ES"/>
        </w:rPr>
        <w:t>Java</w:t>
      </w:r>
      <w:bookmarkEnd w:id="101"/>
    </w:p>
    <w:p w:rsidR="000B1368" w:rsidRPr="00DD5737" w:rsidRDefault="000B1368" w:rsidP="009266CF">
      <w:pPr>
        <w:pStyle w:val="Heading2"/>
        <w:jc w:val="both"/>
        <w:rPr>
          <w:lang w:val="ca-ES"/>
        </w:rPr>
      </w:pPr>
      <w:bookmarkStart w:id="102" w:name="_Toc324978966"/>
      <w:r w:rsidRPr="00DD5737">
        <w:rPr>
          <w:lang w:val="ca-ES"/>
        </w:rPr>
        <w:t>ADT</w:t>
      </w:r>
      <w:r w:rsidR="0000303A" w:rsidRPr="00DD5737">
        <w:rPr>
          <w:lang w:val="ca-ES"/>
        </w:rPr>
        <w:t xml:space="preserve"> (Android Development tools)</w:t>
      </w:r>
      <w:bookmarkEnd w:id="102"/>
    </w:p>
    <w:p w:rsidR="000B1368" w:rsidRPr="00DD5737" w:rsidRDefault="000B1368" w:rsidP="009266CF">
      <w:pPr>
        <w:pStyle w:val="Heading2"/>
        <w:jc w:val="both"/>
        <w:rPr>
          <w:lang w:val="ca-ES"/>
        </w:rPr>
      </w:pPr>
      <w:bookmarkStart w:id="103" w:name="_Toc324978967"/>
      <w:r w:rsidRPr="00DD5737">
        <w:rPr>
          <w:lang w:val="ca-ES"/>
        </w:rPr>
        <w:t>OpenGL ES</w:t>
      </w:r>
      <w:bookmarkEnd w:id="103"/>
    </w:p>
    <w:p w:rsidR="00B74F8A" w:rsidRPr="00DD5737" w:rsidRDefault="00B74F8A" w:rsidP="009266CF">
      <w:pPr>
        <w:pStyle w:val="Heading2"/>
        <w:jc w:val="both"/>
        <w:rPr>
          <w:lang w:val="ca-ES"/>
        </w:rPr>
      </w:pPr>
      <w:bookmarkStart w:id="104" w:name="_Toc324978968"/>
      <w:r w:rsidRPr="00DD5737">
        <w:rPr>
          <w:lang w:val="ca-ES"/>
        </w:rPr>
        <w:t>Programari utilitzat en el desenvolupament del projecte</w:t>
      </w:r>
      <w:bookmarkEnd w:id="104"/>
    </w:p>
    <w:p w:rsidR="001F0016" w:rsidRPr="00DD5737" w:rsidRDefault="001F0016" w:rsidP="009266CF">
      <w:pPr>
        <w:pStyle w:val="Heading3"/>
        <w:jc w:val="both"/>
      </w:pPr>
      <w:bookmarkStart w:id="105" w:name="_Toc324978969"/>
      <w:r w:rsidRPr="00DD5737">
        <w:t>Eclipse</w:t>
      </w:r>
      <w:bookmarkEnd w:id="105"/>
    </w:p>
    <w:p w:rsidR="001F0016" w:rsidRPr="00DD5737" w:rsidRDefault="001F0016" w:rsidP="009266CF">
      <w:pPr>
        <w:pStyle w:val="Heading3"/>
        <w:jc w:val="both"/>
      </w:pPr>
      <w:bookmarkStart w:id="106" w:name="_Toc324978970"/>
      <w:r w:rsidRPr="00DD5737">
        <w:t>Microsoft office</w:t>
      </w:r>
      <w:bookmarkEnd w:id="106"/>
    </w:p>
    <w:p w:rsidR="001F0016" w:rsidRPr="00DD5737" w:rsidRDefault="001F0016" w:rsidP="009266CF">
      <w:pPr>
        <w:jc w:val="both"/>
        <w:rPr>
          <w:lang w:val="ca-ES"/>
        </w:rPr>
      </w:pPr>
    </w:p>
    <w:p w:rsidR="000B1368" w:rsidRPr="00DD5737" w:rsidRDefault="000B1368" w:rsidP="009266CF">
      <w:pPr>
        <w:jc w:val="both"/>
        <w:rPr>
          <w:lang w:val="ca-ES"/>
        </w:rPr>
      </w:pPr>
    </w:p>
    <w:p w:rsidR="00F21BA1" w:rsidRPr="00DD5737" w:rsidRDefault="00F21BA1" w:rsidP="009266CF">
      <w:pPr>
        <w:suppressAutoHyphens w:val="0"/>
        <w:jc w:val="both"/>
        <w:rPr>
          <w:rFonts w:eastAsia="Times New Roman"/>
          <w:b/>
          <w:bCs/>
          <w:color w:val="1F497D"/>
          <w:sz w:val="28"/>
          <w:szCs w:val="28"/>
          <w:lang w:val="ca-ES"/>
        </w:rPr>
      </w:pPr>
      <w:bookmarkStart w:id="107" w:name="_Toc264822717"/>
      <w:r w:rsidRPr="00DD5737">
        <w:rPr>
          <w:lang w:val="ca-ES"/>
        </w:rPr>
        <w:br w:type="page"/>
      </w:r>
    </w:p>
    <w:p w:rsidR="000A2CEE" w:rsidRPr="00DD5737" w:rsidRDefault="00963BDC" w:rsidP="009266CF">
      <w:pPr>
        <w:pStyle w:val="Heading1"/>
        <w:pageBreakBefore/>
        <w:jc w:val="both"/>
        <w:rPr>
          <w:lang w:val="ca-ES"/>
        </w:rPr>
      </w:pPr>
      <w:bookmarkStart w:id="108" w:name="_Toc324978971"/>
      <w:r w:rsidRPr="00DD5737">
        <w:rPr>
          <w:lang w:val="ca-ES"/>
        </w:rPr>
        <w:lastRenderedPageBreak/>
        <w:t>Disseny</w:t>
      </w:r>
      <w:r w:rsidR="000A2CEE" w:rsidRPr="00DD5737">
        <w:rPr>
          <w:lang w:val="ca-ES"/>
        </w:rPr>
        <w:t>.</w:t>
      </w:r>
      <w:bookmarkEnd w:id="107"/>
      <w:bookmarkEnd w:id="108"/>
    </w:p>
    <w:p w:rsidR="000A2CEE" w:rsidRPr="00DD5737" w:rsidRDefault="00587888" w:rsidP="009266CF">
      <w:pPr>
        <w:pStyle w:val="Heading2"/>
        <w:jc w:val="both"/>
        <w:rPr>
          <w:lang w:val="ca-ES"/>
        </w:rPr>
      </w:pPr>
      <w:bookmarkStart w:id="109" w:name="_Toc324978972"/>
      <w:r w:rsidRPr="00DD5737">
        <w:rPr>
          <w:lang w:val="ca-ES"/>
        </w:rPr>
        <w:t>Arquitectura global</w:t>
      </w:r>
      <w:bookmarkEnd w:id="109"/>
    </w:p>
    <w:p w:rsidR="000A2CEE" w:rsidRPr="00DD5737" w:rsidRDefault="000A2CEE" w:rsidP="009266CF">
      <w:pPr>
        <w:jc w:val="both"/>
        <w:rPr>
          <w:lang w:val="ca-ES"/>
        </w:rPr>
      </w:pPr>
    </w:p>
    <w:p w:rsidR="003B79CC" w:rsidRPr="00DD5737" w:rsidRDefault="003B79CC" w:rsidP="009266CF">
      <w:pPr>
        <w:suppressAutoHyphens w:val="0"/>
        <w:jc w:val="both"/>
        <w:rPr>
          <w:rFonts w:eastAsia="SimSun"/>
          <w:b/>
          <w:bCs/>
          <w:iCs/>
          <w:color w:val="548DD4"/>
          <w:sz w:val="28"/>
          <w:szCs w:val="28"/>
          <w:lang w:val="ca-ES"/>
        </w:rPr>
      </w:pPr>
      <w:bookmarkStart w:id="110" w:name="_Toc264822725"/>
      <w:r w:rsidRPr="00DD5737">
        <w:rPr>
          <w:lang w:val="ca-ES"/>
        </w:rPr>
        <w:br w:type="page"/>
      </w:r>
    </w:p>
    <w:p w:rsidR="006B2503" w:rsidRPr="00DD5737" w:rsidRDefault="006B2503" w:rsidP="009266CF">
      <w:pPr>
        <w:pStyle w:val="Heading2"/>
        <w:jc w:val="both"/>
        <w:rPr>
          <w:lang w:val="ca-ES"/>
        </w:rPr>
      </w:pPr>
      <w:bookmarkStart w:id="111" w:name="_Toc324978973"/>
      <w:r w:rsidRPr="00DD5737">
        <w:rPr>
          <w:lang w:val="ca-ES"/>
        </w:rPr>
        <w:lastRenderedPageBreak/>
        <w:t xml:space="preserve">Decisions </w:t>
      </w:r>
      <w:r w:rsidR="0055179F" w:rsidRPr="00DD5737">
        <w:rPr>
          <w:lang w:val="ca-ES"/>
        </w:rPr>
        <w:t>tecnològiques</w:t>
      </w:r>
      <w:bookmarkEnd w:id="111"/>
    </w:p>
    <w:p w:rsidR="006B2503" w:rsidRPr="00DD5737" w:rsidRDefault="006B2503" w:rsidP="009266CF">
      <w:pPr>
        <w:jc w:val="both"/>
        <w:rPr>
          <w:lang w:val="ca-ES"/>
        </w:rPr>
      </w:pPr>
    </w:p>
    <w:p w:rsidR="00943966" w:rsidRPr="00DD5737" w:rsidRDefault="000A2CEE" w:rsidP="009266CF">
      <w:pPr>
        <w:pStyle w:val="Heading2"/>
        <w:pageBreakBefore/>
        <w:jc w:val="both"/>
        <w:rPr>
          <w:lang w:val="ca-ES"/>
        </w:rPr>
      </w:pPr>
      <w:bookmarkStart w:id="112" w:name="_Toc324978974"/>
      <w:r w:rsidRPr="00DD5737">
        <w:rPr>
          <w:lang w:val="ca-ES"/>
        </w:rPr>
        <w:lastRenderedPageBreak/>
        <w:t>Diagrama de flux</w:t>
      </w:r>
      <w:bookmarkEnd w:id="110"/>
      <w:bookmarkEnd w:id="112"/>
    </w:p>
    <w:p w:rsidR="00943966" w:rsidRPr="00DD5737" w:rsidRDefault="00943966" w:rsidP="009266CF">
      <w:pPr>
        <w:suppressAutoHyphens w:val="0"/>
        <w:jc w:val="both"/>
        <w:rPr>
          <w:rFonts w:eastAsia="SimSun"/>
          <w:b/>
          <w:bCs/>
          <w:iCs/>
          <w:color w:val="548DD4"/>
          <w:sz w:val="28"/>
          <w:szCs w:val="28"/>
          <w:lang w:val="ca-ES"/>
        </w:rPr>
      </w:pPr>
      <w:r w:rsidRPr="00DD5737">
        <w:rPr>
          <w:lang w:val="ca-ES"/>
        </w:rPr>
        <w:br w:type="page"/>
      </w:r>
    </w:p>
    <w:p w:rsidR="00EF18C5" w:rsidRPr="00DD5737" w:rsidRDefault="00EF18C5" w:rsidP="009266CF">
      <w:pPr>
        <w:pStyle w:val="Heading2"/>
        <w:jc w:val="both"/>
        <w:rPr>
          <w:lang w:val="ca-ES"/>
        </w:rPr>
      </w:pPr>
      <w:bookmarkStart w:id="113" w:name="_Toc324978975"/>
      <w:r w:rsidRPr="00DD5737">
        <w:rPr>
          <w:lang w:val="ca-ES"/>
        </w:rPr>
        <w:lastRenderedPageBreak/>
        <w:t>Diagrama de classes</w:t>
      </w:r>
      <w:bookmarkEnd w:id="113"/>
    </w:p>
    <w:p w:rsidR="00E45436" w:rsidRPr="00DD5737" w:rsidRDefault="00E45436" w:rsidP="009266CF">
      <w:pPr>
        <w:pStyle w:val="Heading3"/>
        <w:jc w:val="both"/>
      </w:pPr>
      <w:bookmarkStart w:id="114" w:name="_Toc324978976"/>
      <w:r w:rsidRPr="00DD5737">
        <w:t>Manegadors de conjunt d’</w:t>
      </w:r>
      <w:r w:rsidR="00656D9B" w:rsidRPr="00DD5737">
        <w:t>elements (Manager)</w:t>
      </w:r>
      <w:bookmarkEnd w:id="114"/>
    </w:p>
    <w:p w:rsidR="00EF18C5" w:rsidRPr="00DD5737" w:rsidRDefault="00EF18C5" w:rsidP="009266CF">
      <w:pPr>
        <w:jc w:val="both"/>
        <w:rPr>
          <w:lang w:val="ca-ES"/>
        </w:rPr>
      </w:pPr>
      <w:r w:rsidRPr="00DD5737">
        <w:rPr>
          <w:lang w:val="ca-ES"/>
        </w:rPr>
        <w:t>En aquest apartat mostr</w:t>
      </w:r>
    </w:p>
    <w:p w:rsidR="00EF18C5" w:rsidRPr="00DD5737" w:rsidRDefault="00EF18C5" w:rsidP="009266CF">
      <w:pPr>
        <w:jc w:val="both"/>
        <w:rPr>
          <w:lang w:val="ca-ES"/>
        </w:rPr>
      </w:pPr>
      <w:r w:rsidRPr="00DD5737">
        <w:rPr>
          <w:noProof/>
          <w:lang w:val="ca-ES" w:eastAsia="en-GB"/>
        </w:rPr>
        <w:drawing>
          <wp:inline distT="0" distB="0" distL="0" distR="0" wp14:anchorId="7F6BD75E" wp14:editId="67323997">
            <wp:extent cx="5943600" cy="333018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30180"/>
                    </a:xfrm>
                    <a:prstGeom prst="rect">
                      <a:avLst/>
                    </a:prstGeom>
                    <a:noFill/>
                    <a:ln>
                      <a:noFill/>
                    </a:ln>
                  </pic:spPr>
                </pic:pic>
              </a:graphicData>
            </a:graphic>
          </wp:inline>
        </w:drawing>
      </w:r>
    </w:p>
    <w:p w:rsidR="00EF18C5" w:rsidRPr="00DD5737" w:rsidRDefault="00EF18C5" w:rsidP="009266CF">
      <w:pPr>
        <w:jc w:val="both"/>
        <w:rPr>
          <w:lang w:val="ca-ES"/>
        </w:rPr>
      </w:pPr>
    </w:p>
    <w:p w:rsidR="00EF18C5" w:rsidRPr="00DD5737" w:rsidRDefault="00EF18C5" w:rsidP="009266CF">
      <w:pPr>
        <w:suppressAutoHyphens w:val="0"/>
        <w:jc w:val="both"/>
        <w:rPr>
          <w:rFonts w:eastAsia="SimSun" w:cs="Arial"/>
          <w:b/>
          <w:bCs/>
          <w:color w:val="B8CCE4"/>
          <w:sz w:val="24"/>
          <w:szCs w:val="26"/>
          <w:lang w:val="ca-ES"/>
        </w:rPr>
      </w:pPr>
      <w:r w:rsidRPr="00DD5737">
        <w:rPr>
          <w:lang w:val="ca-ES"/>
        </w:rPr>
        <w:br w:type="page"/>
      </w:r>
    </w:p>
    <w:p w:rsidR="00EF18C5" w:rsidRPr="00DD5737" w:rsidRDefault="00EF18C5" w:rsidP="009266CF">
      <w:pPr>
        <w:pStyle w:val="Heading3"/>
        <w:jc w:val="both"/>
      </w:pPr>
      <w:bookmarkStart w:id="115" w:name="_Toc324978977"/>
      <w:r w:rsidRPr="00DD5737">
        <w:lastRenderedPageBreak/>
        <w:t xml:space="preserve">Components </w:t>
      </w:r>
      <w:r w:rsidR="008628E2" w:rsidRPr="00DD5737">
        <w:t>pintats per pantalla (DrawableComponent)</w:t>
      </w:r>
      <w:bookmarkEnd w:id="115"/>
    </w:p>
    <w:p w:rsidR="00EF18C5" w:rsidRPr="00DD5737" w:rsidRDefault="00EF18C5" w:rsidP="009266CF">
      <w:pPr>
        <w:jc w:val="both"/>
        <w:rPr>
          <w:lang w:val="ca-ES"/>
        </w:rPr>
      </w:pPr>
      <w:r w:rsidRPr="00DD5737">
        <w:rPr>
          <w:noProof/>
          <w:lang w:val="ca-ES" w:eastAsia="en-GB"/>
        </w:rPr>
        <w:drawing>
          <wp:inline distT="0" distB="0" distL="0" distR="0" wp14:anchorId="0CD84D38" wp14:editId="61171E61">
            <wp:extent cx="5943600" cy="511528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115283"/>
                    </a:xfrm>
                    <a:prstGeom prst="rect">
                      <a:avLst/>
                    </a:prstGeom>
                    <a:noFill/>
                    <a:ln>
                      <a:noFill/>
                    </a:ln>
                  </pic:spPr>
                </pic:pic>
              </a:graphicData>
            </a:graphic>
          </wp:inline>
        </w:drawing>
      </w:r>
    </w:p>
    <w:p w:rsidR="00E45436" w:rsidRPr="00DD5737" w:rsidRDefault="00E45436" w:rsidP="009266CF">
      <w:pPr>
        <w:jc w:val="both"/>
        <w:rPr>
          <w:lang w:val="ca-ES"/>
        </w:rPr>
      </w:pPr>
    </w:p>
    <w:p w:rsidR="00E45436" w:rsidRPr="00DD5737" w:rsidRDefault="00E45436" w:rsidP="009266CF">
      <w:pPr>
        <w:suppressAutoHyphens w:val="0"/>
        <w:jc w:val="both"/>
        <w:rPr>
          <w:rFonts w:eastAsia="SimSun" w:cs="Arial"/>
          <w:b/>
          <w:bCs/>
          <w:color w:val="B8CCE4"/>
          <w:sz w:val="24"/>
          <w:szCs w:val="26"/>
          <w:lang w:val="ca-ES"/>
        </w:rPr>
      </w:pPr>
      <w:r w:rsidRPr="00DD5737">
        <w:rPr>
          <w:lang w:val="ca-ES"/>
        </w:rPr>
        <w:br w:type="page"/>
      </w:r>
    </w:p>
    <w:p w:rsidR="00E45436" w:rsidRPr="00DD5737" w:rsidRDefault="00E45436" w:rsidP="009266CF">
      <w:pPr>
        <w:pStyle w:val="Heading3"/>
        <w:jc w:val="both"/>
      </w:pPr>
      <w:bookmarkStart w:id="116" w:name="_Toc324978978"/>
      <w:r w:rsidRPr="00DD5737">
        <w:lastRenderedPageBreak/>
        <w:t>Nucli de l’aplicació</w:t>
      </w:r>
      <w:bookmarkEnd w:id="116"/>
    </w:p>
    <w:p w:rsidR="00E45436" w:rsidRPr="00DD5737" w:rsidRDefault="00E45436" w:rsidP="009266CF">
      <w:pPr>
        <w:jc w:val="both"/>
        <w:rPr>
          <w:lang w:val="ca-ES"/>
        </w:rPr>
      </w:pPr>
      <w:r w:rsidRPr="00DD5737">
        <w:rPr>
          <w:noProof/>
          <w:lang w:val="ca-ES" w:eastAsia="en-GB"/>
        </w:rPr>
        <w:drawing>
          <wp:inline distT="0" distB="0" distL="0" distR="0" wp14:anchorId="4EF5628D" wp14:editId="36D2A9F8">
            <wp:extent cx="5943600" cy="3476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76395"/>
                    </a:xfrm>
                    <a:prstGeom prst="rect">
                      <a:avLst/>
                    </a:prstGeom>
                    <a:noFill/>
                    <a:ln>
                      <a:noFill/>
                    </a:ln>
                  </pic:spPr>
                </pic:pic>
              </a:graphicData>
            </a:graphic>
          </wp:inline>
        </w:drawing>
      </w:r>
    </w:p>
    <w:p w:rsidR="007A4DB5" w:rsidRDefault="007A4DB5" w:rsidP="009266CF">
      <w:pPr>
        <w:suppressAutoHyphens w:val="0"/>
        <w:jc w:val="both"/>
        <w:rPr>
          <w:lang w:val="ca-ES"/>
        </w:rPr>
      </w:pPr>
      <w:r>
        <w:rPr>
          <w:lang w:val="ca-ES"/>
        </w:rPr>
        <w:br w:type="page"/>
      </w:r>
    </w:p>
    <w:p w:rsidR="006B1C83" w:rsidRDefault="006B1C83" w:rsidP="009266CF">
      <w:pPr>
        <w:pStyle w:val="Heading1"/>
        <w:jc w:val="both"/>
        <w:rPr>
          <w:lang w:val="ca-ES"/>
        </w:rPr>
      </w:pPr>
      <w:bookmarkStart w:id="117" w:name="_Toc324978979"/>
      <w:r>
        <w:rPr>
          <w:lang w:val="ca-ES"/>
        </w:rPr>
        <w:lastRenderedPageBreak/>
        <w:t>El desenvolupament</w:t>
      </w:r>
      <w:bookmarkEnd w:id="117"/>
    </w:p>
    <w:p w:rsidR="006B1C83" w:rsidRDefault="00600E23" w:rsidP="009266CF">
      <w:pPr>
        <w:jc w:val="both"/>
        <w:rPr>
          <w:lang w:val="ca-ES"/>
        </w:rPr>
      </w:pPr>
      <w:r>
        <w:rPr>
          <w:lang w:val="ca-ES"/>
        </w:rPr>
        <w:t xml:space="preserve">En aquest apartat </w:t>
      </w:r>
      <w:r w:rsidR="005762B5">
        <w:rPr>
          <w:lang w:val="ca-ES"/>
        </w:rPr>
        <w:t>cobrirem</w:t>
      </w:r>
      <w:r>
        <w:rPr>
          <w:lang w:val="ca-ES"/>
        </w:rPr>
        <w:t xml:space="preserve"> tot lo relacionat amb el desenvolupament del programari, en aquest cas el videojoc. </w:t>
      </w:r>
      <w:r w:rsidR="00AC541B">
        <w:rPr>
          <w:lang w:val="ca-ES"/>
        </w:rPr>
        <w:t xml:space="preserve"> Es tractaran diferents temes, com la configuració del entorn de programació, </w:t>
      </w:r>
      <w:r w:rsidR="0084426A">
        <w:rPr>
          <w:lang w:val="ca-ES"/>
        </w:rPr>
        <w:t>el procés de desenvolupament del videojoc, el joc de proves, etc.</w:t>
      </w:r>
    </w:p>
    <w:p w:rsidR="00600E23" w:rsidRPr="006B1C83" w:rsidRDefault="00600E23" w:rsidP="009266CF">
      <w:pPr>
        <w:jc w:val="both"/>
        <w:rPr>
          <w:lang w:val="ca-ES"/>
        </w:rPr>
      </w:pPr>
    </w:p>
    <w:bookmarkStart w:id="118" w:name="_Toc324978980"/>
    <w:p w:rsidR="000A2CEE" w:rsidRPr="00DD5737" w:rsidRDefault="006942D0" w:rsidP="009266CF">
      <w:pPr>
        <w:pStyle w:val="Heading2"/>
        <w:jc w:val="both"/>
        <w:rPr>
          <w:lang w:val="ca-ES"/>
        </w:rPr>
      </w:pPr>
      <w:r w:rsidRPr="00DD5737">
        <w:rPr>
          <w:noProof/>
          <w:lang w:val="ca-ES" w:eastAsia="en-GB"/>
        </w:rPr>
        <mc:AlternateContent>
          <mc:Choice Requires="wps">
            <w:drawing>
              <wp:anchor distT="0" distB="0" distL="114300" distR="114300" simplePos="0" relativeHeight="251611648" behindDoc="0" locked="0" layoutInCell="1" allowOverlap="1" wp14:anchorId="4ACF5467" wp14:editId="0EE5CDEF">
                <wp:simplePos x="0" y="0"/>
                <wp:positionH relativeFrom="column">
                  <wp:posOffset>4610100</wp:posOffset>
                </wp:positionH>
                <wp:positionV relativeFrom="paragraph">
                  <wp:posOffset>7734300</wp:posOffset>
                </wp:positionV>
                <wp:extent cx="1314450" cy="0"/>
                <wp:effectExtent l="9525" t="5715" r="9525" b="13335"/>
                <wp:wrapNone/>
                <wp:docPr id="32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1"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609pt" to="466.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" strokeweight=".26mm">
                <v:stroke joinstyle="miter"/>
              </v:line>
            </w:pict>
          </mc:Fallback>
        </mc:AlternateContent>
      </w:r>
      <w:r w:rsidRPr="00DD5737">
        <w:rPr>
          <w:noProof/>
          <w:lang w:val="ca-ES" w:eastAsia="en-GB"/>
        </w:rPr>
        <mc:AlternateContent>
          <mc:Choice Requires="wps">
            <w:drawing>
              <wp:anchor distT="0" distB="0" distL="114300" distR="114300" simplePos="0" relativeHeight="251612672" behindDoc="0" locked="0" layoutInCell="1" allowOverlap="1" wp14:anchorId="211A0D7D" wp14:editId="7F8428B5">
                <wp:simplePos x="0" y="0"/>
                <wp:positionH relativeFrom="column">
                  <wp:posOffset>4610100</wp:posOffset>
                </wp:positionH>
                <wp:positionV relativeFrom="paragraph">
                  <wp:posOffset>7734300</wp:posOffset>
                </wp:positionV>
                <wp:extent cx="1314450" cy="0"/>
                <wp:effectExtent l="9525" t="5715" r="9525" b="13335"/>
                <wp:wrapNone/>
                <wp:docPr id="328"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2"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609pt" to="466.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" strokeweight=".26mm">
                <v:stroke joinstyle="miter"/>
              </v:line>
            </w:pict>
          </mc:Fallback>
        </mc:AlternateContent>
      </w:r>
      <w:r w:rsidRPr="00DD5737">
        <w:rPr>
          <w:noProof/>
          <w:lang w:val="ca-ES" w:eastAsia="en-GB"/>
        </w:rPr>
        <mc:AlternateContent>
          <mc:Choice Requires="wps">
            <w:drawing>
              <wp:anchor distT="0" distB="0" distL="114300" distR="114300" simplePos="0" relativeHeight="251613696" behindDoc="0" locked="0" layoutInCell="1" allowOverlap="1" wp14:anchorId="0C1A9FB8" wp14:editId="746E01F9">
                <wp:simplePos x="0" y="0"/>
                <wp:positionH relativeFrom="column">
                  <wp:posOffset>4610100</wp:posOffset>
                </wp:positionH>
                <wp:positionV relativeFrom="paragraph">
                  <wp:posOffset>7734300</wp:posOffset>
                </wp:positionV>
                <wp:extent cx="1314450" cy="0"/>
                <wp:effectExtent l="9525" t="5715" r="9525" b="13335"/>
                <wp:wrapNone/>
                <wp:docPr id="327"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3"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609pt" to="466.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" strokeweight=".26mm">
                <v:stroke joinstyle="miter"/>
              </v:line>
            </w:pict>
          </mc:Fallback>
        </mc:AlternateContent>
      </w:r>
      <w:bookmarkStart w:id="119" w:name="_Toc264822729"/>
      <w:r w:rsidR="000A2CEE" w:rsidRPr="00DD5737">
        <w:rPr>
          <w:lang w:val="ca-ES"/>
        </w:rPr>
        <w:t>Instal·lació i configuració del entorn de programació</w:t>
      </w:r>
      <w:bookmarkEnd w:id="118"/>
      <w:bookmarkEnd w:id="119"/>
    </w:p>
    <w:p w:rsidR="000A2CEE" w:rsidRPr="00DD5737" w:rsidRDefault="000A2CEE" w:rsidP="009266CF">
      <w:pPr>
        <w:jc w:val="both"/>
        <w:rPr>
          <w:lang w:val="ca-ES"/>
        </w:rPr>
      </w:pPr>
    </w:p>
    <w:p w:rsidR="000A2CEE" w:rsidRPr="00DD5737" w:rsidRDefault="000A2CEE" w:rsidP="009266CF">
      <w:pPr>
        <w:jc w:val="both"/>
        <w:rPr>
          <w:lang w:val="ca-ES"/>
        </w:rPr>
      </w:pPr>
      <w:r w:rsidRPr="00DD5737">
        <w:rPr>
          <w:lang w:val="ca-ES"/>
        </w:rPr>
        <w:t xml:space="preserve">En aquest apartat es descriurà breument d’instal·lació i configuració del entorn de programació. </w:t>
      </w:r>
    </w:p>
    <w:p w:rsidR="000A2CEE" w:rsidRPr="00DD5737" w:rsidRDefault="000A2CEE" w:rsidP="009266CF">
      <w:pPr>
        <w:pStyle w:val="Heading3"/>
        <w:jc w:val="both"/>
      </w:pPr>
      <w:bookmarkStart w:id="120" w:name="_Toc264822730"/>
      <w:bookmarkStart w:id="121" w:name="_Toc324978981"/>
      <w:r w:rsidRPr="00DD5737">
        <w:t>Requisits previs</w:t>
      </w:r>
      <w:bookmarkEnd w:id="120"/>
      <w:bookmarkEnd w:id="121"/>
    </w:p>
    <w:p w:rsidR="000A2CEE" w:rsidRPr="00DD5737" w:rsidRDefault="00A05B1E" w:rsidP="009266CF">
      <w:pPr>
        <w:pStyle w:val="Heading3"/>
        <w:jc w:val="both"/>
      </w:pPr>
      <w:bookmarkStart w:id="122" w:name="_Toc324978982"/>
      <w:r w:rsidRPr="00DD5737">
        <w:t>Eclipse, JDK, ADT</w:t>
      </w:r>
      <w:bookmarkEnd w:id="122"/>
    </w:p>
    <w:p w:rsidR="00D72D6D" w:rsidRPr="00DD5737" w:rsidRDefault="00D72D6D" w:rsidP="009266CF">
      <w:pPr>
        <w:suppressAutoHyphens w:val="0"/>
        <w:jc w:val="both"/>
        <w:rPr>
          <w:lang w:val="ca-ES"/>
        </w:rPr>
      </w:pPr>
      <w:r w:rsidRPr="00DD5737">
        <w:rPr>
          <w:lang w:val="ca-ES"/>
        </w:rPr>
        <w:br w:type="page"/>
      </w:r>
    </w:p>
    <w:p w:rsidR="000A2CEE" w:rsidRPr="00DD5737" w:rsidRDefault="000A2CEE" w:rsidP="009266CF">
      <w:pPr>
        <w:pStyle w:val="Heading2"/>
        <w:jc w:val="both"/>
        <w:rPr>
          <w:lang w:val="ca-ES"/>
        </w:rPr>
      </w:pPr>
      <w:bookmarkStart w:id="123" w:name="_Toc264822732"/>
      <w:bookmarkStart w:id="124" w:name="_Toc324978983"/>
      <w:r w:rsidRPr="00DD5737">
        <w:rPr>
          <w:lang w:val="ca-ES"/>
        </w:rPr>
        <w:lastRenderedPageBreak/>
        <w:t>El joc de proves</w:t>
      </w:r>
      <w:bookmarkEnd w:id="123"/>
      <w:bookmarkEnd w:id="124"/>
    </w:p>
    <w:p w:rsidR="000A2CEE" w:rsidRPr="00DD5737" w:rsidRDefault="00B1313C" w:rsidP="009266CF">
      <w:pPr>
        <w:pStyle w:val="Heading3"/>
        <w:jc w:val="both"/>
      </w:pPr>
      <w:bookmarkStart w:id="125" w:name="_Toc324978984"/>
      <w:r w:rsidRPr="00DD5737">
        <w:t>El videojoc</w:t>
      </w:r>
      <w:bookmarkEnd w:id="125"/>
    </w:p>
    <w:p w:rsidR="002375CB" w:rsidRPr="00DD5737" w:rsidRDefault="002375CB" w:rsidP="009266CF">
      <w:pPr>
        <w:jc w:val="both"/>
        <w:rPr>
          <w:lang w:val="ca-ES"/>
        </w:rPr>
      </w:pPr>
    </w:p>
    <w:p w:rsidR="002375CB" w:rsidRPr="00DD5737" w:rsidRDefault="002375CB" w:rsidP="009266CF">
      <w:pPr>
        <w:jc w:val="both"/>
        <w:rPr>
          <w:lang w:val="ca-ES"/>
        </w:rPr>
      </w:pPr>
    </w:p>
    <w:p w:rsidR="002375CB" w:rsidRPr="00DD5737" w:rsidRDefault="002375CB" w:rsidP="009266CF">
      <w:pPr>
        <w:jc w:val="both"/>
        <w:rPr>
          <w:lang w:val="ca-ES"/>
        </w:rPr>
      </w:pPr>
    </w:p>
    <w:p w:rsidR="002375CB" w:rsidRPr="00DD5737" w:rsidRDefault="002375CB" w:rsidP="009266CF">
      <w:pPr>
        <w:pStyle w:val="Heading2"/>
        <w:tabs>
          <w:tab w:val="clear" w:pos="0"/>
        </w:tabs>
        <w:ind w:firstLine="0"/>
        <w:jc w:val="both"/>
        <w:rPr>
          <w:lang w:val="ca-ES"/>
        </w:rPr>
      </w:pPr>
    </w:p>
    <w:p w:rsidR="002375CB" w:rsidRPr="00DD5737" w:rsidRDefault="002375CB" w:rsidP="009266CF">
      <w:pPr>
        <w:pStyle w:val="Heading2"/>
        <w:tabs>
          <w:tab w:val="clear" w:pos="0"/>
        </w:tabs>
        <w:ind w:firstLine="0"/>
        <w:jc w:val="both"/>
        <w:rPr>
          <w:lang w:val="ca-ES"/>
        </w:rPr>
      </w:pPr>
    </w:p>
    <w:p w:rsidR="002375CB" w:rsidRPr="00DD5737" w:rsidRDefault="002375CB" w:rsidP="009266CF">
      <w:pPr>
        <w:pStyle w:val="Heading2"/>
        <w:tabs>
          <w:tab w:val="clear" w:pos="0"/>
        </w:tabs>
        <w:ind w:firstLine="0"/>
        <w:jc w:val="both"/>
        <w:rPr>
          <w:lang w:val="ca-ES"/>
        </w:rPr>
      </w:pPr>
    </w:p>
    <w:p w:rsidR="002375CB" w:rsidRPr="00DD5737" w:rsidRDefault="002375CB" w:rsidP="009266CF">
      <w:pPr>
        <w:pStyle w:val="Heading2"/>
        <w:tabs>
          <w:tab w:val="clear" w:pos="0"/>
        </w:tabs>
        <w:ind w:firstLine="0"/>
        <w:jc w:val="both"/>
        <w:rPr>
          <w:lang w:val="ca-ES"/>
        </w:rPr>
      </w:pPr>
    </w:p>
    <w:p w:rsidR="00B1313C" w:rsidRPr="00DD5737" w:rsidRDefault="00B1313C" w:rsidP="009266CF">
      <w:pPr>
        <w:suppressAutoHyphens w:val="0"/>
        <w:jc w:val="both"/>
        <w:rPr>
          <w:rFonts w:eastAsia="SimSun"/>
          <w:b/>
          <w:bCs/>
          <w:iCs/>
          <w:color w:val="548DD4"/>
          <w:sz w:val="28"/>
          <w:szCs w:val="28"/>
          <w:lang w:val="ca-ES"/>
        </w:rPr>
      </w:pPr>
      <w:bookmarkStart w:id="126" w:name="_Toc264822736"/>
      <w:r w:rsidRPr="00DD5737">
        <w:rPr>
          <w:lang w:val="ca-ES"/>
        </w:rPr>
        <w:br w:type="page"/>
      </w:r>
    </w:p>
    <w:p w:rsidR="000A2CEE" w:rsidRPr="00DD5737" w:rsidRDefault="000A2CEE" w:rsidP="009266CF">
      <w:pPr>
        <w:pStyle w:val="Heading2"/>
        <w:jc w:val="both"/>
        <w:rPr>
          <w:lang w:val="ca-ES"/>
        </w:rPr>
      </w:pPr>
      <w:bookmarkStart w:id="127" w:name="_Toc324978985"/>
      <w:r w:rsidRPr="00DD5737">
        <w:rPr>
          <w:lang w:val="ca-ES"/>
        </w:rPr>
        <w:lastRenderedPageBreak/>
        <w:t>Problemes sorgits durant el desenvolupament</w:t>
      </w:r>
      <w:bookmarkEnd w:id="126"/>
      <w:bookmarkEnd w:id="127"/>
    </w:p>
    <w:p w:rsidR="000A2CEE" w:rsidRPr="00DD5737" w:rsidRDefault="002B26AD" w:rsidP="009266CF">
      <w:pPr>
        <w:pStyle w:val="Heading3"/>
        <w:jc w:val="both"/>
      </w:pPr>
      <w:bookmarkStart w:id="128" w:name="_Toc324978986"/>
      <w:r w:rsidRPr="00DD5737">
        <w:t>Canvi de versió d’Android.</w:t>
      </w:r>
      <w:bookmarkEnd w:id="128"/>
    </w:p>
    <w:p w:rsidR="007F0717" w:rsidRPr="00DD5737" w:rsidRDefault="007F0717" w:rsidP="009266CF">
      <w:pPr>
        <w:jc w:val="both"/>
        <w:rPr>
          <w:lang w:val="ca-ES"/>
        </w:rPr>
      </w:pPr>
    </w:p>
    <w:p w:rsidR="007F0717" w:rsidRPr="00DD5737" w:rsidRDefault="007F0717" w:rsidP="009266CF">
      <w:pPr>
        <w:jc w:val="both"/>
        <w:rPr>
          <w:lang w:val="ca-ES"/>
        </w:rPr>
      </w:pPr>
    </w:p>
    <w:p w:rsidR="007F0717" w:rsidRPr="00DD5737" w:rsidRDefault="007F0717" w:rsidP="009266CF">
      <w:pPr>
        <w:jc w:val="both"/>
        <w:rPr>
          <w:lang w:val="ca-ES"/>
        </w:rPr>
      </w:pPr>
    </w:p>
    <w:p w:rsidR="000A2CEE" w:rsidRPr="00DD5737" w:rsidRDefault="000A2CEE" w:rsidP="009266CF">
      <w:pPr>
        <w:pageBreakBefore/>
        <w:autoSpaceDE w:val="0"/>
        <w:jc w:val="both"/>
        <w:rPr>
          <w:rFonts w:cs="Arial"/>
          <w:szCs w:val="20"/>
          <w:lang w:val="ca-ES"/>
        </w:rPr>
      </w:pPr>
    </w:p>
    <w:p w:rsidR="000A2CEE" w:rsidRPr="00DD5737" w:rsidRDefault="000A2CEE" w:rsidP="009266CF">
      <w:pPr>
        <w:pStyle w:val="Heading1"/>
        <w:jc w:val="both"/>
        <w:rPr>
          <w:lang w:val="ca-ES"/>
        </w:rPr>
      </w:pPr>
      <w:bookmarkStart w:id="129" w:name="__RefHeading__15_900060361"/>
      <w:bookmarkStart w:id="130" w:name="_Toc264822737"/>
      <w:bookmarkStart w:id="131" w:name="_Toc324978987"/>
      <w:bookmarkEnd w:id="129"/>
      <w:r w:rsidRPr="00DD5737">
        <w:rPr>
          <w:lang w:val="ca-ES"/>
        </w:rPr>
        <w:t>Conclusions</w:t>
      </w:r>
      <w:bookmarkEnd w:id="130"/>
      <w:bookmarkEnd w:id="131"/>
    </w:p>
    <w:p w:rsidR="000A2CEE" w:rsidRPr="00DD5737" w:rsidRDefault="000A2CEE" w:rsidP="009266CF">
      <w:pPr>
        <w:jc w:val="both"/>
        <w:rPr>
          <w:lang w:val="ca-ES"/>
        </w:rPr>
      </w:pPr>
      <w:r w:rsidRPr="00DD5737">
        <w:rPr>
          <w:lang w:val="ca-ES"/>
        </w:rPr>
        <w:t xml:space="preserve">En aquest apartat estaran les conclusions </w:t>
      </w:r>
      <w:r w:rsidR="00ED4483" w:rsidRPr="00DD5737">
        <w:rPr>
          <w:lang w:val="ca-ES"/>
        </w:rPr>
        <w:t>obtinguts</w:t>
      </w:r>
      <w:r w:rsidRPr="00DD5737">
        <w:rPr>
          <w:lang w:val="ca-ES"/>
        </w:rPr>
        <w:t xml:space="preserve"> </w:t>
      </w:r>
      <w:r w:rsidR="00ED4483" w:rsidRPr="00DD5737">
        <w:rPr>
          <w:lang w:val="ca-ES"/>
        </w:rPr>
        <w:t>desprès</w:t>
      </w:r>
      <w:r w:rsidRPr="00DD5737">
        <w:rPr>
          <w:lang w:val="ca-ES"/>
        </w:rPr>
        <w:t xml:space="preserve"> de tot el </w:t>
      </w:r>
      <w:r w:rsidR="00ED4483" w:rsidRPr="00DD5737">
        <w:rPr>
          <w:lang w:val="ca-ES"/>
        </w:rPr>
        <w:t>procés</w:t>
      </w:r>
      <w:r w:rsidRPr="00DD5737">
        <w:rPr>
          <w:lang w:val="ca-ES"/>
        </w:rPr>
        <w:t xml:space="preserve"> d'estudi previ, desenvolupament del </w:t>
      </w:r>
      <w:r w:rsidR="00005CF4" w:rsidRPr="00DD5737">
        <w:rPr>
          <w:lang w:val="ca-ES"/>
        </w:rPr>
        <w:t>projecte</w:t>
      </w:r>
      <w:r w:rsidRPr="00DD5737">
        <w:rPr>
          <w:lang w:val="ca-ES"/>
        </w:rPr>
        <w:t xml:space="preserve"> final de carrera, i </w:t>
      </w:r>
      <w:r w:rsidR="00ED4483" w:rsidRPr="00DD5737">
        <w:rPr>
          <w:lang w:val="ca-ES"/>
        </w:rPr>
        <w:t>escriptura</w:t>
      </w:r>
      <w:r w:rsidRPr="00DD5737">
        <w:rPr>
          <w:lang w:val="ca-ES"/>
        </w:rPr>
        <w:t xml:space="preserve"> d'aquesta </w:t>
      </w:r>
      <w:r w:rsidR="00ED4483" w:rsidRPr="00DD5737">
        <w:rPr>
          <w:lang w:val="ca-ES"/>
        </w:rPr>
        <w:t>memòria</w:t>
      </w:r>
      <w:r w:rsidRPr="00DD5737">
        <w:rPr>
          <w:lang w:val="ca-ES"/>
        </w:rPr>
        <w:t>. M'agradaria m</w:t>
      </w:r>
      <w:r w:rsidR="00005CF4" w:rsidRPr="00DD5737">
        <w:rPr>
          <w:lang w:val="ca-ES"/>
        </w:rPr>
        <w:t>é</w:t>
      </w:r>
      <w:r w:rsidRPr="00DD5737">
        <w:rPr>
          <w:lang w:val="ca-ES"/>
        </w:rPr>
        <w:t xml:space="preserve">s que parlar de aspectes tècnics, donar una visió mes global del que jo vaig percebre abans de començar el projecte, durant el desenvolupament del mateix, i un cop terminat </w:t>
      </w:r>
      <w:r w:rsidR="00ED4483" w:rsidRPr="00DD5737">
        <w:rPr>
          <w:lang w:val="ca-ES"/>
        </w:rPr>
        <w:t>l’escriptura</w:t>
      </w:r>
      <w:r w:rsidRPr="00DD5737">
        <w:rPr>
          <w:lang w:val="ca-ES"/>
        </w:rPr>
        <w:t xml:space="preserve"> de la </w:t>
      </w:r>
      <w:r w:rsidR="00ED4483" w:rsidRPr="00DD5737">
        <w:rPr>
          <w:lang w:val="ca-ES"/>
        </w:rPr>
        <w:t>memòria</w:t>
      </w:r>
      <w:r w:rsidRPr="00DD5737">
        <w:rPr>
          <w:lang w:val="ca-ES"/>
        </w:rPr>
        <w:t>.</w:t>
      </w:r>
    </w:p>
    <w:p w:rsidR="000A2CEE" w:rsidRPr="00DD5737" w:rsidRDefault="000A2CEE" w:rsidP="009266CF">
      <w:pPr>
        <w:jc w:val="both"/>
        <w:rPr>
          <w:lang w:val="ca-ES"/>
        </w:rPr>
      </w:pPr>
    </w:p>
    <w:p w:rsidR="000A2CEE" w:rsidRPr="00DD5737" w:rsidRDefault="000A2CEE" w:rsidP="009266CF">
      <w:pPr>
        <w:pStyle w:val="Heading2"/>
        <w:jc w:val="both"/>
        <w:rPr>
          <w:lang w:val="ca-ES"/>
        </w:rPr>
      </w:pPr>
      <w:bookmarkStart w:id="132" w:name="_Toc264822738"/>
      <w:bookmarkStart w:id="133" w:name="_Toc324978988"/>
      <w:r w:rsidRPr="00DD5737">
        <w:rPr>
          <w:lang w:val="ca-ES"/>
        </w:rPr>
        <w:t>Abans de començar</w:t>
      </w:r>
      <w:bookmarkEnd w:id="132"/>
      <w:bookmarkEnd w:id="133"/>
    </w:p>
    <w:p w:rsidR="000A2CEE" w:rsidRPr="00DD5737" w:rsidRDefault="000A2CEE" w:rsidP="009266CF">
      <w:pPr>
        <w:jc w:val="both"/>
        <w:rPr>
          <w:lang w:val="ca-ES"/>
        </w:rPr>
      </w:pPr>
    </w:p>
    <w:p w:rsidR="000A2CEE" w:rsidRPr="00DD5737" w:rsidRDefault="000A2CEE" w:rsidP="009266CF">
      <w:pPr>
        <w:pStyle w:val="Heading2"/>
        <w:jc w:val="both"/>
        <w:rPr>
          <w:lang w:val="ca-ES"/>
        </w:rPr>
      </w:pPr>
      <w:bookmarkStart w:id="134" w:name="_Toc264822739"/>
      <w:bookmarkStart w:id="135" w:name="_Toc324978989"/>
      <w:r w:rsidRPr="00DD5737">
        <w:rPr>
          <w:lang w:val="ca-ES"/>
        </w:rPr>
        <w:t>Durant el desenvolupament</w:t>
      </w:r>
      <w:bookmarkEnd w:id="134"/>
      <w:bookmarkEnd w:id="135"/>
    </w:p>
    <w:p w:rsidR="000A2CEE" w:rsidRPr="00DD5737" w:rsidRDefault="000A2CEE" w:rsidP="009266CF">
      <w:pPr>
        <w:jc w:val="both"/>
        <w:rPr>
          <w:lang w:val="ca-ES"/>
        </w:rPr>
      </w:pPr>
    </w:p>
    <w:p w:rsidR="000A2CEE" w:rsidRPr="00DD5737" w:rsidRDefault="000A2CEE" w:rsidP="009266CF">
      <w:pPr>
        <w:pStyle w:val="Heading2"/>
        <w:jc w:val="both"/>
        <w:rPr>
          <w:lang w:val="ca-ES"/>
        </w:rPr>
      </w:pPr>
      <w:bookmarkStart w:id="136" w:name="_Toc264822740"/>
      <w:bookmarkStart w:id="137" w:name="_Toc324978990"/>
      <w:r w:rsidRPr="00DD5737">
        <w:rPr>
          <w:lang w:val="ca-ES"/>
        </w:rPr>
        <w:t>Després</w:t>
      </w:r>
      <w:bookmarkEnd w:id="136"/>
      <w:bookmarkEnd w:id="137"/>
    </w:p>
    <w:p w:rsidR="000A2CEE" w:rsidRPr="00DD5737" w:rsidRDefault="000A2CEE" w:rsidP="009266CF">
      <w:pPr>
        <w:jc w:val="both"/>
        <w:rPr>
          <w:lang w:val="ca-ES"/>
        </w:rPr>
      </w:pPr>
    </w:p>
    <w:p w:rsidR="000A2CEE" w:rsidRPr="00DD5737" w:rsidRDefault="000A2CEE" w:rsidP="009266CF">
      <w:pPr>
        <w:pStyle w:val="Heading1"/>
        <w:pageBreakBefore/>
        <w:jc w:val="both"/>
        <w:rPr>
          <w:lang w:val="ca-ES"/>
        </w:rPr>
      </w:pPr>
      <w:bookmarkStart w:id="138" w:name="__RefHeading__17_900060361"/>
      <w:bookmarkStart w:id="139" w:name="_Toc264822741"/>
      <w:bookmarkStart w:id="140" w:name="_Toc324978991"/>
      <w:bookmarkEnd w:id="138"/>
      <w:r w:rsidRPr="00DD5737">
        <w:rPr>
          <w:lang w:val="ca-ES"/>
        </w:rPr>
        <w:lastRenderedPageBreak/>
        <w:t>Glossari.</w:t>
      </w:r>
      <w:bookmarkEnd w:id="139"/>
      <w:bookmarkEnd w:id="140"/>
    </w:p>
    <w:p w:rsidR="00AE7B27" w:rsidRPr="00DD5737" w:rsidRDefault="00AE7B27" w:rsidP="009266CF">
      <w:pPr>
        <w:jc w:val="both"/>
        <w:rPr>
          <w:lang w:val="ca-ES"/>
        </w:rPr>
      </w:pPr>
      <w:r w:rsidRPr="00DD5737">
        <w:rPr>
          <w:lang w:val="ca-ES"/>
        </w:rPr>
        <w:t>En aquest apartat podrem trobar una llista de tots els acrònims i termes que poden dur a confusió i les seves explicacions.</w:t>
      </w:r>
    </w:p>
    <w:p w:rsidR="0044435D" w:rsidRPr="00DD5737" w:rsidRDefault="0044435D" w:rsidP="009266CF">
      <w:pPr>
        <w:jc w:val="both"/>
        <w:rPr>
          <w:lang w:val="ca-ES"/>
        </w:rPr>
      </w:pPr>
    </w:p>
    <w:p w:rsidR="0044435D" w:rsidRPr="00DD5737" w:rsidRDefault="0044435D" w:rsidP="009266CF">
      <w:pPr>
        <w:jc w:val="both"/>
        <w:rPr>
          <w:lang w:val="ca-ES"/>
        </w:rPr>
      </w:pPr>
    </w:p>
    <w:p w:rsidR="0044435D" w:rsidRPr="00DD5737" w:rsidRDefault="0044435D" w:rsidP="009266CF">
      <w:pPr>
        <w:jc w:val="both"/>
        <w:rPr>
          <w:lang w:val="ca-ES"/>
        </w:rPr>
      </w:pPr>
    </w:p>
    <w:tbl>
      <w:tblPr>
        <w:tblW w:w="0" w:type="auto"/>
        <w:tblLook w:val="04A0" w:firstRow="1" w:lastRow="0" w:firstColumn="1" w:lastColumn="0" w:noHBand="0" w:noVBand="1"/>
      </w:tblPr>
      <w:tblGrid>
        <w:gridCol w:w="2376"/>
        <w:gridCol w:w="7124"/>
      </w:tblGrid>
      <w:tr w:rsidR="005D58E9" w:rsidRPr="00DD5737" w:rsidTr="00D7114C">
        <w:tc>
          <w:tcPr>
            <w:tcW w:w="2376" w:type="dxa"/>
            <w:shd w:val="clear" w:color="auto" w:fill="DBE5F1"/>
          </w:tcPr>
          <w:p w:rsidR="005D58E9" w:rsidRPr="00DD5737" w:rsidRDefault="005D58E9" w:rsidP="009266CF">
            <w:pPr>
              <w:jc w:val="both"/>
              <w:rPr>
                <w:lang w:val="ca-ES"/>
              </w:rPr>
            </w:pPr>
            <w:r w:rsidRPr="00DD5737">
              <w:rPr>
                <w:lang w:val="ca-ES"/>
              </w:rPr>
              <w:t>Terme</w:t>
            </w:r>
          </w:p>
        </w:tc>
        <w:tc>
          <w:tcPr>
            <w:tcW w:w="7124" w:type="dxa"/>
            <w:shd w:val="clear" w:color="auto" w:fill="DBE5F1"/>
          </w:tcPr>
          <w:p w:rsidR="005D58E9" w:rsidRPr="00DD5737" w:rsidRDefault="005D58E9" w:rsidP="009266CF">
            <w:pPr>
              <w:jc w:val="both"/>
              <w:rPr>
                <w:lang w:val="ca-ES"/>
              </w:rPr>
            </w:pPr>
            <w:r w:rsidRPr="00DD5737">
              <w:rPr>
                <w:lang w:val="ca-ES"/>
              </w:rPr>
              <w:t>Explicació</w:t>
            </w:r>
          </w:p>
        </w:tc>
      </w:tr>
      <w:tr w:rsidR="005D58E9" w:rsidRPr="00DD5737" w:rsidTr="00D7114C">
        <w:tc>
          <w:tcPr>
            <w:tcW w:w="2376" w:type="dxa"/>
          </w:tcPr>
          <w:p w:rsidR="005D58E9" w:rsidRPr="00DD5737" w:rsidRDefault="005D58E9" w:rsidP="009266CF">
            <w:pPr>
              <w:jc w:val="both"/>
              <w:rPr>
                <w:lang w:val="ca-ES"/>
              </w:rPr>
            </w:pPr>
          </w:p>
        </w:tc>
        <w:tc>
          <w:tcPr>
            <w:tcW w:w="7124" w:type="dxa"/>
          </w:tcPr>
          <w:p w:rsidR="005D58E9" w:rsidRPr="00DD5737" w:rsidRDefault="005D58E9"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r w:rsidR="0091620C" w:rsidRPr="00DD5737" w:rsidTr="00D7114C">
        <w:tc>
          <w:tcPr>
            <w:tcW w:w="2376" w:type="dxa"/>
          </w:tcPr>
          <w:p w:rsidR="0091620C" w:rsidRPr="00DD5737" w:rsidRDefault="0091620C" w:rsidP="009266CF">
            <w:pPr>
              <w:jc w:val="both"/>
              <w:rPr>
                <w:lang w:val="ca-ES"/>
              </w:rPr>
            </w:pPr>
          </w:p>
        </w:tc>
        <w:tc>
          <w:tcPr>
            <w:tcW w:w="7124" w:type="dxa"/>
          </w:tcPr>
          <w:p w:rsidR="0091620C" w:rsidRPr="00DD5737" w:rsidRDefault="0091620C" w:rsidP="009266CF">
            <w:pPr>
              <w:jc w:val="both"/>
              <w:rPr>
                <w:lang w:val="ca-ES"/>
              </w:rPr>
            </w:pPr>
          </w:p>
        </w:tc>
      </w:tr>
    </w:tbl>
    <w:p w:rsidR="0044435D" w:rsidRPr="00DD5737" w:rsidRDefault="006035E9" w:rsidP="009266CF">
      <w:pPr>
        <w:jc w:val="both"/>
        <w:rPr>
          <w:lang w:val="ca-ES"/>
        </w:rPr>
      </w:pPr>
      <w:r w:rsidRPr="00DD5737">
        <w:rPr>
          <w:lang w:val="ca-ES"/>
        </w:rPr>
        <w:tab/>
      </w:r>
    </w:p>
    <w:p w:rsidR="000A2CEE" w:rsidRPr="00DD5737" w:rsidRDefault="000A2CEE" w:rsidP="009266CF">
      <w:pPr>
        <w:pStyle w:val="Heading1"/>
        <w:pageBreakBefore/>
        <w:jc w:val="both"/>
        <w:rPr>
          <w:lang w:val="ca-ES"/>
        </w:rPr>
      </w:pPr>
      <w:bookmarkStart w:id="141" w:name="__RefHeading__19_900060361"/>
      <w:bookmarkStart w:id="142" w:name="_Toc264822742"/>
      <w:bookmarkStart w:id="143" w:name="_Toc324978992"/>
      <w:bookmarkEnd w:id="141"/>
      <w:r w:rsidRPr="00DD5737">
        <w:rPr>
          <w:lang w:val="ca-ES"/>
        </w:rPr>
        <w:lastRenderedPageBreak/>
        <w:t>Bibliografia</w:t>
      </w:r>
      <w:bookmarkEnd w:id="142"/>
      <w:bookmarkEnd w:id="143"/>
    </w:p>
    <w:p w:rsidR="000A2CEE" w:rsidRPr="00DD5737" w:rsidRDefault="000A2CEE" w:rsidP="009266CF">
      <w:pPr>
        <w:jc w:val="both"/>
        <w:rPr>
          <w:lang w:val="ca-ES"/>
        </w:rPr>
      </w:pPr>
      <w:r w:rsidRPr="00DD5737">
        <w:rPr>
          <w:lang w:val="ca-ES"/>
        </w:rPr>
        <w:t>En aquest capítol veurem una llista dels llibres que he utilitzat per la realització d’aquest projecte, amb les seves dades(editorial, ISBN, títol, autor,...) i un petit comentari de la informació que buscava a cada llibre, que vaig trobar, i si he fet servir part del codi com referència.</w:t>
      </w:r>
    </w:p>
    <w:p w:rsidR="000A2CEE" w:rsidRPr="00DD5737" w:rsidRDefault="000A2CEE" w:rsidP="009266CF">
      <w:pPr>
        <w:jc w:val="both"/>
        <w:rPr>
          <w:lang w:val="ca-ES"/>
        </w:rPr>
      </w:pPr>
    </w:p>
    <w:p w:rsidR="000A2CEE" w:rsidRPr="00DD5737" w:rsidRDefault="000A2CEE" w:rsidP="009266CF">
      <w:pPr>
        <w:pStyle w:val="Heading2"/>
        <w:jc w:val="both"/>
        <w:rPr>
          <w:lang w:val="ca-ES"/>
        </w:rPr>
      </w:pPr>
      <w:bookmarkStart w:id="144" w:name="_Toc264822743"/>
      <w:bookmarkStart w:id="145" w:name="_Toc324978993"/>
      <w:r w:rsidRPr="00DD5737">
        <w:rPr>
          <w:lang w:val="ca-ES"/>
        </w:rPr>
        <w:t>Els llibres</w:t>
      </w:r>
      <w:bookmarkEnd w:id="144"/>
      <w:bookmarkEnd w:id="145"/>
    </w:p>
    <w:p w:rsidR="000A2CEE" w:rsidRPr="00DD5737" w:rsidRDefault="000A2CEE" w:rsidP="009266CF">
      <w:pPr>
        <w:jc w:val="both"/>
        <w:rPr>
          <w:lang w:val="ca-ES"/>
        </w:rPr>
      </w:pPr>
    </w:p>
    <w:tbl>
      <w:tblPr>
        <w:tblW w:w="0" w:type="auto"/>
        <w:tblInd w:w="-45" w:type="dxa"/>
        <w:tblLayout w:type="fixed"/>
        <w:tblLook w:val="0000" w:firstRow="0" w:lastRow="0" w:firstColumn="0" w:lastColumn="0" w:noHBand="0" w:noVBand="0"/>
      </w:tblPr>
      <w:tblGrid>
        <w:gridCol w:w="1915"/>
        <w:gridCol w:w="3830"/>
        <w:gridCol w:w="1293"/>
        <w:gridCol w:w="2628"/>
      </w:tblGrid>
      <w:tr w:rsidR="000A2CEE" w:rsidRPr="00DD5737">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rPr>
          <w:trHeight w:val="496"/>
        </w:trPr>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9666" w:type="dxa"/>
            <w:gridSpan w:val="4"/>
            <w:tcBorders>
              <w:top w:val="single" w:sz="4" w:space="0" w:color="000000"/>
              <w:left w:val="single" w:sz="4" w:space="0" w:color="000000"/>
              <w:bottom w:val="single" w:sz="4" w:space="0" w:color="000000"/>
              <w:right w:val="single" w:sz="4" w:space="0" w:color="000000"/>
            </w:tcBorders>
            <w:shd w:val="clear" w:color="auto" w:fill="95B3D7"/>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Títol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Autor</w:t>
            </w:r>
          </w:p>
        </w:tc>
        <w:tc>
          <w:tcPr>
            <w:tcW w:w="3830"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lang w:val="ca-ES"/>
              </w:rPr>
            </w:pPr>
          </w:p>
        </w:tc>
        <w:tc>
          <w:tcPr>
            <w:tcW w:w="1293"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ISBN</w:t>
            </w:r>
          </w:p>
        </w:tc>
        <w:tc>
          <w:tcPr>
            <w:tcW w:w="2628" w:type="dxa"/>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Editorial</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r w:rsidRPr="00DD5737">
              <w:rPr>
                <w:b/>
                <w:lang w:val="ca-ES"/>
              </w:rPr>
              <w:t>Informació</w:t>
            </w: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r w:rsidR="000A2CEE" w:rsidRPr="00DD5737">
        <w:tc>
          <w:tcPr>
            <w:tcW w:w="1915" w:type="dxa"/>
            <w:tcBorders>
              <w:top w:val="single" w:sz="4" w:space="0" w:color="000000"/>
              <w:left w:val="single" w:sz="4" w:space="0" w:color="000000"/>
              <w:bottom w:val="single" w:sz="4" w:space="0" w:color="000000"/>
            </w:tcBorders>
            <w:shd w:val="clear" w:color="auto" w:fill="auto"/>
          </w:tcPr>
          <w:p w:rsidR="000A2CEE" w:rsidRPr="00DD5737" w:rsidRDefault="000A2CEE" w:rsidP="009266CF">
            <w:pPr>
              <w:snapToGrid w:val="0"/>
              <w:jc w:val="both"/>
              <w:rPr>
                <w:b/>
                <w:lang w:val="ca-ES"/>
              </w:rPr>
            </w:pPr>
          </w:p>
        </w:tc>
        <w:tc>
          <w:tcPr>
            <w:tcW w:w="7751" w:type="dxa"/>
            <w:gridSpan w:val="3"/>
            <w:tcBorders>
              <w:top w:val="single" w:sz="4" w:space="0" w:color="000000"/>
              <w:left w:val="single" w:sz="4" w:space="0" w:color="000000"/>
              <w:bottom w:val="single" w:sz="4" w:space="0" w:color="000000"/>
              <w:right w:val="single" w:sz="4" w:space="0" w:color="000000"/>
            </w:tcBorders>
            <w:shd w:val="clear" w:color="auto" w:fill="auto"/>
          </w:tcPr>
          <w:p w:rsidR="000A2CEE" w:rsidRPr="00DD5737" w:rsidRDefault="000A2CEE" w:rsidP="009266CF">
            <w:pPr>
              <w:snapToGrid w:val="0"/>
              <w:jc w:val="both"/>
              <w:rPr>
                <w:lang w:val="ca-ES"/>
              </w:rPr>
            </w:pPr>
          </w:p>
        </w:tc>
      </w:tr>
    </w:tbl>
    <w:p w:rsidR="000A2CEE" w:rsidRPr="00DD5737" w:rsidRDefault="000A2CEE" w:rsidP="009266CF">
      <w:pPr>
        <w:pStyle w:val="Heading1"/>
        <w:pageBreakBefore/>
        <w:jc w:val="both"/>
        <w:rPr>
          <w:lang w:val="ca-ES"/>
        </w:rPr>
      </w:pPr>
      <w:bookmarkStart w:id="146" w:name="__RefHeading__21_900060361"/>
      <w:bookmarkEnd w:id="146"/>
      <w:r w:rsidRPr="00DD5737">
        <w:rPr>
          <w:lang w:val="ca-ES"/>
        </w:rPr>
        <w:lastRenderedPageBreak/>
        <w:t xml:space="preserve"> </w:t>
      </w:r>
      <w:bookmarkStart w:id="147" w:name="_Toc264822744"/>
      <w:bookmarkStart w:id="148" w:name="_Toc324978994"/>
      <w:r w:rsidRPr="00DD5737">
        <w:rPr>
          <w:lang w:val="ca-ES"/>
        </w:rPr>
        <w:t>Annexos.</w:t>
      </w:r>
      <w:bookmarkEnd w:id="147"/>
      <w:bookmarkEnd w:id="148"/>
    </w:p>
    <w:p w:rsidR="00C3269C" w:rsidRPr="00DD5737" w:rsidRDefault="00C3269C" w:rsidP="009266CF">
      <w:pPr>
        <w:pStyle w:val="Heading2"/>
        <w:jc w:val="both"/>
        <w:rPr>
          <w:lang w:val="ca-ES"/>
        </w:rPr>
      </w:pPr>
      <w:bookmarkStart w:id="149" w:name="_Toc324978995"/>
      <w:r w:rsidRPr="00DD5737">
        <w:rPr>
          <w:lang w:val="ca-ES"/>
        </w:rPr>
        <w:t>Com fer servir el videojoc</w:t>
      </w:r>
      <w:bookmarkEnd w:id="149"/>
    </w:p>
    <w:p w:rsidR="000A2CEE" w:rsidRPr="00DD5737" w:rsidRDefault="00E62AC8" w:rsidP="009266CF">
      <w:pPr>
        <w:pStyle w:val="Heading3"/>
        <w:jc w:val="both"/>
      </w:pPr>
      <w:bookmarkStart w:id="150" w:name="_Toc324978996"/>
      <w:r w:rsidRPr="00DD5737">
        <w:t>Samsung Galaxy SII</w:t>
      </w:r>
      <w:bookmarkEnd w:id="150"/>
    </w:p>
    <w:p w:rsidR="00C3269C" w:rsidRPr="00DD5737" w:rsidRDefault="00C3269C" w:rsidP="009266CF">
      <w:pPr>
        <w:pStyle w:val="Heading3"/>
        <w:jc w:val="both"/>
      </w:pPr>
      <w:bookmarkStart w:id="151" w:name="_Toc324978997"/>
      <w:r w:rsidRPr="00DD5737">
        <w:t>Emulador</w:t>
      </w:r>
      <w:bookmarkEnd w:id="151"/>
    </w:p>
    <w:p w:rsidR="00137194" w:rsidRPr="00DD5737" w:rsidRDefault="00137194" w:rsidP="009266CF">
      <w:pPr>
        <w:jc w:val="both"/>
        <w:rPr>
          <w:lang w:val="ca-ES"/>
        </w:rPr>
      </w:pPr>
    </w:p>
    <w:p w:rsidR="00C3269C" w:rsidRPr="00DD5737" w:rsidRDefault="00C3269C" w:rsidP="009266CF">
      <w:pPr>
        <w:jc w:val="both"/>
        <w:rPr>
          <w:lang w:val="ca-ES"/>
        </w:rPr>
      </w:pPr>
    </w:p>
    <w:sectPr w:rsidR="00C3269C" w:rsidRPr="00DD5737" w:rsidSect="005D58E9">
      <w:type w:val="continuous"/>
      <w:pgSz w:w="12240" w:h="15840"/>
      <w:pgMar w:top="2209" w:right="1440" w:bottom="1440" w:left="1440" w:header="144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jandro Santiago" w:date="2012-03-30T17:23:00Z" w:initials="AS">
    <w:p w:rsidR="00B46DE0" w:rsidRPr="001656FB" w:rsidRDefault="00B46DE0">
      <w:pPr>
        <w:pStyle w:val="CommentText"/>
        <w:rPr>
          <w:lang w:val="es-ES"/>
        </w:rPr>
      </w:pPr>
      <w:r>
        <w:rPr>
          <w:rStyle w:val="CommentReference"/>
        </w:rPr>
        <w:annotationRef/>
      </w:r>
      <w:r w:rsidRPr="001656FB">
        <w:rPr>
          <w:lang w:val="es-ES"/>
        </w:rPr>
        <w:t>Data final</w:t>
      </w:r>
    </w:p>
  </w:comment>
  <w:comment w:id="2" w:author="Alejandro Santiago" w:date="2012-03-30T17:23:00Z" w:initials="AS">
    <w:p w:rsidR="00B46DE0" w:rsidRPr="001656FB" w:rsidRDefault="00B46DE0">
      <w:pPr>
        <w:pStyle w:val="CommentText"/>
        <w:rPr>
          <w:lang w:val="es-ES"/>
        </w:rPr>
      </w:pPr>
      <w:r>
        <w:rPr>
          <w:rStyle w:val="CommentReference"/>
        </w:rPr>
        <w:annotationRef/>
      </w:r>
      <w:r w:rsidRPr="001656FB">
        <w:rPr>
          <w:lang w:val="es-ES"/>
        </w:rPr>
        <w:t>Afegir més si escau</w:t>
      </w:r>
    </w:p>
  </w:comment>
  <w:comment w:id="4" w:author="aeonphyxius" w:date="2012-04-15T21:03:00Z" w:initials="a">
    <w:p w:rsidR="00B46DE0" w:rsidRPr="00FC1F10" w:rsidRDefault="00B46DE0">
      <w:pPr>
        <w:pStyle w:val="CommentText"/>
        <w:rPr>
          <w:lang w:val="es-ES"/>
        </w:rPr>
      </w:pPr>
      <w:r>
        <w:rPr>
          <w:rStyle w:val="CommentReference"/>
        </w:rPr>
        <w:annotationRef/>
      </w:r>
      <w:r w:rsidRPr="00FC1F10">
        <w:rPr>
          <w:lang w:val="es-ES"/>
        </w:rPr>
        <w:t>Completar….</w:t>
      </w:r>
    </w:p>
  </w:comment>
  <w:comment w:id="5" w:author="aeonphyxius" w:date="2012-04-15T21:03:00Z" w:initials="a">
    <w:p w:rsidR="00B46DE0" w:rsidRPr="00FC1F10" w:rsidRDefault="00B46DE0">
      <w:pPr>
        <w:pStyle w:val="CommentText"/>
        <w:rPr>
          <w:lang w:val="es-ES"/>
        </w:rPr>
      </w:pPr>
      <w:r>
        <w:rPr>
          <w:rStyle w:val="CommentReference"/>
        </w:rPr>
        <w:annotationRef/>
      </w:r>
      <w:r w:rsidRPr="00FC1F10">
        <w:rPr>
          <w:lang w:val="es-ES"/>
        </w:rPr>
        <w:t>Revisar</w:t>
      </w:r>
    </w:p>
  </w:comment>
  <w:comment w:id="18" w:author="aeonphyxius" w:date="2012-04-15T22:20:00Z" w:initials="a">
    <w:p w:rsidR="00B46DE0" w:rsidRPr="00345F6E" w:rsidRDefault="00B46DE0">
      <w:pPr>
        <w:pStyle w:val="CommentText"/>
        <w:rPr>
          <w:lang w:val="es-ES"/>
        </w:rPr>
      </w:pPr>
      <w:r>
        <w:rPr>
          <w:rStyle w:val="CommentReference"/>
        </w:rPr>
        <w:annotationRef/>
      </w:r>
      <w:r w:rsidRPr="00345F6E">
        <w:rPr>
          <w:lang w:val="es-ES"/>
        </w:rPr>
        <w:t>TBC</w:t>
      </w:r>
    </w:p>
  </w:comment>
  <w:comment w:id="21" w:author="aeonphyxius" w:date="2012-04-15T22:20:00Z" w:initials="a">
    <w:p w:rsidR="00B46DE0" w:rsidRPr="00345F6E" w:rsidRDefault="00B46DE0">
      <w:pPr>
        <w:pStyle w:val="CommentText"/>
        <w:rPr>
          <w:lang w:val="es-ES"/>
        </w:rPr>
      </w:pPr>
      <w:r>
        <w:rPr>
          <w:rStyle w:val="CommentReference"/>
        </w:rPr>
        <w:annotationRef/>
      </w:r>
      <w:r w:rsidRPr="00345F6E">
        <w:rPr>
          <w:lang w:val="es-ES"/>
        </w:rPr>
        <w:t>TBC</w:t>
      </w:r>
    </w:p>
  </w:comment>
  <w:comment w:id="26" w:author="aeonphyxius" w:date="2012-04-15T22:22:00Z" w:initials="a">
    <w:p w:rsidR="00B46DE0" w:rsidRPr="00345F6E" w:rsidRDefault="00B46DE0">
      <w:pPr>
        <w:pStyle w:val="CommentText"/>
        <w:rPr>
          <w:lang w:val="es-ES"/>
        </w:rPr>
      </w:pPr>
      <w:r>
        <w:rPr>
          <w:rStyle w:val="CommentReference"/>
        </w:rPr>
        <w:annotationRef/>
      </w:r>
      <w:r w:rsidRPr="00345F6E">
        <w:rPr>
          <w:lang w:val="es-ES"/>
        </w:rPr>
        <w:t>Completar mes en detall</w:t>
      </w:r>
    </w:p>
  </w:comment>
  <w:comment w:id="31" w:author="aeonphyxius" w:date="2012-04-15T22:29:00Z" w:initials="a">
    <w:p w:rsidR="00B46DE0" w:rsidRPr="00D72D6D" w:rsidRDefault="00B46DE0">
      <w:pPr>
        <w:pStyle w:val="CommentText"/>
        <w:rPr>
          <w:lang w:val="es-ES"/>
        </w:rPr>
      </w:pPr>
      <w:r>
        <w:rPr>
          <w:rStyle w:val="CommentReference"/>
        </w:rPr>
        <w:annotationRef/>
      </w:r>
      <w:r w:rsidRPr="00D72D6D">
        <w:rPr>
          <w:lang w:val="es-ES"/>
        </w:rPr>
        <w:t>Introduccio per terminar aquest punt</w:t>
      </w:r>
    </w:p>
  </w:comment>
  <w:comment w:id="34" w:author="aeonphyxius" w:date="2012-04-15T22:25:00Z" w:initials="a">
    <w:p w:rsidR="00B46DE0" w:rsidRPr="00D72D6D" w:rsidRDefault="00B46DE0">
      <w:pPr>
        <w:pStyle w:val="CommentText"/>
        <w:rPr>
          <w:lang w:val="es-ES"/>
        </w:rPr>
      </w:pPr>
      <w:r>
        <w:rPr>
          <w:rStyle w:val="CommentReference"/>
        </w:rPr>
        <w:annotationRef/>
      </w:r>
      <w:r w:rsidRPr="00D72D6D">
        <w:rPr>
          <w:lang w:val="es-ES"/>
        </w:rPr>
        <w:t>TBC</w:t>
      </w:r>
    </w:p>
  </w:comment>
  <w:comment w:id="50" w:author="Alejandro Santiago" w:date="2012-03-30T17:25:00Z" w:initials="AS">
    <w:p w:rsidR="00B46DE0" w:rsidRPr="00F26EEE" w:rsidRDefault="00B46DE0">
      <w:pPr>
        <w:pStyle w:val="CommentText"/>
        <w:rPr>
          <w:lang w:val="es-ES"/>
        </w:rPr>
      </w:pPr>
      <w:r>
        <w:rPr>
          <w:rStyle w:val="CommentReference"/>
        </w:rPr>
        <w:annotationRef/>
      </w:r>
      <w:r w:rsidRPr="00F26EEE">
        <w:rPr>
          <w:lang w:val="es-ES"/>
        </w:rPr>
        <w:t>Si escau</w:t>
      </w:r>
    </w:p>
  </w:comment>
  <w:comment w:id="71" w:author="aeonphyxius" w:date="2012-04-15T23:44:00Z" w:initials="a">
    <w:p w:rsidR="00B46DE0" w:rsidRPr="00D72D6D" w:rsidRDefault="00B46DE0">
      <w:pPr>
        <w:pStyle w:val="CommentText"/>
        <w:rPr>
          <w:lang w:val="es-ES"/>
        </w:rPr>
      </w:pPr>
      <w:r>
        <w:rPr>
          <w:rStyle w:val="CommentReference"/>
        </w:rPr>
        <w:annotationRef/>
      </w:r>
      <w:r w:rsidRPr="00D72D6D">
        <w:rPr>
          <w:lang w:val="es-ES"/>
        </w:rPr>
        <w:t>TBC</w:t>
      </w:r>
    </w:p>
  </w:comment>
  <w:comment w:id="74" w:author="aeonphyxius" w:date="2012-04-15T23:44:00Z" w:initials="a">
    <w:p w:rsidR="00B46DE0" w:rsidRPr="00D72D6D" w:rsidRDefault="00B46DE0">
      <w:pPr>
        <w:pStyle w:val="CommentText"/>
        <w:rPr>
          <w:lang w:val="es-ES"/>
        </w:rPr>
      </w:pPr>
      <w:r>
        <w:rPr>
          <w:rStyle w:val="CommentReference"/>
        </w:rPr>
        <w:annotationRef/>
      </w:r>
      <w:r w:rsidRPr="00D72D6D">
        <w:rPr>
          <w:lang w:val="es-ES"/>
        </w:rPr>
        <w:t>TBC</w:t>
      </w:r>
    </w:p>
  </w:comment>
  <w:comment w:id="77" w:author="aeonphyxius" w:date="2012-04-15T23:44:00Z" w:initials="a">
    <w:p w:rsidR="00B46DE0" w:rsidRPr="00D72D6D" w:rsidRDefault="00B46DE0">
      <w:pPr>
        <w:pStyle w:val="CommentText"/>
        <w:rPr>
          <w:lang w:val="es-ES"/>
        </w:rPr>
      </w:pPr>
      <w:r>
        <w:rPr>
          <w:rStyle w:val="CommentReference"/>
        </w:rPr>
        <w:annotationRef/>
      </w:r>
      <w:r w:rsidRPr="00D72D6D">
        <w:rPr>
          <w:lang w:val="es-ES"/>
        </w:rPr>
        <w:t>TBC</w:t>
      </w:r>
    </w:p>
  </w:comment>
  <w:comment w:id="80" w:author="Alejandro Santiago" w:date="2012-05-17T00:40:00Z" w:initials="AS">
    <w:p w:rsidR="00B643CD" w:rsidRDefault="00B643CD">
      <w:pPr>
        <w:pStyle w:val="CommentText"/>
      </w:pPr>
      <w:r>
        <w:rPr>
          <w:rStyle w:val="CommentReference"/>
        </w:rPr>
        <w:annotationRef/>
      </w:r>
      <w:r>
        <w:t>Insertar el diagrama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BBB" w:rsidRDefault="00F07BBB">
      <w:r>
        <w:separator/>
      </w:r>
    </w:p>
  </w:endnote>
  <w:endnote w:type="continuationSeparator" w:id="0">
    <w:p w:rsidR="00F07BBB" w:rsidRDefault="00F07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font>
  <w:font w:name="DejaVu Sans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1Ea59dITCStoneSerifStdMedium">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DE0" w:rsidRDefault="00B46DE0">
    <w:pPr>
      <w:pStyle w:val="Footer"/>
      <w:jc w:val="center"/>
    </w:pPr>
    <w:r>
      <w:fldChar w:fldCharType="begin"/>
    </w:r>
    <w:r>
      <w:instrText xml:space="preserve"> PAGE </w:instrText>
    </w:r>
    <w:r>
      <w:fldChar w:fldCharType="separate"/>
    </w:r>
    <w:r w:rsidR="00E106E8">
      <w:rPr>
        <w:noProof/>
      </w:rPr>
      <w:t>15</w:t>
    </w:r>
    <w:r>
      <w:fldChar w:fldCharType="end"/>
    </w:r>
  </w:p>
  <w:p w:rsidR="00B46DE0" w:rsidRDefault="00B46D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BBB" w:rsidRDefault="00F07BBB">
      <w:r>
        <w:separator/>
      </w:r>
    </w:p>
  </w:footnote>
  <w:footnote w:type="continuationSeparator" w:id="0">
    <w:p w:rsidR="00F07BBB" w:rsidRDefault="00F07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7548"/>
    </w:tblGrid>
    <w:tr w:rsidR="00B46DE0" w:rsidRPr="00D11523" w:rsidTr="00BB26E0">
      <w:trPr>
        <w:jc w:val="center"/>
      </w:trPr>
      <w:tc>
        <w:tcPr>
          <w:tcW w:w="1951" w:type="dxa"/>
          <w:vMerge w:val="restart"/>
        </w:tcPr>
        <w:p w:rsidR="00B46DE0" w:rsidRPr="00D11523" w:rsidRDefault="00B46DE0" w:rsidP="002A48BC">
          <w:pPr>
            <w:pStyle w:val="Heading1"/>
            <w:tabs>
              <w:tab w:val="clear" w:pos="0"/>
            </w:tabs>
            <w:ind w:firstLine="0"/>
            <w:rPr>
              <w:lang w:val="ca-ES"/>
            </w:rPr>
          </w:pPr>
          <w:r>
            <w:rPr>
              <w:noProof/>
              <w:lang w:val="en-GB" w:eastAsia="en-GB"/>
            </w:rPr>
            <w:drawing>
              <wp:inline distT="0" distB="0" distL="0" distR="0" wp14:anchorId="01264181" wp14:editId="33AB9215">
                <wp:extent cx="876300" cy="619125"/>
                <wp:effectExtent l="0" t="0" r="0" b="952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619125"/>
                        </a:xfrm>
                        <a:prstGeom prst="rect">
                          <a:avLst/>
                        </a:prstGeom>
                        <a:noFill/>
                        <a:ln>
                          <a:noFill/>
                        </a:ln>
                      </pic:spPr>
                    </pic:pic>
                  </a:graphicData>
                </a:graphic>
              </wp:inline>
            </w:drawing>
          </w:r>
        </w:p>
      </w:tc>
      <w:tc>
        <w:tcPr>
          <w:tcW w:w="7549" w:type="dxa"/>
        </w:tcPr>
        <w:p w:rsidR="00B46DE0" w:rsidRPr="00DD2491" w:rsidRDefault="00B46DE0" w:rsidP="00DD2491">
          <w:pPr>
            <w:pStyle w:val="Heading1"/>
            <w:spacing w:after="0"/>
            <w:rPr>
              <w:sz w:val="24"/>
              <w:szCs w:val="24"/>
              <w:lang w:val="ca-ES"/>
            </w:rPr>
          </w:pPr>
          <w:r w:rsidRPr="00DD2491">
            <w:rPr>
              <w:sz w:val="24"/>
              <w:szCs w:val="24"/>
              <w:lang w:val="ca-ES"/>
            </w:rPr>
            <w:t xml:space="preserve">PFC – </w:t>
          </w:r>
          <w:r w:rsidRPr="00DD2491">
            <w:rPr>
              <w:sz w:val="24"/>
              <w:szCs w:val="24"/>
            </w:rPr>
            <w:t>AeonSpaceFighter</w:t>
          </w:r>
          <w:r w:rsidRPr="00DD2491">
            <w:rPr>
              <w:sz w:val="24"/>
              <w:szCs w:val="24"/>
              <w:lang w:val="ca-ES"/>
            </w:rPr>
            <w:t xml:space="preserve"> (videojoc per Android)</w:t>
          </w:r>
        </w:p>
      </w:tc>
    </w:tr>
    <w:tr w:rsidR="00B46DE0" w:rsidRPr="000742BA" w:rsidTr="00BB26E0">
      <w:trPr>
        <w:jc w:val="center"/>
      </w:trPr>
      <w:tc>
        <w:tcPr>
          <w:tcW w:w="1951" w:type="dxa"/>
          <w:vMerge/>
        </w:tcPr>
        <w:p w:rsidR="00B46DE0" w:rsidRPr="00D11523" w:rsidRDefault="00B46DE0" w:rsidP="00BB26E0">
          <w:pPr>
            <w:pStyle w:val="Heading1"/>
            <w:rPr>
              <w:lang w:val="ca-ES"/>
            </w:rPr>
          </w:pPr>
        </w:p>
      </w:tc>
      <w:tc>
        <w:tcPr>
          <w:tcW w:w="7549" w:type="dxa"/>
        </w:tcPr>
        <w:p w:rsidR="00B46DE0" w:rsidRPr="00D11523" w:rsidRDefault="00B46DE0" w:rsidP="00BB26E0">
          <w:pPr>
            <w:rPr>
              <w:lang w:val="ca-ES"/>
            </w:rPr>
          </w:pPr>
          <w:r w:rsidRPr="00D11523">
            <w:rPr>
              <w:lang w:val="ca-ES"/>
            </w:rPr>
            <w:t>Alejandro Santiago Varela – asantiago@uoc.edu</w:t>
          </w:r>
        </w:p>
      </w:tc>
    </w:tr>
  </w:tbl>
  <w:p w:rsidR="00B46DE0" w:rsidRPr="001656FB" w:rsidRDefault="00B46DE0" w:rsidP="002A48BC">
    <w:pPr>
      <w:pStyle w:val="Head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3"/>
    <w:multiLevelType w:val="multilevel"/>
    <w:tmpl w:val="00000003"/>
    <w:name w:val="WW8Num3"/>
    <w:lvl w:ilvl="0">
      <w:numFmt w:val="bullet"/>
      <w:lvlText w:val=""/>
      <w:lvlJc w:val="left"/>
      <w:pPr>
        <w:tabs>
          <w:tab w:val="num" w:pos="720"/>
        </w:tabs>
        <w:ind w:left="720" w:hanging="360"/>
      </w:pPr>
      <w:rPr>
        <w:rFonts w:ascii="Wingdings" w:hAnsi="Wingding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singleLevel"/>
    <w:tmpl w:val="00000004"/>
    <w:name w:val="WW8Num4"/>
    <w:lvl w:ilvl="0">
      <w:numFmt w:val="bullet"/>
      <w:lvlText w:val="o"/>
      <w:lvlJc w:val="left"/>
      <w:pPr>
        <w:tabs>
          <w:tab w:val="num" w:pos="360"/>
        </w:tabs>
        <w:ind w:left="1440" w:hanging="360"/>
      </w:pPr>
      <w:rPr>
        <w:rFonts w:ascii="Courier New" w:hAnsi="Courier New" w:cs="Times New Roman"/>
      </w:rPr>
    </w:lvl>
  </w:abstractNum>
  <w:abstractNum w:abstractNumId="4">
    <w:nsid w:val="00000005"/>
    <w:multiLevelType w:val="singleLevel"/>
    <w:tmpl w:val="00000005"/>
    <w:name w:val="WW8Num5"/>
    <w:lvl w:ilvl="0">
      <w:numFmt w:val="bullet"/>
      <w:lvlText w:val=""/>
      <w:lvlJc w:val="left"/>
      <w:pPr>
        <w:tabs>
          <w:tab w:val="num" w:pos="720"/>
        </w:tabs>
        <w:ind w:left="720" w:hanging="360"/>
      </w:pPr>
      <w:rPr>
        <w:rFonts w:ascii="Wingdings" w:hAnsi="Wingdings" w:cs="OpenSymbol"/>
      </w:rPr>
    </w:lvl>
  </w:abstractNum>
  <w:abstractNum w:abstractNumId="5">
    <w:nsid w:val="00000006"/>
    <w:multiLevelType w:val="singleLevel"/>
    <w:tmpl w:val="00000006"/>
    <w:name w:val="WW8Num6"/>
    <w:lvl w:ilvl="0">
      <w:numFmt w:val="bullet"/>
      <w:lvlText w:val=""/>
      <w:lvlJc w:val="left"/>
      <w:pPr>
        <w:tabs>
          <w:tab w:val="num" w:pos="0"/>
        </w:tabs>
        <w:ind w:left="1080" w:hanging="360"/>
      </w:pPr>
      <w:rPr>
        <w:rFonts w:ascii="Symbol" w:hAnsi="Symbol"/>
      </w:rPr>
    </w:lvl>
  </w:abstractNum>
  <w:abstractNum w:abstractNumId="6">
    <w:nsid w:val="00000007"/>
    <w:multiLevelType w:val="singleLevel"/>
    <w:tmpl w:val="00000007"/>
    <w:name w:val="WW8Num7"/>
    <w:lvl w:ilvl="0">
      <w:numFmt w:val="bullet"/>
      <w:lvlText w:val=""/>
      <w:lvlJc w:val="left"/>
      <w:pPr>
        <w:tabs>
          <w:tab w:val="num" w:pos="0"/>
        </w:tabs>
        <w:ind w:left="1080" w:hanging="360"/>
      </w:pPr>
      <w:rPr>
        <w:rFonts w:ascii="Symbol" w:hAnsi="Symbol" w:cs="Times New Roman"/>
      </w:rPr>
    </w:lvl>
  </w:abstractNum>
  <w:abstractNum w:abstractNumId="7">
    <w:nsid w:val="00000008"/>
    <w:multiLevelType w:val="singleLevel"/>
    <w:tmpl w:val="0C0A0001"/>
    <w:lvl w:ilvl="0">
      <w:start w:val="1"/>
      <w:numFmt w:val="bullet"/>
      <w:lvlText w:val=""/>
      <w:lvlJc w:val="left"/>
      <w:pPr>
        <w:ind w:left="720" w:hanging="360"/>
      </w:pPr>
      <w:rPr>
        <w:rFonts w:ascii="Symbol" w:hAnsi="Symbol" w:hint="default"/>
      </w:rPr>
    </w:lvl>
  </w:abstractNum>
  <w:abstractNum w:abstractNumId="8">
    <w:nsid w:val="00000009"/>
    <w:multiLevelType w:val="multilevel"/>
    <w:tmpl w:val="00000009"/>
    <w:name w:val="WW8Num9"/>
    <w:lvl w:ilvl="0">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Times New Roman"/>
        <w:b/>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Symbol" w:hAnsi="Symbol" w:cs="Times New Roman"/>
        <w:b/>
      </w:rPr>
    </w:lvl>
    <w:lvl w:ilvl="3">
      <w:start w:val="1"/>
      <w:numFmt w:val="bullet"/>
      <w:lvlText w:val=""/>
      <w:lvlJc w:val="left"/>
      <w:pPr>
        <w:tabs>
          <w:tab w:val="num" w:pos="1800"/>
        </w:tabs>
        <w:ind w:left="1800" w:hanging="360"/>
      </w:pPr>
      <w:rPr>
        <w:rFonts w:ascii="Symbol" w:hAnsi="Symbol" w:cs="Times New Roman"/>
        <w:b/>
      </w:rPr>
    </w:lvl>
    <w:lvl w:ilvl="4">
      <w:start w:val="1"/>
      <w:numFmt w:val="bullet"/>
      <w:lvlText w:val=""/>
      <w:lvlJc w:val="left"/>
      <w:pPr>
        <w:tabs>
          <w:tab w:val="num" w:pos="2160"/>
        </w:tabs>
        <w:ind w:left="2160" w:hanging="360"/>
      </w:pPr>
      <w:rPr>
        <w:rFonts w:ascii="Symbol" w:hAnsi="Symbol" w:cs="Times New Roman"/>
        <w:b/>
      </w:rPr>
    </w:lvl>
    <w:lvl w:ilvl="5">
      <w:start w:val="1"/>
      <w:numFmt w:val="bullet"/>
      <w:lvlText w:val=""/>
      <w:lvlJc w:val="left"/>
      <w:pPr>
        <w:tabs>
          <w:tab w:val="num" w:pos="2520"/>
        </w:tabs>
        <w:ind w:left="2520" w:hanging="360"/>
      </w:pPr>
      <w:rPr>
        <w:rFonts w:ascii="Symbol" w:hAnsi="Symbol" w:cs="Times New Roman"/>
        <w:b/>
      </w:rPr>
    </w:lvl>
    <w:lvl w:ilvl="6">
      <w:start w:val="1"/>
      <w:numFmt w:val="bullet"/>
      <w:lvlText w:val=""/>
      <w:lvlJc w:val="left"/>
      <w:pPr>
        <w:tabs>
          <w:tab w:val="num" w:pos="2880"/>
        </w:tabs>
        <w:ind w:left="2880" w:hanging="360"/>
      </w:pPr>
      <w:rPr>
        <w:rFonts w:ascii="Symbol" w:hAnsi="Symbol" w:cs="Times New Roman"/>
        <w:b/>
      </w:rPr>
    </w:lvl>
    <w:lvl w:ilvl="7">
      <w:start w:val="1"/>
      <w:numFmt w:val="bullet"/>
      <w:lvlText w:val=""/>
      <w:lvlJc w:val="left"/>
      <w:pPr>
        <w:tabs>
          <w:tab w:val="num" w:pos="3240"/>
        </w:tabs>
        <w:ind w:left="3240" w:hanging="360"/>
      </w:pPr>
      <w:rPr>
        <w:rFonts w:ascii="Symbol" w:hAnsi="Symbol" w:cs="Times New Roman"/>
        <w:b/>
      </w:rPr>
    </w:lvl>
    <w:lvl w:ilvl="8">
      <w:start w:val="1"/>
      <w:numFmt w:val="bullet"/>
      <w:lvlText w:val=""/>
      <w:lvlJc w:val="left"/>
      <w:pPr>
        <w:tabs>
          <w:tab w:val="num" w:pos="3600"/>
        </w:tabs>
        <w:ind w:left="3600" w:hanging="360"/>
      </w:pPr>
      <w:rPr>
        <w:rFonts w:ascii="Symbol" w:hAnsi="Symbol" w:cs="Times New Roman"/>
        <w:b/>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singleLevel"/>
    <w:tmpl w:val="0000000E"/>
    <w:name w:val="WW8Num14"/>
    <w:lvl w:ilvl="0">
      <w:start w:val="1"/>
      <w:numFmt w:val="bullet"/>
      <w:lvlText w:val=""/>
      <w:lvlJc w:val="left"/>
      <w:pPr>
        <w:tabs>
          <w:tab w:val="num" w:pos="720"/>
        </w:tabs>
        <w:ind w:left="720" w:hanging="360"/>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Times New Roman"/>
        <w:b/>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b/>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b/>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nsid w:val="00000013"/>
    <w:multiLevelType w:val="multilevel"/>
    <w:tmpl w:val="00000013"/>
    <w:name w:val="WW8Num19"/>
    <w:lvl w:ilvl="0">
      <w:start w:val="1"/>
      <w:numFmt w:val="bullet"/>
      <w:lvlText w:val="O"/>
      <w:lvlJc w:val="left"/>
      <w:pPr>
        <w:tabs>
          <w:tab w:val="num" w:pos="1440"/>
        </w:tabs>
        <w:ind w:left="1440" w:hanging="360"/>
      </w:pPr>
      <w:rPr>
        <w:rFonts w:ascii="Courier New" w:hAnsi="Courier New"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9">
    <w:nsid w:val="00000014"/>
    <w:multiLevelType w:val="multilevel"/>
    <w:tmpl w:val="0000001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nsid w:val="00000015"/>
    <w:multiLevelType w:val="multilevel"/>
    <w:tmpl w:val="0000001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nsid w:val="00000016"/>
    <w:multiLevelType w:val="multilevel"/>
    <w:tmpl w:val="00000016"/>
    <w:lvl w:ilvl="0">
      <w:start w:val="1"/>
      <w:numFmt w:val="bullet"/>
      <w:lvlText w:val=""/>
      <w:lvlJc w:val="left"/>
      <w:pPr>
        <w:tabs>
          <w:tab w:val="num" w:pos="1080"/>
        </w:tabs>
        <w:ind w:left="1080" w:hanging="360"/>
      </w:pPr>
      <w:rPr>
        <w:rFonts w:ascii="Wingdings" w:hAnsi="Wingdings"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2">
    <w:nsid w:val="00000017"/>
    <w:multiLevelType w:val="multilevel"/>
    <w:tmpl w:val="00000017"/>
    <w:lvl w:ilvl="0">
      <w:start w:val="1"/>
      <w:numFmt w:val="bullet"/>
      <w:lvlText w:val=""/>
      <w:lvlJc w:val="left"/>
      <w:pPr>
        <w:tabs>
          <w:tab w:val="num" w:pos="1080"/>
        </w:tabs>
        <w:ind w:left="1080" w:hanging="360"/>
      </w:pPr>
      <w:rPr>
        <w:rFonts w:ascii="Wingdings" w:hAnsi="Wingdings"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3">
    <w:nsid w:val="05222608"/>
    <w:multiLevelType w:val="hybridMultilevel"/>
    <w:tmpl w:val="6016C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07851E22"/>
    <w:multiLevelType w:val="hybridMultilevel"/>
    <w:tmpl w:val="560CA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084B65FF"/>
    <w:multiLevelType w:val="hybridMultilevel"/>
    <w:tmpl w:val="6D281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09AD65A4"/>
    <w:multiLevelType w:val="hybridMultilevel"/>
    <w:tmpl w:val="06C2A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11EF21D6"/>
    <w:multiLevelType w:val="hybridMultilevel"/>
    <w:tmpl w:val="4CB079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147342A0"/>
    <w:multiLevelType w:val="hybridMultilevel"/>
    <w:tmpl w:val="4F32B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31A37911"/>
    <w:multiLevelType w:val="hybridMultilevel"/>
    <w:tmpl w:val="829C1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8A70E56"/>
    <w:multiLevelType w:val="hybridMultilevel"/>
    <w:tmpl w:val="68283684"/>
    <w:lvl w:ilvl="0" w:tplc="BC50F89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3E52204B"/>
    <w:multiLevelType w:val="hybridMultilevel"/>
    <w:tmpl w:val="259AD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13E3304"/>
    <w:multiLevelType w:val="hybridMultilevel"/>
    <w:tmpl w:val="AA668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22C455B"/>
    <w:multiLevelType w:val="hybridMultilevel"/>
    <w:tmpl w:val="D004C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987739F"/>
    <w:multiLevelType w:val="hybridMultilevel"/>
    <w:tmpl w:val="B94C2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4C0D54C3"/>
    <w:multiLevelType w:val="hybridMultilevel"/>
    <w:tmpl w:val="8D825E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nsid w:val="503B2F1A"/>
    <w:multiLevelType w:val="multilevel"/>
    <w:tmpl w:val="DE46C1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7">
    <w:nsid w:val="69484DDD"/>
    <w:multiLevelType w:val="hybridMultilevel"/>
    <w:tmpl w:val="B16A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E895D99"/>
    <w:multiLevelType w:val="hybridMultilevel"/>
    <w:tmpl w:val="1C44D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3"/>
  </w:num>
  <w:num w:numId="25">
    <w:abstractNumId w:val="27"/>
  </w:num>
  <w:num w:numId="26">
    <w:abstractNumId w:val="29"/>
  </w:num>
  <w:num w:numId="27">
    <w:abstractNumId w:val="23"/>
  </w:num>
  <w:num w:numId="28">
    <w:abstractNumId w:val="24"/>
  </w:num>
  <w:num w:numId="29">
    <w:abstractNumId w:val="35"/>
  </w:num>
  <w:num w:numId="30">
    <w:abstractNumId w:val="30"/>
  </w:num>
  <w:num w:numId="31">
    <w:abstractNumId w:val="36"/>
  </w:num>
  <w:num w:numId="32">
    <w:abstractNumId w:val="26"/>
  </w:num>
  <w:num w:numId="33">
    <w:abstractNumId w:val="25"/>
  </w:num>
  <w:num w:numId="34">
    <w:abstractNumId w:val="28"/>
  </w:num>
  <w:num w:numId="35">
    <w:abstractNumId w:val="32"/>
  </w:num>
  <w:num w:numId="36">
    <w:abstractNumId w:val="34"/>
  </w:num>
  <w:num w:numId="37">
    <w:abstractNumId w:val="37"/>
  </w:num>
  <w:num w:numId="38">
    <w:abstractNumId w:val="31"/>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v:stroke endarrow="block" weight=".2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54"/>
    <w:rsid w:val="0000303A"/>
    <w:rsid w:val="000035E7"/>
    <w:rsid w:val="00004957"/>
    <w:rsid w:val="00005CF4"/>
    <w:rsid w:val="00011D1B"/>
    <w:rsid w:val="00013DFE"/>
    <w:rsid w:val="0001406C"/>
    <w:rsid w:val="0001466F"/>
    <w:rsid w:val="00015F14"/>
    <w:rsid w:val="000257AC"/>
    <w:rsid w:val="00032C54"/>
    <w:rsid w:val="000349AE"/>
    <w:rsid w:val="00042A8F"/>
    <w:rsid w:val="00050358"/>
    <w:rsid w:val="00055383"/>
    <w:rsid w:val="000655C5"/>
    <w:rsid w:val="00066E2A"/>
    <w:rsid w:val="00072D48"/>
    <w:rsid w:val="000742BA"/>
    <w:rsid w:val="00091B8E"/>
    <w:rsid w:val="000A2CEE"/>
    <w:rsid w:val="000A3269"/>
    <w:rsid w:val="000A33D0"/>
    <w:rsid w:val="000A5414"/>
    <w:rsid w:val="000B1368"/>
    <w:rsid w:val="000B5591"/>
    <w:rsid w:val="000B79D0"/>
    <w:rsid w:val="000E5933"/>
    <w:rsid w:val="00111B3E"/>
    <w:rsid w:val="00115F24"/>
    <w:rsid w:val="00117200"/>
    <w:rsid w:val="001270E3"/>
    <w:rsid w:val="001274CB"/>
    <w:rsid w:val="00137194"/>
    <w:rsid w:val="0014040C"/>
    <w:rsid w:val="001455C4"/>
    <w:rsid w:val="001514FF"/>
    <w:rsid w:val="00157D77"/>
    <w:rsid w:val="001656FB"/>
    <w:rsid w:val="0017518C"/>
    <w:rsid w:val="001856A2"/>
    <w:rsid w:val="001900D6"/>
    <w:rsid w:val="00194DC8"/>
    <w:rsid w:val="00195992"/>
    <w:rsid w:val="00196053"/>
    <w:rsid w:val="001A3443"/>
    <w:rsid w:val="001B0911"/>
    <w:rsid w:val="001B098E"/>
    <w:rsid w:val="001B381F"/>
    <w:rsid w:val="001D2D00"/>
    <w:rsid w:val="001E01D6"/>
    <w:rsid w:val="001F0016"/>
    <w:rsid w:val="001F0A75"/>
    <w:rsid w:val="001F2060"/>
    <w:rsid w:val="001F4CEB"/>
    <w:rsid w:val="0020253F"/>
    <w:rsid w:val="00206368"/>
    <w:rsid w:val="002129C8"/>
    <w:rsid w:val="00214328"/>
    <w:rsid w:val="00225120"/>
    <w:rsid w:val="00225D91"/>
    <w:rsid w:val="00234616"/>
    <w:rsid w:val="002375CB"/>
    <w:rsid w:val="00246851"/>
    <w:rsid w:val="0026281D"/>
    <w:rsid w:val="00264197"/>
    <w:rsid w:val="0028087C"/>
    <w:rsid w:val="00284752"/>
    <w:rsid w:val="002A48BC"/>
    <w:rsid w:val="002B26AD"/>
    <w:rsid w:val="002B26B7"/>
    <w:rsid w:val="002B3ADE"/>
    <w:rsid w:val="002B4AD5"/>
    <w:rsid w:val="002B5B38"/>
    <w:rsid w:val="002C3128"/>
    <w:rsid w:val="002C7B7D"/>
    <w:rsid w:val="002F0915"/>
    <w:rsid w:val="00330CDB"/>
    <w:rsid w:val="00340538"/>
    <w:rsid w:val="003422C7"/>
    <w:rsid w:val="00345F6E"/>
    <w:rsid w:val="003468CC"/>
    <w:rsid w:val="00352A31"/>
    <w:rsid w:val="00356AEA"/>
    <w:rsid w:val="003620C5"/>
    <w:rsid w:val="00363A82"/>
    <w:rsid w:val="00371431"/>
    <w:rsid w:val="003717D1"/>
    <w:rsid w:val="00382AE3"/>
    <w:rsid w:val="003835A6"/>
    <w:rsid w:val="00385684"/>
    <w:rsid w:val="00391DFF"/>
    <w:rsid w:val="00394AFE"/>
    <w:rsid w:val="003A1F74"/>
    <w:rsid w:val="003A4C0D"/>
    <w:rsid w:val="003B1853"/>
    <w:rsid w:val="003B704C"/>
    <w:rsid w:val="003B74F2"/>
    <w:rsid w:val="003B79CC"/>
    <w:rsid w:val="003C3058"/>
    <w:rsid w:val="003C799B"/>
    <w:rsid w:val="003D771A"/>
    <w:rsid w:val="003E1D7B"/>
    <w:rsid w:val="003F7363"/>
    <w:rsid w:val="00417A0E"/>
    <w:rsid w:val="0042398D"/>
    <w:rsid w:val="00425117"/>
    <w:rsid w:val="00441D15"/>
    <w:rsid w:val="0044435D"/>
    <w:rsid w:val="00444497"/>
    <w:rsid w:val="004450C6"/>
    <w:rsid w:val="00446490"/>
    <w:rsid w:val="00453DB4"/>
    <w:rsid w:val="00457DD4"/>
    <w:rsid w:val="00460BD8"/>
    <w:rsid w:val="0046570F"/>
    <w:rsid w:val="00467713"/>
    <w:rsid w:val="00475693"/>
    <w:rsid w:val="004801F7"/>
    <w:rsid w:val="00480C6A"/>
    <w:rsid w:val="00486E3A"/>
    <w:rsid w:val="004A6868"/>
    <w:rsid w:val="004B061E"/>
    <w:rsid w:val="004B0FFC"/>
    <w:rsid w:val="004B1B7C"/>
    <w:rsid w:val="004B6D92"/>
    <w:rsid w:val="004C71B8"/>
    <w:rsid w:val="004D4D5A"/>
    <w:rsid w:val="004E3175"/>
    <w:rsid w:val="004F39FE"/>
    <w:rsid w:val="004F409C"/>
    <w:rsid w:val="004F5ADD"/>
    <w:rsid w:val="004F77FA"/>
    <w:rsid w:val="005026D2"/>
    <w:rsid w:val="005057FD"/>
    <w:rsid w:val="00513BB6"/>
    <w:rsid w:val="00521339"/>
    <w:rsid w:val="005228F4"/>
    <w:rsid w:val="00526ED7"/>
    <w:rsid w:val="005272C0"/>
    <w:rsid w:val="00533429"/>
    <w:rsid w:val="00534D9E"/>
    <w:rsid w:val="00535F54"/>
    <w:rsid w:val="005447A6"/>
    <w:rsid w:val="0055179F"/>
    <w:rsid w:val="00553F85"/>
    <w:rsid w:val="00554F4F"/>
    <w:rsid w:val="005634C1"/>
    <w:rsid w:val="005637E0"/>
    <w:rsid w:val="00564ECB"/>
    <w:rsid w:val="00567CBB"/>
    <w:rsid w:val="005762B5"/>
    <w:rsid w:val="005800F8"/>
    <w:rsid w:val="00587888"/>
    <w:rsid w:val="00587F62"/>
    <w:rsid w:val="00596D3A"/>
    <w:rsid w:val="005A16C3"/>
    <w:rsid w:val="005A5A82"/>
    <w:rsid w:val="005A7051"/>
    <w:rsid w:val="005B00C6"/>
    <w:rsid w:val="005C25DE"/>
    <w:rsid w:val="005C5D5A"/>
    <w:rsid w:val="005D1B91"/>
    <w:rsid w:val="005D1D8E"/>
    <w:rsid w:val="005D2240"/>
    <w:rsid w:val="005D58E9"/>
    <w:rsid w:val="005F7FE0"/>
    <w:rsid w:val="00600E23"/>
    <w:rsid w:val="006035E9"/>
    <w:rsid w:val="006058FF"/>
    <w:rsid w:val="0061044F"/>
    <w:rsid w:val="0064202D"/>
    <w:rsid w:val="006450E7"/>
    <w:rsid w:val="00656D9B"/>
    <w:rsid w:val="0067552B"/>
    <w:rsid w:val="006942D0"/>
    <w:rsid w:val="00696061"/>
    <w:rsid w:val="00697321"/>
    <w:rsid w:val="006A05CC"/>
    <w:rsid w:val="006B1C83"/>
    <w:rsid w:val="006B2503"/>
    <w:rsid w:val="006B6189"/>
    <w:rsid w:val="006C10B1"/>
    <w:rsid w:val="006C6548"/>
    <w:rsid w:val="006D4698"/>
    <w:rsid w:val="006E4103"/>
    <w:rsid w:val="006F01C7"/>
    <w:rsid w:val="00700FD5"/>
    <w:rsid w:val="00707CFA"/>
    <w:rsid w:val="00717844"/>
    <w:rsid w:val="00733E13"/>
    <w:rsid w:val="00763377"/>
    <w:rsid w:val="00767BC7"/>
    <w:rsid w:val="00770B6C"/>
    <w:rsid w:val="00792242"/>
    <w:rsid w:val="007A2BE3"/>
    <w:rsid w:val="007A3A4A"/>
    <w:rsid w:val="007A4DB5"/>
    <w:rsid w:val="007C3966"/>
    <w:rsid w:val="007C5030"/>
    <w:rsid w:val="007D0123"/>
    <w:rsid w:val="007D6217"/>
    <w:rsid w:val="007E4844"/>
    <w:rsid w:val="007F0717"/>
    <w:rsid w:val="007F218D"/>
    <w:rsid w:val="007F22CD"/>
    <w:rsid w:val="00801302"/>
    <w:rsid w:val="0080753F"/>
    <w:rsid w:val="00807EBA"/>
    <w:rsid w:val="00811275"/>
    <w:rsid w:val="00811B3E"/>
    <w:rsid w:val="00836EE7"/>
    <w:rsid w:val="00841D2E"/>
    <w:rsid w:val="0084426A"/>
    <w:rsid w:val="008628E2"/>
    <w:rsid w:val="008662F7"/>
    <w:rsid w:val="008758BC"/>
    <w:rsid w:val="00884F77"/>
    <w:rsid w:val="00893965"/>
    <w:rsid w:val="0089725A"/>
    <w:rsid w:val="008A5795"/>
    <w:rsid w:val="008A6F27"/>
    <w:rsid w:val="008B4D00"/>
    <w:rsid w:val="008B562C"/>
    <w:rsid w:val="008B6052"/>
    <w:rsid w:val="008D07BE"/>
    <w:rsid w:val="008D27FE"/>
    <w:rsid w:val="008D2EDD"/>
    <w:rsid w:val="008F01AB"/>
    <w:rsid w:val="008F06E4"/>
    <w:rsid w:val="008F2AA7"/>
    <w:rsid w:val="008F3DA5"/>
    <w:rsid w:val="008F4462"/>
    <w:rsid w:val="008F47C6"/>
    <w:rsid w:val="008F7FB8"/>
    <w:rsid w:val="009041BE"/>
    <w:rsid w:val="0091620C"/>
    <w:rsid w:val="00916408"/>
    <w:rsid w:val="00917336"/>
    <w:rsid w:val="00925A73"/>
    <w:rsid w:val="009266CF"/>
    <w:rsid w:val="009326C7"/>
    <w:rsid w:val="00933B93"/>
    <w:rsid w:val="00934113"/>
    <w:rsid w:val="00937C70"/>
    <w:rsid w:val="00943966"/>
    <w:rsid w:val="00953DD2"/>
    <w:rsid w:val="0096205D"/>
    <w:rsid w:val="00963BDC"/>
    <w:rsid w:val="009766F0"/>
    <w:rsid w:val="00983303"/>
    <w:rsid w:val="009A01B0"/>
    <w:rsid w:val="009A4440"/>
    <w:rsid w:val="009B5027"/>
    <w:rsid w:val="009C4E09"/>
    <w:rsid w:val="009C7C90"/>
    <w:rsid w:val="009D1737"/>
    <w:rsid w:val="009D50A8"/>
    <w:rsid w:val="009E4AD5"/>
    <w:rsid w:val="009E73F7"/>
    <w:rsid w:val="009E79FA"/>
    <w:rsid w:val="009F6780"/>
    <w:rsid w:val="00A05B1E"/>
    <w:rsid w:val="00A12D6E"/>
    <w:rsid w:val="00A21DB6"/>
    <w:rsid w:val="00A23647"/>
    <w:rsid w:val="00A36696"/>
    <w:rsid w:val="00A41397"/>
    <w:rsid w:val="00A511E2"/>
    <w:rsid w:val="00A60F14"/>
    <w:rsid w:val="00A71C49"/>
    <w:rsid w:val="00A77EC6"/>
    <w:rsid w:val="00A85BA5"/>
    <w:rsid w:val="00A92AFE"/>
    <w:rsid w:val="00AA00CA"/>
    <w:rsid w:val="00AB1CD6"/>
    <w:rsid w:val="00AB7A5B"/>
    <w:rsid w:val="00AC2FC0"/>
    <w:rsid w:val="00AC541B"/>
    <w:rsid w:val="00AD467B"/>
    <w:rsid w:val="00AD70D8"/>
    <w:rsid w:val="00AD7FAC"/>
    <w:rsid w:val="00AE7B27"/>
    <w:rsid w:val="00B028BE"/>
    <w:rsid w:val="00B1313C"/>
    <w:rsid w:val="00B14FDD"/>
    <w:rsid w:val="00B22F75"/>
    <w:rsid w:val="00B325DB"/>
    <w:rsid w:val="00B425A6"/>
    <w:rsid w:val="00B46DE0"/>
    <w:rsid w:val="00B56F17"/>
    <w:rsid w:val="00B6301E"/>
    <w:rsid w:val="00B643CD"/>
    <w:rsid w:val="00B64AEF"/>
    <w:rsid w:val="00B7013A"/>
    <w:rsid w:val="00B70CB7"/>
    <w:rsid w:val="00B74F8A"/>
    <w:rsid w:val="00B834CC"/>
    <w:rsid w:val="00B84700"/>
    <w:rsid w:val="00BA11C2"/>
    <w:rsid w:val="00BA2C7E"/>
    <w:rsid w:val="00BB26E0"/>
    <w:rsid w:val="00BC125F"/>
    <w:rsid w:val="00BC3BC5"/>
    <w:rsid w:val="00BD4E65"/>
    <w:rsid w:val="00BE1360"/>
    <w:rsid w:val="00BF5293"/>
    <w:rsid w:val="00C05A20"/>
    <w:rsid w:val="00C0768E"/>
    <w:rsid w:val="00C21124"/>
    <w:rsid w:val="00C23EB6"/>
    <w:rsid w:val="00C26254"/>
    <w:rsid w:val="00C2755F"/>
    <w:rsid w:val="00C31F3C"/>
    <w:rsid w:val="00C3269C"/>
    <w:rsid w:val="00C45307"/>
    <w:rsid w:val="00C463B8"/>
    <w:rsid w:val="00C47DCC"/>
    <w:rsid w:val="00C52C6A"/>
    <w:rsid w:val="00C5506D"/>
    <w:rsid w:val="00C63305"/>
    <w:rsid w:val="00C64B00"/>
    <w:rsid w:val="00C679CC"/>
    <w:rsid w:val="00C8253A"/>
    <w:rsid w:val="00C907E5"/>
    <w:rsid w:val="00CA4762"/>
    <w:rsid w:val="00CB65C0"/>
    <w:rsid w:val="00CC0A79"/>
    <w:rsid w:val="00CC7F99"/>
    <w:rsid w:val="00CD0E1C"/>
    <w:rsid w:val="00CD2159"/>
    <w:rsid w:val="00CD3C29"/>
    <w:rsid w:val="00CE4206"/>
    <w:rsid w:val="00CE582D"/>
    <w:rsid w:val="00CF2D83"/>
    <w:rsid w:val="00D25805"/>
    <w:rsid w:val="00D349C6"/>
    <w:rsid w:val="00D37784"/>
    <w:rsid w:val="00D52C83"/>
    <w:rsid w:val="00D54EEA"/>
    <w:rsid w:val="00D57239"/>
    <w:rsid w:val="00D64B5C"/>
    <w:rsid w:val="00D7114C"/>
    <w:rsid w:val="00D72D6D"/>
    <w:rsid w:val="00D92BA9"/>
    <w:rsid w:val="00D93135"/>
    <w:rsid w:val="00DA4352"/>
    <w:rsid w:val="00DA4E03"/>
    <w:rsid w:val="00DB25E5"/>
    <w:rsid w:val="00DD064C"/>
    <w:rsid w:val="00DD2491"/>
    <w:rsid w:val="00DD4970"/>
    <w:rsid w:val="00DD5737"/>
    <w:rsid w:val="00DF22AF"/>
    <w:rsid w:val="00DF26E8"/>
    <w:rsid w:val="00DF4B3C"/>
    <w:rsid w:val="00E02599"/>
    <w:rsid w:val="00E03C59"/>
    <w:rsid w:val="00E06C0B"/>
    <w:rsid w:val="00E06EE4"/>
    <w:rsid w:val="00E105BA"/>
    <w:rsid w:val="00E106E8"/>
    <w:rsid w:val="00E10799"/>
    <w:rsid w:val="00E13FC7"/>
    <w:rsid w:val="00E24E7F"/>
    <w:rsid w:val="00E2720F"/>
    <w:rsid w:val="00E32B06"/>
    <w:rsid w:val="00E37E34"/>
    <w:rsid w:val="00E41DB5"/>
    <w:rsid w:val="00E45436"/>
    <w:rsid w:val="00E502BC"/>
    <w:rsid w:val="00E57A3A"/>
    <w:rsid w:val="00E57F2E"/>
    <w:rsid w:val="00E62AC8"/>
    <w:rsid w:val="00E77803"/>
    <w:rsid w:val="00E8282E"/>
    <w:rsid w:val="00E8525C"/>
    <w:rsid w:val="00E8726B"/>
    <w:rsid w:val="00E921B0"/>
    <w:rsid w:val="00EB6B94"/>
    <w:rsid w:val="00EB6D80"/>
    <w:rsid w:val="00EC7FAA"/>
    <w:rsid w:val="00ED2C54"/>
    <w:rsid w:val="00ED3F9F"/>
    <w:rsid w:val="00ED4483"/>
    <w:rsid w:val="00EF04A6"/>
    <w:rsid w:val="00EF18C5"/>
    <w:rsid w:val="00EF5C5E"/>
    <w:rsid w:val="00F00179"/>
    <w:rsid w:val="00F07BBB"/>
    <w:rsid w:val="00F152B5"/>
    <w:rsid w:val="00F16311"/>
    <w:rsid w:val="00F16CB1"/>
    <w:rsid w:val="00F21BA1"/>
    <w:rsid w:val="00F26EEE"/>
    <w:rsid w:val="00F53150"/>
    <w:rsid w:val="00F719DB"/>
    <w:rsid w:val="00FC1F10"/>
    <w:rsid w:val="00FE794E"/>
    <w:rsid w:val="00FF1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weight=".26mm"/>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pPr>
    <w:rPr>
      <w:rFonts w:ascii="Verdana" w:eastAsia="Calibri" w:hAnsi="Verdana" w:cs="Calibri"/>
      <w:szCs w:val="22"/>
      <w:lang w:val="en-US" w:eastAsia="ar-SA"/>
    </w:rPr>
  </w:style>
  <w:style w:type="paragraph" w:styleId="Heading1">
    <w:name w:val="heading 1"/>
    <w:basedOn w:val="Normal"/>
    <w:next w:val="Normal"/>
    <w:qFormat/>
    <w:pPr>
      <w:keepNext/>
      <w:keepLines/>
      <w:tabs>
        <w:tab w:val="num" w:pos="0"/>
      </w:tabs>
      <w:spacing w:after="360"/>
      <w:ind w:left="432" w:hanging="432"/>
      <w:outlineLvl w:val="0"/>
    </w:pPr>
    <w:rPr>
      <w:rFonts w:eastAsia="Times New Roman"/>
      <w:b/>
      <w:bCs/>
      <w:color w:val="1F497D"/>
      <w:sz w:val="28"/>
      <w:szCs w:val="28"/>
    </w:rPr>
  </w:style>
  <w:style w:type="paragraph" w:styleId="Heading2">
    <w:name w:val="heading 2"/>
    <w:basedOn w:val="Normal"/>
    <w:next w:val="Normal"/>
    <w:qFormat/>
    <w:pPr>
      <w:keepNext/>
      <w:tabs>
        <w:tab w:val="num" w:pos="0"/>
      </w:tabs>
      <w:spacing w:after="120"/>
      <w:ind w:left="576" w:hanging="576"/>
      <w:outlineLvl w:val="1"/>
    </w:pPr>
    <w:rPr>
      <w:rFonts w:eastAsia="SimSun"/>
      <w:b/>
      <w:bCs/>
      <w:iCs/>
      <w:color w:val="548DD4"/>
      <w:sz w:val="28"/>
      <w:szCs w:val="28"/>
    </w:rPr>
  </w:style>
  <w:style w:type="paragraph" w:styleId="Heading3">
    <w:name w:val="heading 3"/>
    <w:basedOn w:val="Normal"/>
    <w:next w:val="Normal"/>
    <w:qFormat/>
    <w:rsid w:val="005637E0"/>
    <w:pPr>
      <w:keepNext/>
      <w:tabs>
        <w:tab w:val="num" w:pos="0"/>
      </w:tabs>
      <w:spacing w:before="240" w:after="60"/>
      <w:ind w:left="720" w:hanging="720"/>
      <w:outlineLvl w:val="2"/>
    </w:pPr>
    <w:rPr>
      <w:rFonts w:eastAsia="SimSun" w:cs="Arial"/>
      <w:b/>
      <w:bCs/>
      <w:color w:val="92CDDC" w:themeColor="accent5" w:themeTint="99"/>
      <w:sz w:val="24"/>
      <w:szCs w:val="26"/>
      <w:lang w:val="ca-ES"/>
    </w:rPr>
  </w:style>
  <w:style w:type="paragraph" w:styleId="Heading4">
    <w:name w:val="heading 4"/>
    <w:basedOn w:val="Normal"/>
    <w:next w:val="Normal"/>
    <w:qFormat/>
    <w:pPr>
      <w:keepNext/>
      <w:tabs>
        <w:tab w:val="num" w:pos="0"/>
      </w:tabs>
      <w:spacing w:before="240" w:after="60"/>
      <w:ind w:left="864" w:hanging="864"/>
      <w:outlineLvl w:val="3"/>
    </w:pPr>
    <w:rPr>
      <w:rFonts w:eastAsia="SimSun"/>
      <w:b/>
      <w:bCs/>
      <w:color w:val="C6D9F1"/>
      <w:szCs w:val="28"/>
    </w:rPr>
  </w:style>
  <w:style w:type="paragraph" w:styleId="Heading5">
    <w:name w:val="heading 5"/>
    <w:basedOn w:val="Normal"/>
    <w:next w:val="Normal"/>
    <w:qFormat/>
    <w:pPr>
      <w:tabs>
        <w:tab w:val="num" w:pos="0"/>
      </w:tabs>
      <w:spacing w:before="240" w:after="60"/>
      <w:ind w:left="1008" w:hanging="1008"/>
      <w:outlineLvl w:val="4"/>
    </w:pPr>
    <w:rPr>
      <w:rFonts w:ascii="Calibri" w:eastAsia="SimSun" w:hAnsi="Calibri" w:cs="Times New Roman"/>
      <w:b/>
      <w:bCs/>
      <w:i/>
      <w:iCs/>
      <w:sz w:val="26"/>
      <w:szCs w:val="26"/>
    </w:rPr>
  </w:style>
  <w:style w:type="paragraph" w:styleId="Heading6">
    <w:name w:val="heading 6"/>
    <w:basedOn w:val="Normal"/>
    <w:next w:val="Normal"/>
    <w:qFormat/>
    <w:pPr>
      <w:tabs>
        <w:tab w:val="num" w:pos="0"/>
      </w:tabs>
      <w:spacing w:before="240" w:after="60"/>
      <w:ind w:left="1152" w:hanging="1152"/>
      <w:outlineLvl w:val="5"/>
    </w:pPr>
    <w:rPr>
      <w:rFonts w:ascii="Calibri" w:eastAsia="SimSun" w:hAnsi="Calibri" w:cs="Times New Roman"/>
      <w:b/>
      <w:bCs/>
    </w:rPr>
  </w:style>
  <w:style w:type="paragraph" w:styleId="Heading7">
    <w:name w:val="heading 7"/>
    <w:basedOn w:val="Normal"/>
    <w:next w:val="Normal"/>
    <w:qFormat/>
    <w:pPr>
      <w:tabs>
        <w:tab w:val="num" w:pos="0"/>
      </w:tabs>
      <w:spacing w:before="240" w:after="60"/>
      <w:ind w:left="1296" w:hanging="1296"/>
      <w:outlineLvl w:val="6"/>
    </w:pPr>
    <w:rPr>
      <w:rFonts w:ascii="Calibri" w:eastAsia="SimSun" w:hAnsi="Calibri" w:cs="Times New Roman"/>
      <w:sz w:val="24"/>
      <w:szCs w:val="24"/>
    </w:rPr>
  </w:style>
  <w:style w:type="paragraph" w:styleId="Heading8">
    <w:name w:val="heading 8"/>
    <w:basedOn w:val="Normal"/>
    <w:next w:val="Normal"/>
    <w:qFormat/>
    <w:pPr>
      <w:tabs>
        <w:tab w:val="num" w:pos="0"/>
      </w:tabs>
      <w:spacing w:before="240" w:after="60"/>
      <w:ind w:left="1440" w:hanging="1440"/>
      <w:outlineLvl w:val="7"/>
    </w:pPr>
    <w:rPr>
      <w:rFonts w:ascii="Calibri" w:eastAsia="SimSun" w:hAnsi="Calibri" w:cs="Times New Roman"/>
      <w:i/>
      <w:iCs/>
      <w:sz w:val="24"/>
      <w:szCs w:val="24"/>
    </w:rPr>
  </w:style>
  <w:style w:type="paragraph" w:styleId="Heading9">
    <w:name w:val="heading 9"/>
    <w:basedOn w:val="Normal"/>
    <w:next w:val="Normal"/>
    <w:qFormat/>
    <w:pPr>
      <w:tabs>
        <w:tab w:val="num" w:pos="0"/>
      </w:tabs>
      <w:spacing w:before="240" w:after="60"/>
      <w:ind w:left="1584" w:hanging="1584"/>
      <w:outlineLvl w:val="8"/>
    </w:pPr>
    <w:rPr>
      <w:rFonts w:ascii="Cambria" w:eastAsia="SimSu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eastAsia="Calibri" w:hAnsi="Symbol" w:cs="Times New Roman"/>
    </w:rPr>
  </w:style>
  <w:style w:type="character" w:customStyle="1" w:styleId="WW8Num4z0">
    <w:name w:val="WW8Num4z0"/>
    <w:rPr>
      <w:rFonts w:ascii="Times New Roman" w:hAnsi="Times New Roman" w:cs="Times New Roman"/>
    </w:rPr>
  </w:style>
  <w:style w:type="character" w:customStyle="1" w:styleId="WW8Num5z0">
    <w:name w:val="WW8Num5z0"/>
    <w:rPr>
      <w:rFonts w:ascii="Times New Roman" w:eastAsia="Times New Roman" w:hAnsi="Times New Roman" w:cs="Times New Roman"/>
    </w:rPr>
  </w:style>
  <w:style w:type="character" w:customStyle="1" w:styleId="WW8Num6z0">
    <w:name w:val="WW8Num6z0"/>
    <w:rPr>
      <w:rFonts w:ascii="Symbol" w:hAnsi="Symbol"/>
    </w:rPr>
  </w:style>
  <w:style w:type="character" w:customStyle="1" w:styleId="WW8Num7z0">
    <w:name w:val="WW8Num7z0"/>
    <w:rPr>
      <w:rFonts w:ascii="Verdana" w:eastAsia="Calibri" w:hAnsi="Verdana" w:cs="Times New Roman"/>
    </w:rPr>
  </w:style>
  <w:style w:type="character" w:customStyle="1" w:styleId="WW8Num8z0">
    <w:name w:val="WW8Num8z0"/>
    <w:rPr>
      <w:rFonts w:ascii="Times New Roman" w:eastAsia="Times New Roman" w:hAnsi="Times New Roman" w:cs="Times New Roman"/>
    </w:rPr>
  </w:style>
  <w:style w:type="character" w:customStyle="1" w:styleId="WW8Num9z0">
    <w:name w:val="WW8Num9z0"/>
    <w:rPr>
      <w:rFonts w:ascii="Symbol" w:eastAsia="Calibri" w:hAnsi="Symbol"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eastAsia="Calibri" w:hAnsi="Symbol" w:cs="Times New Roman"/>
      <w:b/>
    </w:rPr>
  </w:style>
  <w:style w:type="character" w:customStyle="1" w:styleId="WW8Num10z1">
    <w:name w:val="WW8Num10z1"/>
    <w:rPr>
      <w:rFonts w:ascii="Courier New" w:hAnsi="Courier New" w:cs="Courier New"/>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eastAsia="Calibri" w:hAnsi="Symbol" w:cs="Times New Roman"/>
      <w:b/>
    </w:rPr>
  </w:style>
  <w:style w:type="character" w:customStyle="1" w:styleId="WW8Num15z1">
    <w:name w:val="WW8Num15z1"/>
    <w:rPr>
      <w:rFonts w:ascii="Courier New" w:hAnsi="Courier New" w:cs="Courier New"/>
    </w:rPr>
  </w:style>
  <w:style w:type="character" w:customStyle="1" w:styleId="WW8Num16z0">
    <w:name w:val="WW8Num16z0"/>
    <w:rPr>
      <w:rFonts w:ascii="Symbol" w:eastAsia="Calibri" w:hAnsi="Symbol" w:cs="Times New Roman"/>
    </w:rPr>
  </w:style>
  <w:style w:type="character" w:customStyle="1" w:styleId="WW8Num16z1">
    <w:name w:val="WW8Num16z1"/>
    <w:rPr>
      <w:rFonts w:ascii="Courier New" w:hAnsi="Courier New" w:cs="Courier New"/>
    </w:rPr>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rPr>
      <w:rFonts w:ascii="Symbol" w:hAnsi="Symbol" w:cs="OpenSymbol"/>
    </w:rPr>
  </w:style>
  <w:style w:type="character" w:customStyle="1" w:styleId="WW8Num19z1">
    <w:name w:val="WW8Num19z1"/>
    <w:rPr>
      <w:rFonts w:ascii="Symbol" w:hAnsi="Symbol" w:cs="OpenSymbol"/>
    </w:rPr>
  </w:style>
  <w:style w:type="character" w:customStyle="1" w:styleId="Absatz-Standardschriftart">
    <w:name w:val="Absatz-Standardschriftart"/>
  </w:style>
  <w:style w:type="character" w:customStyle="1" w:styleId="WW8Num20z0">
    <w:name w:val="WW8Num20z0"/>
    <w:rPr>
      <w:rFonts w:ascii="Courier New" w:hAnsi="Courier New" w:cs="OpenSymbol"/>
    </w:rPr>
  </w:style>
  <w:style w:type="character" w:customStyle="1" w:styleId="WW8Num20z1">
    <w:name w:val="WW8Num20z1"/>
    <w:rPr>
      <w:rFonts w:ascii="Symbol" w:hAnsi="Symbol" w:cs="OpenSymbol"/>
    </w:rPr>
  </w:style>
  <w:style w:type="character" w:customStyle="1" w:styleId="WW-Absatz-Standardschriftart">
    <w:name w:val="WW-Absatz-Standardschriftart"/>
  </w:style>
  <w:style w:type="character" w:customStyle="1" w:styleId="Fuentedeprrafopredeter1">
    <w:name w:val="Fuente de párrafo predeter.1"/>
  </w:style>
  <w:style w:type="character" w:customStyle="1" w:styleId="WW8Num2z0">
    <w:name w:val="WW8Num2z0"/>
    <w:rPr>
      <w:rFonts w:ascii="Symbol" w:eastAsia="Calibri" w:hAnsi="Symbol"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4z1">
    <w:name w:val="WW8Num14z1"/>
    <w:rPr>
      <w:rFonts w:ascii="OpenSymbol" w:hAnsi="OpenSymbol" w:cs="OpenSymbol"/>
    </w:rPr>
  </w:style>
  <w:style w:type="character" w:customStyle="1" w:styleId="WW8Num16z2">
    <w:name w:val="WW8Num16z2"/>
    <w:rPr>
      <w:rFonts w:ascii="Wingdings" w:hAnsi="Wingdings"/>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1">
    <w:name w:val="WW8Num13z1"/>
    <w:rPr>
      <w:b/>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3">
    <w:name w:val="WW8Num16z3"/>
    <w:rPr>
      <w:rFonts w:ascii="Symbol" w:hAnsi="Symbol"/>
    </w:rPr>
  </w:style>
  <w:style w:type="character" w:customStyle="1" w:styleId="WW-DefaultParagraphFont">
    <w:name w:val="WW-Default Paragraph Font"/>
  </w:style>
  <w:style w:type="character" w:customStyle="1" w:styleId="Heading1Char">
    <w:name w:val="Heading 1 Char"/>
    <w:basedOn w:val="WW-DefaultParagraphFont"/>
    <w:rPr>
      <w:rFonts w:ascii="Verdana" w:eastAsia="Times New Roman" w:hAnsi="Verdana"/>
      <w:b/>
      <w:bCs/>
      <w:color w:val="1F497D"/>
      <w:sz w:val="28"/>
      <w:szCs w:val="28"/>
    </w:rPr>
  </w:style>
  <w:style w:type="character" w:customStyle="1" w:styleId="Heading3Char">
    <w:name w:val="Heading 3 Char"/>
    <w:basedOn w:val="WW-DefaultParagraphFont"/>
    <w:rPr>
      <w:rFonts w:ascii="Verdana" w:eastAsia="SimSun" w:hAnsi="Verdana" w:cs="Arial"/>
      <w:b/>
      <w:bCs/>
      <w:color w:val="B8CCE4"/>
      <w:sz w:val="24"/>
      <w:szCs w:val="26"/>
    </w:rPr>
  </w:style>
  <w:style w:type="character" w:customStyle="1" w:styleId="Heading2Char">
    <w:name w:val="Heading 2 Char"/>
    <w:basedOn w:val="WW-DefaultParagraphFont"/>
    <w:rPr>
      <w:rFonts w:ascii="Verdana" w:eastAsia="SimSun" w:hAnsi="Verdana"/>
      <w:b/>
      <w:bCs/>
      <w:iCs/>
      <w:color w:val="548DD4"/>
      <w:sz w:val="28"/>
      <w:szCs w:val="28"/>
    </w:rPr>
  </w:style>
  <w:style w:type="character" w:customStyle="1" w:styleId="Heading4Char">
    <w:name w:val="Heading 4 Char"/>
    <w:basedOn w:val="WW-DefaultParagraphFont"/>
    <w:rPr>
      <w:rFonts w:ascii="Verdana" w:eastAsia="SimSun" w:hAnsi="Verdana"/>
      <w:b/>
      <w:bCs/>
      <w:color w:val="C6D9F1"/>
      <w:szCs w:val="28"/>
    </w:rPr>
  </w:style>
  <w:style w:type="character" w:customStyle="1" w:styleId="Heading5Char">
    <w:name w:val="Heading 5 Char"/>
    <w:basedOn w:val="WW-DefaultParagraphFont"/>
    <w:rPr>
      <w:rFonts w:ascii="Calibri" w:eastAsia="SimSun" w:hAnsi="Calibri" w:cs="Times New Roman"/>
      <w:b/>
      <w:bCs/>
      <w:i/>
      <w:iCs/>
      <w:sz w:val="26"/>
      <w:szCs w:val="26"/>
    </w:rPr>
  </w:style>
  <w:style w:type="character" w:customStyle="1" w:styleId="Heading6Char">
    <w:name w:val="Heading 6 Char"/>
    <w:basedOn w:val="WW-DefaultParagraphFont"/>
    <w:rPr>
      <w:rFonts w:ascii="Calibri" w:eastAsia="SimSun" w:hAnsi="Calibri" w:cs="Times New Roman"/>
      <w:b/>
      <w:bCs/>
      <w:sz w:val="22"/>
      <w:szCs w:val="22"/>
    </w:rPr>
  </w:style>
  <w:style w:type="character" w:customStyle="1" w:styleId="Heading7Char">
    <w:name w:val="Heading 7 Char"/>
    <w:basedOn w:val="WW-DefaultParagraphFont"/>
    <w:rPr>
      <w:rFonts w:ascii="Calibri" w:eastAsia="SimSun" w:hAnsi="Calibri" w:cs="Times New Roman"/>
      <w:sz w:val="24"/>
      <w:szCs w:val="24"/>
    </w:rPr>
  </w:style>
  <w:style w:type="character" w:customStyle="1" w:styleId="Heading8Char">
    <w:name w:val="Heading 8 Char"/>
    <w:basedOn w:val="WW-DefaultParagraphFont"/>
    <w:rPr>
      <w:rFonts w:ascii="Calibri" w:eastAsia="SimSun" w:hAnsi="Calibri" w:cs="Times New Roman"/>
      <w:i/>
      <w:iCs/>
      <w:sz w:val="24"/>
      <w:szCs w:val="24"/>
    </w:rPr>
  </w:style>
  <w:style w:type="character" w:customStyle="1" w:styleId="Heading9Char">
    <w:name w:val="Heading 9 Char"/>
    <w:basedOn w:val="WW-DefaultParagraphFont"/>
    <w:rPr>
      <w:rFonts w:ascii="Cambria" w:eastAsia="SimSun" w:hAnsi="Cambria" w:cs="Times New Roman"/>
      <w:sz w:val="22"/>
      <w:szCs w:val="22"/>
    </w:rPr>
  </w:style>
  <w:style w:type="character" w:customStyle="1" w:styleId="TitleChar">
    <w:name w:val="Title Char"/>
    <w:basedOn w:val="WW-DefaultParagraphFont"/>
    <w:rPr>
      <w:rFonts w:ascii="Cambria" w:eastAsia="SimSun" w:hAnsi="Cambria"/>
      <w:b/>
      <w:bCs/>
      <w:kern w:val="1"/>
      <w:sz w:val="32"/>
      <w:szCs w:val="32"/>
    </w:rPr>
  </w:style>
  <w:style w:type="character" w:styleId="Hyperlink">
    <w:name w:val="Hyperlink"/>
    <w:basedOn w:val="WW-DefaultParagraphFont"/>
    <w:uiPriority w:val="99"/>
    <w:rPr>
      <w:color w:val="0000FF"/>
      <w:u w:val="single"/>
    </w:rPr>
  </w:style>
  <w:style w:type="character" w:customStyle="1" w:styleId="HeaderChar">
    <w:name w:val="Header Char"/>
    <w:basedOn w:val="WW-DefaultParagraphFont"/>
    <w:rPr>
      <w:rFonts w:ascii="Verdana" w:hAnsi="Verdana"/>
      <w:szCs w:val="22"/>
    </w:rPr>
  </w:style>
  <w:style w:type="character" w:customStyle="1" w:styleId="FooterChar">
    <w:name w:val="Footer Char"/>
    <w:basedOn w:val="WW-DefaultParagraphFont"/>
    <w:rPr>
      <w:rFonts w:ascii="Verdana" w:hAnsi="Verdana"/>
      <w:szCs w:val="22"/>
    </w:rPr>
  </w:style>
  <w:style w:type="character" w:customStyle="1" w:styleId="corchete-llamada">
    <w:name w:val="corchete-llamada"/>
    <w:basedOn w:val="WW-DefaultParagraph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qFormat/>
    <w:rsid w:val="00385684"/>
    <w:pPr>
      <w:ind w:left="720"/>
    </w:pPr>
    <w:rPr>
      <w:rFonts w:eastAsia="Times New Roman"/>
      <w:szCs w:val="24"/>
      <w:lang w:val="ca-ES"/>
    </w:rPr>
  </w:style>
  <w:style w:type="paragraph" w:styleId="Title">
    <w:name w:val="Title"/>
    <w:basedOn w:val="Normal"/>
    <w:next w:val="Normal"/>
    <w:qFormat/>
    <w:pPr>
      <w:spacing w:after="480"/>
      <w:jc w:val="center"/>
    </w:pPr>
    <w:rPr>
      <w:rFonts w:ascii="Cambria" w:eastAsia="SimSun" w:hAnsi="Cambria" w:cs="Times New Roman"/>
      <w:b/>
      <w:bCs/>
      <w:kern w:val="1"/>
      <w:sz w:val="32"/>
      <w:szCs w:val="32"/>
    </w:rPr>
  </w:style>
  <w:style w:type="paragraph" w:styleId="Subtitle">
    <w:name w:val="Subtitle"/>
    <w:basedOn w:val="Heading"/>
    <w:next w:val="BodyText"/>
    <w:qFormat/>
    <w:pPr>
      <w:jc w:val="center"/>
    </w:pPr>
    <w:rPr>
      <w:i/>
      <w:iCs/>
    </w:rPr>
  </w:style>
  <w:style w:type="paragraph" w:styleId="TOCHeading">
    <w:name w:val="TOC Heading"/>
    <w:basedOn w:val="Heading1"/>
    <w:next w:val="Normal"/>
    <w:qFormat/>
    <w:pPr>
      <w:tabs>
        <w:tab w:val="clear" w:pos="0"/>
      </w:tabs>
      <w:spacing w:line="276" w:lineRule="auto"/>
      <w:ind w:left="0" w:firstLine="0"/>
    </w:pPr>
    <w:rPr>
      <w:rFonts w:ascii="Cambria" w:eastAsia="SimSun" w:hAnsi="Cambria" w:cs="Times New Roman"/>
      <w:color w:val="365F91"/>
    </w:rPr>
  </w:style>
  <w:style w:type="paragraph" w:styleId="TOC1">
    <w:name w:val="toc 1"/>
    <w:basedOn w:val="Normal"/>
    <w:next w:val="Normal"/>
    <w:uiPriority w:val="39"/>
  </w:style>
  <w:style w:type="paragraph" w:styleId="TOC3">
    <w:name w:val="toc 3"/>
    <w:basedOn w:val="Normal"/>
    <w:next w:val="Normal"/>
    <w:uiPriority w:val="39"/>
    <w:pPr>
      <w:ind w:left="440"/>
    </w:pPr>
  </w:style>
  <w:style w:type="paragraph" w:styleId="TOC2">
    <w:name w:val="toc 2"/>
    <w:basedOn w:val="Normal"/>
    <w:next w:val="Normal"/>
    <w:uiPriority w:val="39"/>
    <w:pPr>
      <w:ind w:left="220"/>
    </w:p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paragraph" w:styleId="NormalWeb">
    <w:name w:val="Normal (Web)"/>
    <w:basedOn w:val="Normal"/>
    <w:pPr>
      <w:spacing w:before="280" w:after="280"/>
    </w:pPr>
    <w:rPr>
      <w:rFonts w:ascii="Times New Roman" w:eastAsia="Times New Roman" w:hAnsi="Times New Roman"/>
      <w:sz w:val="24"/>
      <w:szCs w:val="24"/>
    </w:rPr>
  </w:style>
  <w:style w:type="paragraph" w:styleId="TOC4">
    <w:name w:val="toc 4"/>
    <w:basedOn w:val="Index"/>
    <w:uiPriority w:val="39"/>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Cs w:val="20"/>
    </w:rPr>
  </w:style>
  <w:style w:type="paragraph" w:customStyle="1" w:styleId="Heading3Justified">
    <w:name w:val="Heading 3 + Justified"/>
    <w:basedOn w:val="Heading2"/>
    <w:pPr>
      <w:ind w:left="432" w:hanging="432"/>
      <w:jc w:val="both"/>
    </w:pPr>
    <w:rPr>
      <w:lang w:val="ca-ES"/>
    </w:rPr>
  </w:style>
  <w:style w:type="paragraph" w:customStyle="1" w:styleId="Prrafodelista">
    <w:name w:val="Párrafo de lista"/>
    <w:basedOn w:val="Normal"/>
    <w:pPr>
      <w:ind w:left="720"/>
    </w:pPr>
  </w:style>
  <w:style w:type="table" w:styleId="TableGrid">
    <w:name w:val="Table Grid"/>
    <w:basedOn w:val="TableNormal"/>
    <w:uiPriority w:val="59"/>
    <w:rsid w:val="005D58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11E2"/>
    <w:rPr>
      <w:rFonts w:ascii="Tahoma" w:hAnsi="Tahoma" w:cs="Tahoma"/>
      <w:sz w:val="16"/>
      <w:szCs w:val="16"/>
    </w:rPr>
  </w:style>
  <w:style w:type="character" w:customStyle="1" w:styleId="BalloonTextChar">
    <w:name w:val="Balloon Text Char"/>
    <w:basedOn w:val="DefaultParagraphFont"/>
    <w:link w:val="BalloonText"/>
    <w:uiPriority w:val="99"/>
    <w:semiHidden/>
    <w:rsid w:val="00A511E2"/>
    <w:rPr>
      <w:rFonts w:ascii="Tahoma" w:eastAsia="Calibri" w:hAnsi="Tahoma" w:cs="Tahoma"/>
      <w:sz w:val="16"/>
      <w:szCs w:val="16"/>
      <w:lang w:val="en-US" w:eastAsia="ar-SA"/>
    </w:rPr>
  </w:style>
  <w:style w:type="character" w:styleId="CommentReference">
    <w:name w:val="annotation reference"/>
    <w:basedOn w:val="DefaultParagraphFont"/>
    <w:uiPriority w:val="99"/>
    <w:semiHidden/>
    <w:unhideWhenUsed/>
    <w:rsid w:val="00A511E2"/>
    <w:rPr>
      <w:sz w:val="16"/>
      <w:szCs w:val="16"/>
    </w:rPr>
  </w:style>
  <w:style w:type="paragraph" w:styleId="CommentText">
    <w:name w:val="annotation text"/>
    <w:basedOn w:val="Normal"/>
    <w:link w:val="CommentTextChar"/>
    <w:uiPriority w:val="99"/>
    <w:semiHidden/>
    <w:unhideWhenUsed/>
    <w:rsid w:val="00A511E2"/>
    <w:rPr>
      <w:szCs w:val="20"/>
    </w:rPr>
  </w:style>
  <w:style w:type="character" w:customStyle="1" w:styleId="CommentTextChar">
    <w:name w:val="Comment Text Char"/>
    <w:basedOn w:val="DefaultParagraphFont"/>
    <w:link w:val="CommentText"/>
    <w:uiPriority w:val="99"/>
    <w:semiHidden/>
    <w:rsid w:val="00A511E2"/>
    <w:rPr>
      <w:rFonts w:ascii="Verdana" w:eastAsia="Calibri" w:hAnsi="Verdana" w:cs="Calibri"/>
      <w:lang w:val="en-US" w:eastAsia="ar-SA"/>
    </w:rPr>
  </w:style>
  <w:style w:type="paragraph" w:styleId="CommentSubject">
    <w:name w:val="annotation subject"/>
    <w:basedOn w:val="CommentText"/>
    <w:next w:val="CommentText"/>
    <w:link w:val="CommentSubjectChar"/>
    <w:uiPriority w:val="99"/>
    <w:semiHidden/>
    <w:unhideWhenUsed/>
    <w:rsid w:val="00A511E2"/>
    <w:rPr>
      <w:b/>
      <w:bCs/>
    </w:rPr>
  </w:style>
  <w:style w:type="character" w:customStyle="1" w:styleId="CommentSubjectChar">
    <w:name w:val="Comment Subject Char"/>
    <w:basedOn w:val="CommentTextChar"/>
    <w:link w:val="CommentSubject"/>
    <w:uiPriority w:val="99"/>
    <w:semiHidden/>
    <w:rsid w:val="00A511E2"/>
    <w:rPr>
      <w:rFonts w:ascii="Verdana" w:eastAsia="Calibri" w:hAnsi="Verdana" w:cs="Calibri"/>
      <w:b/>
      <w:bCs/>
      <w:lang w:val="en-US" w:eastAsia="ar-SA"/>
    </w:rPr>
  </w:style>
  <w:style w:type="table" w:styleId="LightShading-Accent1">
    <w:name w:val="Light Shading Accent 1"/>
    <w:basedOn w:val="TableNormal"/>
    <w:uiPriority w:val="60"/>
    <w:rsid w:val="00DF26E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F26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1172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pPr>
    <w:rPr>
      <w:rFonts w:ascii="Verdana" w:eastAsia="Calibri" w:hAnsi="Verdana" w:cs="Calibri"/>
      <w:szCs w:val="22"/>
      <w:lang w:val="en-US" w:eastAsia="ar-SA"/>
    </w:rPr>
  </w:style>
  <w:style w:type="paragraph" w:styleId="Heading1">
    <w:name w:val="heading 1"/>
    <w:basedOn w:val="Normal"/>
    <w:next w:val="Normal"/>
    <w:qFormat/>
    <w:pPr>
      <w:keepNext/>
      <w:keepLines/>
      <w:tabs>
        <w:tab w:val="num" w:pos="0"/>
      </w:tabs>
      <w:spacing w:after="360"/>
      <w:ind w:left="432" w:hanging="432"/>
      <w:outlineLvl w:val="0"/>
    </w:pPr>
    <w:rPr>
      <w:rFonts w:eastAsia="Times New Roman"/>
      <w:b/>
      <w:bCs/>
      <w:color w:val="1F497D"/>
      <w:sz w:val="28"/>
      <w:szCs w:val="28"/>
    </w:rPr>
  </w:style>
  <w:style w:type="paragraph" w:styleId="Heading2">
    <w:name w:val="heading 2"/>
    <w:basedOn w:val="Normal"/>
    <w:next w:val="Normal"/>
    <w:qFormat/>
    <w:pPr>
      <w:keepNext/>
      <w:tabs>
        <w:tab w:val="num" w:pos="0"/>
      </w:tabs>
      <w:spacing w:after="120"/>
      <w:ind w:left="576" w:hanging="576"/>
      <w:outlineLvl w:val="1"/>
    </w:pPr>
    <w:rPr>
      <w:rFonts w:eastAsia="SimSun"/>
      <w:b/>
      <w:bCs/>
      <w:iCs/>
      <w:color w:val="548DD4"/>
      <w:sz w:val="28"/>
      <w:szCs w:val="28"/>
    </w:rPr>
  </w:style>
  <w:style w:type="paragraph" w:styleId="Heading3">
    <w:name w:val="heading 3"/>
    <w:basedOn w:val="Normal"/>
    <w:next w:val="Normal"/>
    <w:qFormat/>
    <w:rsid w:val="005637E0"/>
    <w:pPr>
      <w:keepNext/>
      <w:tabs>
        <w:tab w:val="num" w:pos="0"/>
      </w:tabs>
      <w:spacing w:before="240" w:after="60"/>
      <w:ind w:left="720" w:hanging="720"/>
      <w:outlineLvl w:val="2"/>
    </w:pPr>
    <w:rPr>
      <w:rFonts w:eastAsia="SimSun" w:cs="Arial"/>
      <w:b/>
      <w:bCs/>
      <w:color w:val="92CDDC" w:themeColor="accent5" w:themeTint="99"/>
      <w:sz w:val="24"/>
      <w:szCs w:val="26"/>
      <w:lang w:val="ca-ES"/>
    </w:rPr>
  </w:style>
  <w:style w:type="paragraph" w:styleId="Heading4">
    <w:name w:val="heading 4"/>
    <w:basedOn w:val="Normal"/>
    <w:next w:val="Normal"/>
    <w:qFormat/>
    <w:pPr>
      <w:keepNext/>
      <w:tabs>
        <w:tab w:val="num" w:pos="0"/>
      </w:tabs>
      <w:spacing w:before="240" w:after="60"/>
      <w:ind w:left="864" w:hanging="864"/>
      <w:outlineLvl w:val="3"/>
    </w:pPr>
    <w:rPr>
      <w:rFonts w:eastAsia="SimSun"/>
      <w:b/>
      <w:bCs/>
      <w:color w:val="C6D9F1"/>
      <w:szCs w:val="28"/>
    </w:rPr>
  </w:style>
  <w:style w:type="paragraph" w:styleId="Heading5">
    <w:name w:val="heading 5"/>
    <w:basedOn w:val="Normal"/>
    <w:next w:val="Normal"/>
    <w:qFormat/>
    <w:pPr>
      <w:tabs>
        <w:tab w:val="num" w:pos="0"/>
      </w:tabs>
      <w:spacing w:before="240" w:after="60"/>
      <w:ind w:left="1008" w:hanging="1008"/>
      <w:outlineLvl w:val="4"/>
    </w:pPr>
    <w:rPr>
      <w:rFonts w:ascii="Calibri" w:eastAsia="SimSun" w:hAnsi="Calibri" w:cs="Times New Roman"/>
      <w:b/>
      <w:bCs/>
      <w:i/>
      <w:iCs/>
      <w:sz w:val="26"/>
      <w:szCs w:val="26"/>
    </w:rPr>
  </w:style>
  <w:style w:type="paragraph" w:styleId="Heading6">
    <w:name w:val="heading 6"/>
    <w:basedOn w:val="Normal"/>
    <w:next w:val="Normal"/>
    <w:qFormat/>
    <w:pPr>
      <w:tabs>
        <w:tab w:val="num" w:pos="0"/>
      </w:tabs>
      <w:spacing w:before="240" w:after="60"/>
      <w:ind w:left="1152" w:hanging="1152"/>
      <w:outlineLvl w:val="5"/>
    </w:pPr>
    <w:rPr>
      <w:rFonts w:ascii="Calibri" w:eastAsia="SimSun" w:hAnsi="Calibri" w:cs="Times New Roman"/>
      <w:b/>
      <w:bCs/>
    </w:rPr>
  </w:style>
  <w:style w:type="paragraph" w:styleId="Heading7">
    <w:name w:val="heading 7"/>
    <w:basedOn w:val="Normal"/>
    <w:next w:val="Normal"/>
    <w:qFormat/>
    <w:pPr>
      <w:tabs>
        <w:tab w:val="num" w:pos="0"/>
      </w:tabs>
      <w:spacing w:before="240" w:after="60"/>
      <w:ind w:left="1296" w:hanging="1296"/>
      <w:outlineLvl w:val="6"/>
    </w:pPr>
    <w:rPr>
      <w:rFonts w:ascii="Calibri" w:eastAsia="SimSun" w:hAnsi="Calibri" w:cs="Times New Roman"/>
      <w:sz w:val="24"/>
      <w:szCs w:val="24"/>
    </w:rPr>
  </w:style>
  <w:style w:type="paragraph" w:styleId="Heading8">
    <w:name w:val="heading 8"/>
    <w:basedOn w:val="Normal"/>
    <w:next w:val="Normal"/>
    <w:qFormat/>
    <w:pPr>
      <w:tabs>
        <w:tab w:val="num" w:pos="0"/>
      </w:tabs>
      <w:spacing w:before="240" w:after="60"/>
      <w:ind w:left="1440" w:hanging="1440"/>
      <w:outlineLvl w:val="7"/>
    </w:pPr>
    <w:rPr>
      <w:rFonts w:ascii="Calibri" w:eastAsia="SimSun" w:hAnsi="Calibri" w:cs="Times New Roman"/>
      <w:i/>
      <w:iCs/>
      <w:sz w:val="24"/>
      <w:szCs w:val="24"/>
    </w:rPr>
  </w:style>
  <w:style w:type="paragraph" w:styleId="Heading9">
    <w:name w:val="heading 9"/>
    <w:basedOn w:val="Normal"/>
    <w:next w:val="Normal"/>
    <w:qFormat/>
    <w:pPr>
      <w:tabs>
        <w:tab w:val="num" w:pos="0"/>
      </w:tabs>
      <w:spacing w:before="240" w:after="60"/>
      <w:ind w:left="1584" w:hanging="1584"/>
      <w:outlineLvl w:val="8"/>
    </w:pPr>
    <w:rPr>
      <w:rFonts w:ascii="Cambria" w:eastAsia="SimSu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eastAsia="Calibri" w:hAnsi="Symbol" w:cs="Times New Roman"/>
    </w:rPr>
  </w:style>
  <w:style w:type="character" w:customStyle="1" w:styleId="WW8Num4z0">
    <w:name w:val="WW8Num4z0"/>
    <w:rPr>
      <w:rFonts w:ascii="Times New Roman" w:hAnsi="Times New Roman" w:cs="Times New Roman"/>
    </w:rPr>
  </w:style>
  <w:style w:type="character" w:customStyle="1" w:styleId="WW8Num5z0">
    <w:name w:val="WW8Num5z0"/>
    <w:rPr>
      <w:rFonts w:ascii="Times New Roman" w:eastAsia="Times New Roman" w:hAnsi="Times New Roman" w:cs="Times New Roman"/>
    </w:rPr>
  </w:style>
  <w:style w:type="character" w:customStyle="1" w:styleId="WW8Num6z0">
    <w:name w:val="WW8Num6z0"/>
    <w:rPr>
      <w:rFonts w:ascii="Symbol" w:hAnsi="Symbol"/>
    </w:rPr>
  </w:style>
  <w:style w:type="character" w:customStyle="1" w:styleId="WW8Num7z0">
    <w:name w:val="WW8Num7z0"/>
    <w:rPr>
      <w:rFonts w:ascii="Verdana" w:eastAsia="Calibri" w:hAnsi="Verdana" w:cs="Times New Roman"/>
    </w:rPr>
  </w:style>
  <w:style w:type="character" w:customStyle="1" w:styleId="WW8Num8z0">
    <w:name w:val="WW8Num8z0"/>
    <w:rPr>
      <w:rFonts w:ascii="Times New Roman" w:eastAsia="Times New Roman" w:hAnsi="Times New Roman" w:cs="Times New Roman"/>
    </w:rPr>
  </w:style>
  <w:style w:type="character" w:customStyle="1" w:styleId="WW8Num9z0">
    <w:name w:val="WW8Num9z0"/>
    <w:rPr>
      <w:rFonts w:ascii="Symbol" w:eastAsia="Calibri" w:hAnsi="Symbol"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eastAsia="Calibri" w:hAnsi="Symbol" w:cs="Times New Roman"/>
      <w:b/>
    </w:rPr>
  </w:style>
  <w:style w:type="character" w:customStyle="1" w:styleId="WW8Num10z1">
    <w:name w:val="WW8Num10z1"/>
    <w:rPr>
      <w:rFonts w:ascii="Courier New" w:hAnsi="Courier New" w:cs="Courier New"/>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eastAsia="Calibri" w:hAnsi="Symbol" w:cs="Times New Roman"/>
      <w:b/>
    </w:rPr>
  </w:style>
  <w:style w:type="character" w:customStyle="1" w:styleId="WW8Num15z1">
    <w:name w:val="WW8Num15z1"/>
    <w:rPr>
      <w:rFonts w:ascii="Courier New" w:hAnsi="Courier New" w:cs="Courier New"/>
    </w:rPr>
  </w:style>
  <w:style w:type="character" w:customStyle="1" w:styleId="WW8Num16z0">
    <w:name w:val="WW8Num16z0"/>
    <w:rPr>
      <w:rFonts w:ascii="Symbol" w:eastAsia="Calibri" w:hAnsi="Symbol" w:cs="Times New Roman"/>
    </w:rPr>
  </w:style>
  <w:style w:type="character" w:customStyle="1" w:styleId="WW8Num16z1">
    <w:name w:val="WW8Num16z1"/>
    <w:rPr>
      <w:rFonts w:ascii="Courier New" w:hAnsi="Courier New" w:cs="Courier New"/>
    </w:rPr>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rPr>
      <w:rFonts w:ascii="Symbol" w:hAnsi="Symbol" w:cs="OpenSymbol"/>
    </w:rPr>
  </w:style>
  <w:style w:type="character" w:customStyle="1" w:styleId="WW8Num19z1">
    <w:name w:val="WW8Num19z1"/>
    <w:rPr>
      <w:rFonts w:ascii="Symbol" w:hAnsi="Symbol" w:cs="OpenSymbol"/>
    </w:rPr>
  </w:style>
  <w:style w:type="character" w:customStyle="1" w:styleId="Absatz-Standardschriftart">
    <w:name w:val="Absatz-Standardschriftart"/>
  </w:style>
  <w:style w:type="character" w:customStyle="1" w:styleId="WW8Num20z0">
    <w:name w:val="WW8Num20z0"/>
    <w:rPr>
      <w:rFonts w:ascii="Courier New" w:hAnsi="Courier New" w:cs="OpenSymbol"/>
    </w:rPr>
  </w:style>
  <w:style w:type="character" w:customStyle="1" w:styleId="WW8Num20z1">
    <w:name w:val="WW8Num20z1"/>
    <w:rPr>
      <w:rFonts w:ascii="Symbol" w:hAnsi="Symbol" w:cs="OpenSymbol"/>
    </w:rPr>
  </w:style>
  <w:style w:type="character" w:customStyle="1" w:styleId="WW-Absatz-Standardschriftart">
    <w:name w:val="WW-Absatz-Standardschriftart"/>
  </w:style>
  <w:style w:type="character" w:customStyle="1" w:styleId="Fuentedeprrafopredeter1">
    <w:name w:val="Fuente de párrafo predeter.1"/>
  </w:style>
  <w:style w:type="character" w:customStyle="1" w:styleId="WW8Num2z0">
    <w:name w:val="WW8Num2z0"/>
    <w:rPr>
      <w:rFonts w:ascii="Symbol" w:eastAsia="Calibri" w:hAnsi="Symbol"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4z1">
    <w:name w:val="WW8Num14z1"/>
    <w:rPr>
      <w:rFonts w:ascii="OpenSymbol" w:hAnsi="OpenSymbol" w:cs="OpenSymbol"/>
    </w:rPr>
  </w:style>
  <w:style w:type="character" w:customStyle="1" w:styleId="WW8Num16z2">
    <w:name w:val="WW8Num16z2"/>
    <w:rPr>
      <w:rFonts w:ascii="Wingdings" w:hAnsi="Wingdings"/>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1">
    <w:name w:val="WW8Num13z1"/>
    <w:rPr>
      <w:b/>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3">
    <w:name w:val="WW8Num16z3"/>
    <w:rPr>
      <w:rFonts w:ascii="Symbol" w:hAnsi="Symbol"/>
    </w:rPr>
  </w:style>
  <w:style w:type="character" w:customStyle="1" w:styleId="WW-DefaultParagraphFont">
    <w:name w:val="WW-Default Paragraph Font"/>
  </w:style>
  <w:style w:type="character" w:customStyle="1" w:styleId="Heading1Char">
    <w:name w:val="Heading 1 Char"/>
    <w:basedOn w:val="WW-DefaultParagraphFont"/>
    <w:rPr>
      <w:rFonts w:ascii="Verdana" w:eastAsia="Times New Roman" w:hAnsi="Verdana"/>
      <w:b/>
      <w:bCs/>
      <w:color w:val="1F497D"/>
      <w:sz w:val="28"/>
      <w:szCs w:val="28"/>
    </w:rPr>
  </w:style>
  <w:style w:type="character" w:customStyle="1" w:styleId="Heading3Char">
    <w:name w:val="Heading 3 Char"/>
    <w:basedOn w:val="WW-DefaultParagraphFont"/>
    <w:rPr>
      <w:rFonts w:ascii="Verdana" w:eastAsia="SimSun" w:hAnsi="Verdana" w:cs="Arial"/>
      <w:b/>
      <w:bCs/>
      <w:color w:val="B8CCE4"/>
      <w:sz w:val="24"/>
      <w:szCs w:val="26"/>
    </w:rPr>
  </w:style>
  <w:style w:type="character" w:customStyle="1" w:styleId="Heading2Char">
    <w:name w:val="Heading 2 Char"/>
    <w:basedOn w:val="WW-DefaultParagraphFont"/>
    <w:rPr>
      <w:rFonts w:ascii="Verdana" w:eastAsia="SimSun" w:hAnsi="Verdana"/>
      <w:b/>
      <w:bCs/>
      <w:iCs/>
      <w:color w:val="548DD4"/>
      <w:sz w:val="28"/>
      <w:szCs w:val="28"/>
    </w:rPr>
  </w:style>
  <w:style w:type="character" w:customStyle="1" w:styleId="Heading4Char">
    <w:name w:val="Heading 4 Char"/>
    <w:basedOn w:val="WW-DefaultParagraphFont"/>
    <w:rPr>
      <w:rFonts w:ascii="Verdana" w:eastAsia="SimSun" w:hAnsi="Verdana"/>
      <w:b/>
      <w:bCs/>
      <w:color w:val="C6D9F1"/>
      <w:szCs w:val="28"/>
    </w:rPr>
  </w:style>
  <w:style w:type="character" w:customStyle="1" w:styleId="Heading5Char">
    <w:name w:val="Heading 5 Char"/>
    <w:basedOn w:val="WW-DefaultParagraphFont"/>
    <w:rPr>
      <w:rFonts w:ascii="Calibri" w:eastAsia="SimSun" w:hAnsi="Calibri" w:cs="Times New Roman"/>
      <w:b/>
      <w:bCs/>
      <w:i/>
      <w:iCs/>
      <w:sz w:val="26"/>
      <w:szCs w:val="26"/>
    </w:rPr>
  </w:style>
  <w:style w:type="character" w:customStyle="1" w:styleId="Heading6Char">
    <w:name w:val="Heading 6 Char"/>
    <w:basedOn w:val="WW-DefaultParagraphFont"/>
    <w:rPr>
      <w:rFonts w:ascii="Calibri" w:eastAsia="SimSun" w:hAnsi="Calibri" w:cs="Times New Roman"/>
      <w:b/>
      <w:bCs/>
      <w:sz w:val="22"/>
      <w:szCs w:val="22"/>
    </w:rPr>
  </w:style>
  <w:style w:type="character" w:customStyle="1" w:styleId="Heading7Char">
    <w:name w:val="Heading 7 Char"/>
    <w:basedOn w:val="WW-DefaultParagraphFont"/>
    <w:rPr>
      <w:rFonts w:ascii="Calibri" w:eastAsia="SimSun" w:hAnsi="Calibri" w:cs="Times New Roman"/>
      <w:sz w:val="24"/>
      <w:szCs w:val="24"/>
    </w:rPr>
  </w:style>
  <w:style w:type="character" w:customStyle="1" w:styleId="Heading8Char">
    <w:name w:val="Heading 8 Char"/>
    <w:basedOn w:val="WW-DefaultParagraphFont"/>
    <w:rPr>
      <w:rFonts w:ascii="Calibri" w:eastAsia="SimSun" w:hAnsi="Calibri" w:cs="Times New Roman"/>
      <w:i/>
      <w:iCs/>
      <w:sz w:val="24"/>
      <w:szCs w:val="24"/>
    </w:rPr>
  </w:style>
  <w:style w:type="character" w:customStyle="1" w:styleId="Heading9Char">
    <w:name w:val="Heading 9 Char"/>
    <w:basedOn w:val="WW-DefaultParagraphFont"/>
    <w:rPr>
      <w:rFonts w:ascii="Cambria" w:eastAsia="SimSun" w:hAnsi="Cambria" w:cs="Times New Roman"/>
      <w:sz w:val="22"/>
      <w:szCs w:val="22"/>
    </w:rPr>
  </w:style>
  <w:style w:type="character" w:customStyle="1" w:styleId="TitleChar">
    <w:name w:val="Title Char"/>
    <w:basedOn w:val="WW-DefaultParagraphFont"/>
    <w:rPr>
      <w:rFonts w:ascii="Cambria" w:eastAsia="SimSun" w:hAnsi="Cambria"/>
      <w:b/>
      <w:bCs/>
      <w:kern w:val="1"/>
      <w:sz w:val="32"/>
      <w:szCs w:val="32"/>
    </w:rPr>
  </w:style>
  <w:style w:type="character" w:styleId="Hyperlink">
    <w:name w:val="Hyperlink"/>
    <w:basedOn w:val="WW-DefaultParagraphFont"/>
    <w:uiPriority w:val="99"/>
    <w:rPr>
      <w:color w:val="0000FF"/>
      <w:u w:val="single"/>
    </w:rPr>
  </w:style>
  <w:style w:type="character" w:customStyle="1" w:styleId="HeaderChar">
    <w:name w:val="Header Char"/>
    <w:basedOn w:val="WW-DefaultParagraphFont"/>
    <w:rPr>
      <w:rFonts w:ascii="Verdana" w:hAnsi="Verdana"/>
      <w:szCs w:val="22"/>
    </w:rPr>
  </w:style>
  <w:style w:type="character" w:customStyle="1" w:styleId="FooterChar">
    <w:name w:val="Footer Char"/>
    <w:basedOn w:val="WW-DefaultParagraphFont"/>
    <w:rPr>
      <w:rFonts w:ascii="Verdana" w:hAnsi="Verdana"/>
      <w:szCs w:val="22"/>
    </w:rPr>
  </w:style>
  <w:style w:type="character" w:customStyle="1" w:styleId="corchete-llamada">
    <w:name w:val="corchete-llamada"/>
    <w:basedOn w:val="WW-DefaultParagraph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qFormat/>
    <w:rsid w:val="00385684"/>
    <w:pPr>
      <w:ind w:left="720"/>
    </w:pPr>
    <w:rPr>
      <w:rFonts w:eastAsia="Times New Roman"/>
      <w:szCs w:val="24"/>
      <w:lang w:val="ca-ES"/>
    </w:rPr>
  </w:style>
  <w:style w:type="paragraph" w:styleId="Title">
    <w:name w:val="Title"/>
    <w:basedOn w:val="Normal"/>
    <w:next w:val="Normal"/>
    <w:qFormat/>
    <w:pPr>
      <w:spacing w:after="480"/>
      <w:jc w:val="center"/>
    </w:pPr>
    <w:rPr>
      <w:rFonts w:ascii="Cambria" w:eastAsia="SimSun" w:hAnsi="Cambria" w:cs="Times New Roman"/>
      <w:b/>
      <w:bCs/>
      <w:kern w:val="1"/>
      <w:sz w:val="32"/>
      <w:szCs w:val="32"/>
    </w:rPr>
  </w:style>
  <w:style w:type="paragraph" w:styleId="Subtitle">
    <w:name w:val="Subtitle"/>
    <w:basedOn w:val="Heading"/>
    <w:next w:val="BodyText"/>
    <w:qFormat/>
    <w:pPr>
      <w:jc w:val="center"/>
    </w:pPr>
    <w:rPr>
      <w:i/>
      <w:iCs/>
    </w:rPr>
  </w:style>
  <w:style w:type="paragraph" w:styleId="TOCHeading">
    <w:name w:val="TOC Heading"/>
    <w:basedOn w:val="Heading1"/>
    <w:next w:val="Normal"/>
    <w:qFormat/>
    <w:pPr>
      <w:tabs>
        <w:tab w:val="clear" w:pos="0"/>
      </w:tabs>
      <w:spacing w:line="276" w:lineRule="auto"/>
      <w:ind w:left="0" w:firstLine="0"/>
    </w:pPr>
    <w:rPr>
      <w:rFonts w:ascii="Cambria" w:eastAsia="SimSun" w:hAnsi="Cambria" w:cs="Times New Roman"/>
      <w:color w:val="365F91"/>
    </w:rPr>
  </w:style>
  <w:style w:type="paragraph" w:styleId="TOC1">
    <w:name w:val="toc 1"/>
    <w:basedOn w:val="Normal"/>
    <w:next w:val="Normal"/>
    <w:uiPriority w:val="39"/>
  </w:style>
  <w:style w:type="paragraph" w:styleId="TOC3">
    <w:name w:val="toc 3"/>
    <w:basedOn w:val="Normal"/>
    <w:next w:val="Normal"/>
    <w:uiPriority w:val="39"/>
    <w:pPr>
      <w:ind w:left="440"/>
    </w:pPr>
  </w:style>
  <w:style w:type="paragraph" w:styleId="TOC2">
    <w:name w:val="toc 2"/>
    <w:basedOn w:val="Normal"/>
    <w:next w:val="Normal"/>
    <w:uiPriority w:val="39"/>
    <w:pPr>
      <w:ind w:left="220"/>
    </w:p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paragraph" w:styleId="NormalWeb">
    <w:name w:val="Normal (Web)"/>
    <w:basedOn w:val="Normal"/>
    <w:pPr>
      <w:spacing w:before="280" w:after="280"/>
    </w:pPr>
    <w:rPr>
      <w:rFonts w:ascii="Times New Roman" w:eastAsia="Times New Roman" w:hAnsi="Times New Roman"/>
      <w:sz w:val="24"/>
      <w:szCs w:val="24"/>
    </w:rPr>
  </w:style>
  <w:style w:type="paragraph" w:styleId="TOC4">
    <w:name w:val="toc 4"/>
    <w:basedOn w:val="Index"/>
    <w:uiPriority w:val="39"/>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Cs w:val="20"/>
    </w:rPr>
  </w:style>
  <w:style w:type="paragraph" w:customStyle="1" w:styleId="Heading3Justified">
    <w:name w:val="Heading 3 + Justified"/>
    <w:basedOn w:val="Heading2"/>
    <w:pPr>
      <w:ind w:left="432" w:hanging="432"/>
      <w:jc w:val="both"/>
    </w:pPr>
    <w:rPr>
      <w:lang w:val="ca-ES"/>
    </w:rPr>
  </w:style>
  <w:style w:type="paragraph" w:customStyle="1" w:styleId="Prrafodelista">
    <w:name w:val="Párrafo de lista"/>
    <w:basedOn w:val="Normal"/>
    <w:pPr>
      <w:ind w:left="720"/>
    </w:pPr>
  </w:style>
  <w:style w:type="table" w:styleId="TableGrid">
    <w:name w:val="Table Grid"/>
    <w:basedOn w:val="TableNormal"/>
    <w:uiPriority w:val="59"/>
    <w:rsid w:val="005D58E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11E2"/>
    <w:rPr>
      <w:rFonts w:ascii="Tahoma" w:hAnsi="Tahoma" w:cs="Tahoma"/>
      <w:sz w:val="16"/>
      <w:szCs w:val="16"/>
    </w:rPr>
  </w:style>
  <w:style w:type="character" w:customStyle="1" w:styleId="BalloonTextChar">
    <w:name w:val="Balloon Text Char"/>
    <w:basedOn w:val="DefaultParagraphFont"/>
    <w:link w:val="BalloonText"/>
    <w:uiPriority w:val="99"/>
    <w:semiHidden/>
    <w:rsid w:val="00A511E2"/>
    <w:rPr>
      <w:rFonts w:ascii="Tahoma" w:eastAsia="Calibri" w:hAnsi="Tahoma" w:cs="Tahoma"/>
      <w:sz w:val="16"/>
      <w:szCs w:val="16"/>
      <w:lang w:val="en-US" w:eastAsia="ar-SA"/>
    </w:rPr>
  </w:style>
  <w:style w:type="character" w:styleId="CommentReference">
    <w:name w:val="annotation reference"/>
    <w:basedOn w:val="DefaultParagraphFont"/>
    <w:uiPriority w:val="99"/>
    <w:semiHidden/>
    <w:unhideWhenUsed/>
    <w:rsid w:val="00A511E2"/>
    <w:rPr>
      <w:sz w:val="16"/>
      <w:szCs w:val="16"/>
    </w:rPr>
  </w:style>
  <w:style w:type="paragraph" w:styleId="CommentText">
    <w:name w:val="annotation text"/>
    <w:basedOn w:val="Normal"/>
    <w:link w:val="CommentTextChar"/>
    <w:uiPriority w:val="99"/>
    <w:semiHidden/>
    <w:unhideWhenUsed/>
    <w:rsid w:val="00A511E2"/>
    <w:rPr>
      <w:szCs w:val="20"/>
    </w:rPr>
  </w:style>
  <w:style w:type="character" w:customStyle="1" w:styleId="CommentTextChar">
    <w:name w:val="Comment Text Char"/>
    <w:basedOn w:val="DefaultParagraphFont"/>
    <w:link w:val="CommentText"/>
    <w:uiPriority w:val="99"/>
    <w:semiHidden/>
    <w:rsid w:val="00A511E2"/>
    <w:rPr>
      <w:rFonts w:ascii="Verdana" w:eastAsia="Calibri" w:hAnsi="Verdana" w:cs="Calibri"/>
      <w:lang w:val="en-US" w:eastAsia="ar-SA"/>
    </w:rPr>
  </w:style>
  <w:style w:type="paragraph" w:styleId="CommentSubject">
    <w:name w:val="annotation subject"/>
    <w:basedOn w:val="CommentText"/>
    <w:next w:val="CommentText"/>
    <w:link w:val="CommentSubjectChar"/>
    <w:uiPriority w:val="99"/>
    <w:semiHidden/>
    <w:unhideWhenUsed/>
    <w:rsid w:val="00A511E2"/>
    <w:rPr>
      <w:b/>
      <w:bCs/>
    </w:rPr>
  </w:style>
  <w:style w:type="character" w:customStyle="1" w:styleId="CommentSubjectChar">
    <w:name w:val="Comment Subject Char"/>
    <w:basedOn w:val="CommentTextChar"/>
    <w:link w:val="CommentSubject"/>
    <w:uiPriority w:val="99"/>
    <w:semiHidden/>
    <w:rsid w:val="00A511E2"/>
    <w:rPr>
      <w:rFonts w:ascii="Verdana" w:eastAsia="Calibri" w:hAnsi="Verdana" w:cs="Calibri"/>
      <w:b/>
      <w:bCs/>
      <w:lang w:val="en-US" w:eastAsia="ar-SA"/>
    </w:rPr>
  </w:style>
  <w:style w:type="table" w:styleId="LightShading-Accent1">
    <w:name w:val="Light Shading Accent 1"/>
    <w:basedOn w:val="TableNormal"/>
    <w:uiPriority w:val="60"/>
    <w:rsid w:val="00DF26E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F26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1172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EE82A95-D042-4B3B-976D-4E808036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4294866717</TotalTime>
  <Pages>43</Pages>
  <Words>5791</Words>
  <Characters>33011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ESA/ESTEC</Company>
  <LinksUpToDate>false</LinksUpToDate>
  <CharactersWithSpaces>38725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phyxius</dc:creator>
  <cp:lastModifiedBy>Alejandro Santiago</cp:lastModifiedBy>
  <cp:revision>261</cp:revision>
  <cp:lastPrinted>2012-05-16T23:00:00Z</cp:lastPrinted>
  <dcterms:created xsi:type="dcterms:W3CDTF">2012-03-30T16:22:00Z</dcterms:created>
  <dcterms:modified xsi:type="dcterms:W3CDTF">2012-05-16T23:21:00Z</dcterms:modified>
</cp:coreProperties>
</file>